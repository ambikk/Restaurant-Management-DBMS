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8B03EB" w14:textId="77777777" w:rsidR="00CF533B" w:rsidRDefault="00CF533B"/>
    <w:p w14:paraId="69223AB7" w14:textId="77777777" w:rsidR="00CF533B" w:rsidRDefault="00CF533B"/>
    <w:p w14:paraId="61337158" w14:textId="77777777" w:rsidR="00CF533B" w:rsidRDefault="00CF533B"/>
    <w:p w14:paraId="0D902845" w14:textId="77777777" w:rsidR="00CF533B" w:rsidRDefault="00CF533B">
      <w:pPr>
        <w:jc w:val="both"/>
      </w:pPr>
    </w:p>
    <w:p w14:paraId="6E6596BC" w14:textId="77777777" w:rsidR="00CF533B" w:rsidRDefault="00433C16">
      <w:pPr>
        <w:jc w:val="both"/>
      </w:pPr>
      <w:r>
        <w:rPr>
          <w:noProof/>
          <w:lang w:eastAsia="en-US"/>
        </w:rPr>
        <w:drawing>
          <wp:inline distT="0" distB="0" distL="0" distR="0" wp14:anchorId="489C63CC" wp14:editId="32AD6E6A">
            <wp:extent cx="1333500" cy="914400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4A8ED" w14:textId="77777777" w:rsidR="00CF533B" w:rsidRDefault="00CF533B">
      <w:pPr>
        <w:jc w:val="both"/>
      </w:pPr>
      <w:r>
        <w:br w:type="column"/>
      </w:r>
    </w:p>
    <w:p w14:paraId="5DEDFB69" w14:textId="77777777" w:rsidR="00CF533B" w:rsidRDefault="00CF533B">
      <w:pPr>
        <w:jc w:val="both"/>
      </w:pPr>
    </w:p>
    <w:p w14:paraId="0DD2CFA0" w14:textId="77777777" w:rsidR="00CF533B" w:rsidRDefault="00CF533B">
      <w:pPr>
        <w:ind w:left="540"/>
      </w:pPr>
      <w:r>
        <w:rPr>
          <w:rFonts w:ascii="Arial" w:hAnsi="Arial" w:cs="Arial"/>
          <w:b/>
          <w:sz w:val="64"/>
        </w:rPr>
        <w:t>D</w:t>
      </w:r>
      <w:r>
        <w:rPr>
          <w:rFonts w:ascii="Arial" w:hAnsi="Arial" w:cs="Arial"/>
          <w:b/>
          <w:sz w:val="48"/>
        </w:rPr>
        <w:t>ATABASE</w:t>
      </w:r>
    </w:p>
    <w:p w14:paraId="6B73F6DA" w14:textId="77777777" w:rsidR="00CF533B" w:rsidRDefault="00CF533B">
      <w:pPr>
        <w:ind w:left="540"/>
        <w:rPr>
          <w:rFonts w:ascii="Arial" w:hAnsi="Arial" w:cs="Arial"/>
          <w:b/>
          <w:sz w:val="32"/>
        </w:rPr>
      </w:pPr>
    </w:p>
    <w:p w14:paraId="5AD1FF35" w14:textId="77777777" w:rsidR="00CF533B" w:rsidRDefault="00CF533B">
      <w:pPr>
        <w:ind w:left="540"/>
      </w:pPr>
      <w:r>
        <w:rPr>
          <w:rFonts w:ascii="Arial" w:hAnsi="Arial" w:cs="Arial"/>
          <w:b/>
          <w:sz w:val="64"/>
        </w:rPr>
        <w:t>S</w:t>
      </w:r>
      <w:r>
        <w:rPr>
          <w:rFonts w:ascii="Arial" w:hAnsi="Arial" w:cs="Arial"/>
          <w:b/>
          <w:sz w:val="48"/>
        </w:rPr>
        <w:t>PECIFICATIONS</w:t>
      </w:r>
    </w:p>
    <w:p w14:paraId="45387164" w14:textId="77777777" w:rsidR="00CF533B" w:rsidRDefault="00CF533B">
      <w:pPr>
        <w:ind w:left="540"/>
        <w:rPr>
          <w:rFonts w:ascii="Arial" w:hAnsi="Arial" w:cs="Arial"/>
          <w:b/>
          <w:sz w:val="28"/>
        </w:rPr>
      </w:pPr>
    </w:p>
    <w:p w14:paraId="2162DAB4" w14:textId="77777777" w:rsidR="00CF533B" w:rsidRDefault="00CF533B">
      <w:pPr>
        <w:ind w:left="540"/>
        <w:rPr>
          <w:rFonts w:ascii="Arial" w:hAnsi="Arial" w:cs="Arial"/>
          <w:b/>
          <w:sz w:val="28"/>
        </w:rPr>
      </w:pPr>
    </w:p>
    <w:p w14:paraId="686CE8E8" w14:textId="77777777" w:rsidR="00CF533B" w:rsidRDefault="00CF533B">
      <w:pPr>
        <w:ind w:left="540"/>
        <w:rPr>
          <w:sz w:val="28"/>
        </w:rPr>
      </w:pPr>
    </w:p>
    <w:p w14:paraId="352FEAFE" w14:textId="77777777" w:rsidR="00520CFF" w:rsidRPr="002C26BA" w:rsidRDefault="00520CFF" w:rsidP="00520CFF">
      <w:pPr>
        <w:ind w:firstLine="540"/>
      </w:pPr>
      <w:r>
        <w:t>Next Gen-Restaurant Application</w:t>
      </w:r>
    </w:p>
    <w:p w14:paraId="0A56DC88" w14:textId="77777777" w:rsidR="00CF533B" w:rsidRDefault="00520CFF">
      <w:pPr>
        <w:ind w:left="540"/>
        <w:rPr>
          <w:i/>
          <w:sz w:val="28"/>
        </w:rPr>
      </w:pPr>
      <w:proofErr w:type="spellStart"/>
      <w:r>
        <w:rPr>
          <w:i/>
          <w:sz w:val="28"/>
        </w:rPr>
        <w:t>Rudraksh</w:t>
      </w:r>
      <w:proofErr w:type="spellEnd"/>
      <w:r>
        <w:rPr>
          <w:i/>
          <w:sz w:val="28"/>
        </w:rPr>
        <w:t xml:space="preserve"> Mishra- </w:t>
      </w:r>
      <w:hyperlink r:id="rId8" w:history="1">
        <w:r w:rsidRPr="00C8210D">
          <w:rPr>
            <w:rStyle w:val="Hyperlink"/>
            <w:i/>
            <w:sz w:val="28"/>
          </w:rPr>
          <w:t>rjm7016@psu.edu</w:t>
        </w:r>
      </w:hyperlink>
    </w:p>
    <w:p w14:paraId="4157011B" w14:textId="77777777" w:rsidR="00520CFF" w:rsidRDefault="00520CFF">
      <w:pPr>
        <w:ind w:left="540"/>
        <w:rPr>
          <w:i/>
          <w:sz w:val="28"/>
        </w:rPr>
      </w:pPr>
      <w:r>
        <w:rPr>
          <w:i/>
          <w:sz w:val="28"/>
        </w:rPr>
        <w:t xml:space="preserve">Ambika </w:t>
      </w:r>
      <w:proofErr w:type="spellStart"/>
      <w:r>
        <w:rPr>
          <w:i/>
          <w:sz w:val="28"/>
        </w:rPr>
        <w:t>Chundru</w:t>
      </w:r>
      <w:proofErr w:type="spellEnd"/>
      <w:r>
        <w:rPr>
          <w:i/>
          <w:sz w:val="28"/>
        </w:rPr>
        <w:t xml:space="preserve">- </w:t>
      </w:r>
      <w:hyperlink r:id="rId9" w:history="1">
        <w:r w:rsidRPr="00C8210D">
          <w:rPr>
            <w:rStyle w:val="Hyperlink"/>
            <w:i/>
            <w:sz w:val="28"/>
          </w:rPr>
          <w:t>ajc7832@psu.edu</w:t>
        </w:r>
      </w:hyperlink>
    </w:p>
    <w:p w14:paraId="41D24F63" w14:textId="77777777" w:rsidR="00520CFF" w:rsidRDefault="00520CFF">
      <w:pPr>
        <w:ind w:left="540"/>
        <w:rPr>
          <w:i/>
          <w:sz w:val="28"/>
        </w:rPr>
      </w:pPr>
    </w:p>
    <w:p w14:paraId="3C3C55FE" w14:textId="77777777" w:rsidR="00CF533B" w:rsidRDefault="00CF533B">
      <w:pPr>
        <w:ind w:left="540"/>
        <w:rPr>
          <w:i/>
          <w:sz w:val="28"/>
        </w:rPr>
      </w:pPr>
    </w:p>
    <w:p w14:paraId="71BBC09F" w14:textId="77777777" w:rsidR="00CF533B" w:rsidRDefault="00CF533B">
      <w:pPr>
        <w:ind w:left="540"/>
        <w:jc w:val="both"/>
      </w:pPr>
      <w:r>
        <w:rPr>
          <w:b/>
          <w:sz w:val="28"/>
        </w:rPr>
        <w:t>School of Graduate Professional Studies</w:t>
      </w:r>
    </w:p>
    <w:p w14:paraId="4AD97B50" w14:textId="77777777" w:rsidR="00CF533B" w:rsidRDefault="00CF533B">
      <w:pPr>
        <w:ind w:left="540"/>
        <w:jc w:val="both"/>
      </w:pPr>
      <w:r>
        <w:rPr>
          <w:sz w:val="28"/>
        </w:rPr>
        <w:t>Information Science Department</w:t>
      </w:r>
    </w:p>
    <w:p w14:paraId="145C871A" w14:textId="77777777" w:rsidR="00CF533B" w:rsidRDefault="00CF533B">
      <w:pPr>
        <w:ind w:left="540"/>
        <w:jc w:val="both"/>
      </w:pPr>
      <w:r>
        <w:rPr>
          <w:sz w:val="28"/>
        </w:rPr>
        <w:t>IN SC 521 - Introduction to Database Concepts</w:t>
      </w:r>
    </w:p>
    <w:p w14:paraId="3CB7BE85" w14:textId="77777777" w:rsidR="00CF533B" w:rsidRDefault="00CF533B">
      <w:pPr>
        <w:ind w:left="540"/>
        <w:jc w:val="both"/>
        <w:rPr>
          <w:sz w:val="28"/>
        </w:rPr>
      </w:pPr>
    </w:p>
    <w:p w14:paraId="7014D87E" w14:textId="77777777" w:rsidR="00CF533B" w:rsidRDefault="00CF533B">
      <w:pPr>
        <w:ind w:left="540"/>
        <w:jc w:val="both"/>
        <w:rPr>
          <w:sz w:val="28"/>
        </w:rPr>
      </w:pPr>
    </w:p>
    <w:p w14:paraId="6AC2545B" w14:textId="77777777" w:rsidR="00CF533B" w:rsidRDefault="00CF533B">
      <w:pPr>
        <w:ind w:left="540"/>
        <w:jc w:val="both"/>
        <w:rPr>
          <w:sz w:val="28"/>
        </w:rPr>
      </w:pPr>
    </w:p>
    <w:p w14:paraId="3C2B0731" w14:textId="77777777" w:rsidR="00520CFF" w:rsidRDefault="00520CFF">
      <w:pPr>
        <w:ind w:left="540"/>
        <w:jc w:val="both"/>
        <w:sectPr w:rsidR="00520CF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pgNumType w:fmt="lowerRoman" w:start="1"/>
          <w:cols w:num="2" w:space="182" w:equalWidth="0">
            <w:col w:w="2160" w:space="182"/>
            <w:col w:w="7018"/>
          </w:cols>
          <w:docGrid w:linePitch="360"/>
        </w:sectPr>
      </w:pPr>
      <w:proofErr w:type="gramStart"/>
      <w:r>
        <w:rPr>
          <w:sz w:val="28"/>
        </w:rPr>
        <w:t>October  2021</w:t>
      </w:r>
      <w:proofErr w:type="gramEnd"/>
      <w:r>
        <w:rPr>
          <w:sz w:val="28"/>
        </w:rPr>
        <w:t xml:space="preserve"> – December 2021</w:t>
      </w:r>
    </w:p>
    <w:p w14:paraId="59BFBE5D" w14:textId="77777777" w:rsidR="00CF533B" w:rsidRDefault="00CF533B">
      <w:pPr>
        <w:pStyle w:val="Heading10"/>
        <w:tabs>
          <w:tab w:val="clear" w:pos="720"/>
          <w:tab w:val="left" w:pos="432"/>
        </w:tabs>
        <w:ind w:left="432" w:hanging="432"/>
      </w:pPr>
      <w:bookmarkStart w:id="0" w:name="_Toc87878050"/>
      <w:r>
        <w:lastRenderedPageBreak/>
        <w:t>Document Control</w:t>
      </w:r>
      <w:bookmarkEnd w:id="0"/>
    </w:p>
    <w:p w14:paraId="2BF6CE47" w14:textId="77777777" w:rsidR="00CF533B" w:rsidRDefault="00CF533B"/>
    <w:p w14:paraId="36544120" w14:textId="77777777" w:rsidR="00CF533B" w:rsidRDefault="00CF533B">
      <w:pPr>
        <w:pStyle w:val="Heading2"/>
      </w:pPr>
      <w:bookmarkStart w:id="1" w:name="_Toc87877801"/>
      <w:bookmarkStart w:id="2" w:name="_Toc87878051"/>
      <w:r>
        <w:t>Work carried out by:</w:t>
      </w:r>
      <w:bookmarkEnd w:id="1"/>
      <w:bookmarkEnd w:id="2"/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977"/>
        <w:gridCol w:w="3032"/>
        <w:gridCol w:w="3308"/>
      </w:tblGrid>
      <w:tr w:rsidR="00CF533B" w14:paraId="78E2F7D0" w14:textId="77777777" w:rsidTr="00FA447D">
        <w:trPr>
          <w:jc w:val="center"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9533F77" w14:textId="77777777" w:rsidR="00CF533B" w:rsidRDefault="00CF533B">
            <w:r>
              <w:rPr>
                <w:b/>
              </w:rPr>
              <w:t>Name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9B6A613" w14:textId="77777777" w:rsidR="00CF533B" w:rsidRDefault="00CF533B">
            <w:r>
              <w:rPr>
                <w:b/>
              </w:rPr>
              <w:t>Email Address</w:t>
            </w:r>
          </w:p>
        </w:tc>
        <w:tc>
          <w:tcPr>
            <w:tcW w:w="3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0E0BAF" w14:textId="77777777" w:rsidR="00CF533B" w:rsidRDefault="00CF533B">
            <w:r>
              <w:rPr>
                <w:b/>
              </w:rPr>
              <w:t>Other</w:t>
            </w:r>
          </w:p>
        </w:tc>
      </w:tr>
      <w:tr w:rsidR="00CF533B" w14:paraId="5D9ABF22" w14:textId="77777777" w:rsidTr="00FA447D">
        <w:trPr>
          <w:jc w:val="center"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649CC17" w14:textId="77777777" w:rsidR="00CF533B" w:rsidRPr="00D43599" w:rsidRDefault="00FA447D">
            <w:pPr>
              <w:snapToGrid w:val="0"/>
              <w:rPr>
                <w:bCs/>
              </w:rPr>
            </w:pPr>
            <w:proofErr w:type="spellStart"/>
            <w:r w:rsidRPr="00D43599">
              <w:rPr>
                <w:bCs/>
              </w:rPr>
              <w:t>Rudraksh</w:t>
            </w:r>
            <w:proofErr w:type="spellEnd"/>
            <w:r w:rsidRPr="00D43599">
              <w:rPr>
                <w:bCs/>
              </w:rPr>
              <w:t xml:space="preserve"> Mishra 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8276CFD" w14:textId="77777777" w:rsidR="00CF533B" w:rsidRPr="00D43599" w:rsidRDefault="00FA447D">
            <w:pPr>
              <w:snapToGrid w:val="0"/>
              <w:rPr>
                <w:bCs/>
              </w:rPr>
            </w:pPr>
            <w:r w:rsidRPr="00D43599">
              <w:rPr>
                <w:bCs/>
              </w:rPr>
              <w:t>rjm7016@psu.edu</w:t>
            </w:r>
          </w:p>
        </w:tc>
        <w:tc>
          <w:tcPr>
            <w:tcW w:w="3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8D0F90" w14:textId="77777777" w:rsidR="00CF533B" w:rsidRPr="00D43599" w:rsidRDefault="00FA447D">
            <w:pPr>
              <w:snapToGrid w:val="0"/>
              <w:rPr>
                <w:bCs/>
              </w:rPr>
            </w:pPr>
            <w:r w:rsidRPr="00D43599">
              <w:rPr>
                <w:bCs/>
              </w:rPr>
              <w:t>Rudraksh.mishra04@gmail.com</w:t>
            </w:r>
          </w:p>
        </w:tc>
      </w:tr>
      <w:tr w:rsidR="00CF533B" w14:paraId="7B7EDF03" w14:textId="77777777" w:rsidTr="00B577FD">
        <w:trPr>
          <w:trHeight w:val="291"/>
          <w:jc w:val="center"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4A3618F" w14:textId="77777777" w:rsidR="00CF533B" w:rsidRDefault="00FA447D">
            <w:pPr>
              <w:snapToGrid w:val="0"/>
            </w:pPr>
            <w:r>
              <w:t xml:space="preserve">Ambika </w:t>
            </w:r>
            <w:proofErr w:type="spellStart"/>
            <w:r>
              <w:t>Chundru</w:t>
            </w:r>
            <w:proofErr w:type="spellEnd"/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AE25522" w14:textId="715FB88F" w:rsidR="00CF533B" w:rsidRDefault="00D43599">
            <w:pPr>
              <w:snapToGrid w:val="0"/>
            </w:pPr>
            <w:r>
              <w:t>a</w:t>
            </w:r>
            <w:r w:rsidR="00FA447D">
              <w:t>jc7832@psu.edu</w:t>
            </w:r>
          </w:p>
        </w:tc>
        <w:tc>
          <w:tcPr>
            <w:tcW w:w="3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E8DD4F" w14:textId="77777777" w:rsidR="00CF533B" w:rsidRDefault="00FA447D">
            <w:pPr>
              <w:snapToGrid w:val="0"/>
            </w:pPr>
            <w:r>
              <w:t>Ambika.chundru@gmail.com</w:t>
            </w:r>
          </w:p>
        </w:tc>
      </w:tr>
      <w:tr w:rsidR="00CF533B" w14:paraId="453ABDE3" w14:textId="77777777" w:rsidTr="00FA447D">
        <w:trPr>
          <w:jc w:val="center"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D3E6296" w14:textId="77777777" w:rsidR="00CF533B" w:rsidRDefault="00CF533B">
            <w:pPr>
              <w:snapToGrid w:val="0"/>
            </w:pP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D58EEEE" w14:textId="77777777" w:rsidR="00CF533B" w:rsidRDefault="00CF533B">
            <w:pPr>
              <w:snapToGrid w:val="0"/>
            </w:pPr>
          </w:p>
        </w:tc>
        <w:tc>
          <w:tcPr>
            <w:tcW w:w="3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D30385" w14:textId="77777777" w:rsidR="00CF533B" w:rsidRDefault="00CF533B">
            <w:pPr>
              <w:snapToGrid w:val="0"/>
            </w:pPr>
          </w:p>
        </w:tc>
      </w:tr>
    </w:tbl>
    <w:p w14:paraId="79938C9F" w14:textId="77777777" w:rsidR="00CF533B" w:rsidRDefault="00CF533B"/>
    <w:p w14:paraId="2C86A3D4" w14:textId="77777777" w:rsidR="00CF533B" w:rsidRDefault="00CF533B">
      <w:pPr>
        <w:pStyle w:val="Heading2"/>
      </w:pPr>
      <w:bookmarkStart w:id="3" w:name="_Toc87877802"/>
      <w:bookmarkStart w:id="4" w:name="_Toc87878052"/>
      <w:r>
        <w:t>Revision Sheet</w:t>
      </w:r>
      <w:bookmarkEnd w:id="3"/>
      <w:bookmarkEnd w:id="4"/>
    </w:p>
    <w:p w14:paraId="4447BD6E" w14:textId="77777777" w:rsidR="00CF533B" w:rsidRDefault="00CF533B">
      <w:pPr>
        <w:jc w:val="both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53"/>
        <w:gridCol w:w="1677"/>
        <w:gridCol w:w="6270"/>
      </w:tblGrid>
      <w:tr w:rsidR="00CF533B" w14:paraId="0612C134" w14:textId="77777777" w:rsidTr="00FA447D">
        <w:trPr>
          <w:jc w:val="center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0F3AEE65" w14:textId="77777777" w:rsidR="00CF533B" w:rsidRDefault="00CF533B">
            <w:pPr>
              <w:jc w:val="both"/>
            </w:pPr>
            <w:r>
              <w:rPr>
                <w:b/>
              </w:rPr>
              <w:t>Release No.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62D84C77" w14:textId="77777777" w:rsidR="00CF533B" w:rsidRDefault="00CF533B">
            <w:pPr>
              <w:jc w:val="both"/>
            </w:pPr>
            <w:r>
              <w:rPr>
                <w:b/>
              </w:rPr>
              <w:t>Date</w:t>
            </w:r>
          </w:p>
        </w:tc>
        <w:tc>
          <w:tcPr>
            <w:tcW w:w="6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EFA5EC7" w14:textId="77777777" w:rsidR="00CF533B" w:rsidRDefault="00CF533B">
            <w:pPr>
              <w:jc w:val="both"/>
            </w:pPr>
            <w:r>
              <w:rPr>
                <w:b/>
              </w:rPr>
              <w:t>Revision Description</w:t>
            </w:r>
          </w:p>
        </w:tc>
      </w:tr>
      <w:tr w:rsidR="00CF533B" w14:paraId="537F6910" w14:textId="77777777" w:rsidTr="00FA447D">
        <w:trPr>
          <w:jc w:val="center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88A9141" w14:textId="77777777" w:rsidR="00CF533B" w:rsidRDefault="00FA447D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6F32848" w14:textId="77777777" w:rsidR="00CF533B" w:rsidRDefault="00FA447D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Nov 1</w:t>
            </w:r>
            <w:r w:rsidRPr="00FA447D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2021</w:t>
            </w:r>
          </w:p>
        </w:tc>
        <w:tc>
          <w:tcPr>
            <w:tcW w:w="6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5D1871" w14:textId="77777777" w:rsidR="00CF533B" w:rsidRDefault="00FA447D">
            <w:pPr>
              <w:snapToGrid w:val="0"/>
              <w:jc w:val="both"/>
            </w:pPr>
            <w:r>
              <w:t>Developed a core requirements table</w:t>
            </w:r>
          </w:p>
        </w:tc>
      </w:tr>
      <w:tr w:rsidR="00CF533B" w14:paraId="4AFCBD7F" w14:textId="77777777" w:rsidTr="00FA447D">
        <w:trPr>
          <w:jc w:val="center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9EE65A0" w14:textId="6DB7BDA2" w:rsidR="00CF533B" w:rsidRDefault="00433C16">
            <w:pPr>
              <w:snapToGrid w:val="0"/>
              <w:jc w:val="both"/>
            </w:pPr>
            <w:r>
              <w:t>2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9BD8AA9" w14:textId="74EA991B" w:rsidR="00CF533B" w:rsidRDefault="00433C16">
            <w:pPr>
              <w:snapToGrid w:val="0"/>
              <w:jc w:val="both"/>
            </w:pPr>
            <w:r>
              <w:t>Nov 8</w:t>
            </w:r>
            <w:r w:rsidRPr="00433C16">
              <w:rPr>
                <w:vertAlign w:val="superscript"/>
              </w:rPr>
              <w:t>th</w:t>
            </w:r>
            <w:r>
              <w:t xml:space="preserve"> 2021</w:t>
            </w:r>
          </w:p>
        </w:tc>
        <w:tc>
          <w:tcPr>
            <w:tcW w:w="6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7D3F92" w14:textId="3C269484" w:rsidR="00CF533B" w:rsidRDefault="00433C16">
            <w:pPr>
              <w:snapToGrid w:val="0"/>
              <w:jc w:val="both"/>
            </w:pPr>
            <w:r>
              <w:t>Developed a conceptual design</w:t>
            </w:r>
            <w:r w:rsidR="00D43599">
              <w:t xml:space="preserve"> and made updates to the first revision</w:t>
            </w:r>
          </w:p>
        </w:tc>
      </w:tr>
      <w:tr w:rsidR="006D78F2" w14:paraId="2DD9C01B" w14:textId="77777777" w:rsidTr="00FA447D">
        <w:trPr>
          <w:jc w:val="center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CFE9BD5" w14:textId="3BBB5882" w:rsidR="006D78F2" w:rsidRDefault="006D78F2" w:rsidP="006D78F2">
            <w:pPr>
              <w:snapToGrid w:val="0"/>
              <w:jc w:val="both"/>
            </w:pPr>
            <w:r>
              <w:t>3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EAD2D65" w14:textId="33ECE4F8" w:rsidR="006D78F2" w:rsidRDefault="006D78F2" w:rsidP="006D78F2">
            <w:pPr>
              <w:snapToGrid w:val="0"/>
              <w:jc w:val="both"/>
            </w:pPr>
            <w:r>
              <w:t>Nov 15</w:t>
            </w:r>
            <w:r w:rsidRPr="006D78F2">
              <w:rPr>
                <w:vertAlign w:val="superscript"/>
              </w:rPr>
              <w:t>th</w:t>
            </w:r>
            <w:r>
              <w:t xml:space="preserve"> 2021</w:t>
            </w:r>
          </w:p>
        </w:tc>
        <w:tc>
          <w:tcPr>
            <w:tcW w:w="6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B34E90" w14:textId="048FD340" w:rsidR="006D78F2" w:rsidRDefault="006D78F2" w:rsidP="006D78F2">
            <w:pPr>
              <w:snapToGrid w:val="0"/>
              <w:jc w:val="both"/>
            </w:pPr>
            <w:r>
              <w:t>Developed a logical design and made updates to the second revision</w:t>
            </w:r>
          </w:p>
        </w:tc>
      </w:tr>
      <w:tr w:rsidR="006D78F2" w14:paraId="077BB5C4" w14:textId="77777777" w:rsidTr="00FA447D">
        <w:trPr>
          <w:jc w:val="center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5ABA4D4" w14:textId="49C50D85" w:rsidR="006D78F2" w:rsidRDefault="008427DF" w:rsidP="006D78F2">
            <w:pPr>
              <w:snapToGrid w:val="0"/>
              <w:jc w:val="both"/>
            </w:pPr>
            <w:r>
              <w:t>4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4DF0465" w14:textId="2BF41C8A" w:rsidR="006D78F2" w:rsidRDefault="008427DF" w:rsidP="006D78F2">
            <w:pPr>
              <w:snapToGrid w:val="0"/>
              <w:jc w:val="both"/>
            </w:pPr>
            <w:r>
              <w:t>Nov 21</w:t>
            </w:r>
            <w:r w:rsidRPr="008427DF">
              <w:rPr>
                <w:vertAlign w:val="superscript"/>
              </w:rPr>
              <w:t>st</w:t>
            </w:r>
            <w:r>
              <w:t xml:space="preserve"> 2021</w:t>
            </w:r>
          </w:p>
        </w:tc>
        <w:tc>
          <w:tcPr>
            <w:tcW w:w="6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B89D6A" w14:textId="631EE1F2" w:rsidR="006D78F2" w:rsidRDefault="008427DF" w:rsidP="006D78F2">
            <w:pPr>
              <w:snapToGrid w:val="0"/>
              <w:jc w:val="both"/>
            </w:pPr>
            <w:r>
              <w:t>Normalized the tables and made updates to third revision</w:t>
            </w:r>
          </w:p>
        </w:tc>
      </w:tr>
      <w:tr w:rsidR="006D78F2" w14:paraId="55B83E9B" w14:textId="77777777" w:rsidTr="00FA447D">
        <w:trPr>
          <w:jc w:val="center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FF8D3E8" w14:textId="0CDB86CC" w:rsidR="006D78F2" w:rsidRDefault="00F11BE0" w:rsidP="006D78F2">
            <w:pPr>
              <w:snapToGrid w:val="0"/>
              <w:jc w:val="both"/>
            </w:pPr>
            <w:r>
              <w:t>5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7E62B7E" w14:textId="3F498171" w:rsidR="006D78F2" w:rsidRDefault="00236768" w:rsidP="006D78F2">
            <w:pPr>
              <w:snapToGrid w:val="0"/>
              <w:jc w:val="both"/>
            </w:pPr>
            <w:r>
              <w:t>Dec 5</w:t>
            </w:r>
            <w:r w:rsidRPr="00236768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2021</w:t>
            </w:r>
          </w:p>
        </w:tc>
        <w:tc>
          <w:tcPr>
            <w:tcW w:w="6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1F7429" w14:textId="5C127AEE" w:rsidR="006D78F2" w:rsidRDefault="00236768" w:rsidP="006D78F2">
            <w:pPr>
              <w:snapToGrid w:val="0"/>
              <w:jc w:val="both"/>
            </w:pPr>
            <w:r>
              <w:t>Developed physical design and made the updates to fourth revision</w:t>
            </w:r>
          </w:p>
        </w:tc>
      </w:tr>
      <w:tr w:rsidR="006D78F2" w14:paraId="28DB4373" w14:textId="77777777" w:rsidTr="00FA447D">
        <w:trPr>
          <w:jc w:val="center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846A7DD" w14:textId="09A665AF" w:rsidR="006D78F2" w:rsidRDefault="00F800BD" w:rsidP="006D78F2">
            <w:pPr>
              <w:snapToGrid w:val="0"/>
              <w:jc w:val="both"/>
            </w:pPr>
            <w:r>
              <w:t>6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9A27DCF" w14:textId="6E8B8DC9" w:rsidR="006D78F2" w:rsidRDefault="00F800BD" w:rsidP="006D78F2">
            <w:pPr>
              <w:snapToGrid w:val="0"/>
              <w:jc w:val="both"/>
            </w:pPr>
            <w:r>
              <w:t>Dec 9</w:t>
            </w:r>
            <w:r w:rsidRPr="00F800BD">
              <w:rPr>
                <w:vertAlign w:val="superscript"/>
              </w:rPr>
              <w:t>th</w:t>
            </w:r>
            <w:r>
              <w:t xml:space="preserve"> 2021</w:t>
            </w:r>
          </w:p>
        </w:tc>
        <w:tc>
          <w:tcPr>
            <w:tcW w:w="6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C154B4" w14:textId="39897B79" w:rsidR="006D78F2" w:rsidRDefault="00F800BD" w:rsidP="006D78F2">
            <w:pPr>
              <w:snapToGrid w:val="0"/>
              <w:jc w:val="both"/>
            </w:pPr>
            <w:r>
              <w:t>Developed SQL Queries and made the updates to the fifth revision</w:t>
            </w:r>
          </w:p>
        </w:tc>
      </w:tr>
      <w:tr w:rsidR="006D78F2" w14:paraId="72840952" w14:textId="77777777" w:rsidTr="00FA447D">
        <w:trPr>
          <w:jc w:val="center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EB7663E" w14:textId="77777777" w:rsidR="006D78F2" w:rsidRDefault="006D78F2" w:rsidP="006D78F2">
            <w:pPr>
              <w:snapToGrid w:val="0"/>
              <w:jc w:val="both"/>
            </w:pP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CDA6610" w14:textId="77777777" w:rsidR="006D78F2" w:rsidRDefault="006D78F2" w:rsidP="006D78F2">
            <w:pPr>
              <w:snapToGrid w:val="0"/>
              <w:jc w:val="both"/>
            </w:pPr>
          </w:p>
        </w:tc>
        <w:tc>
          <w:tcPr>
            <w:tcW w:w="6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8A524C" w14:textId="77777777" w:rsidR="006D78F2" w:rsidRDefault="006D78F2" w:rsidP="006D78F2">
            <w:pPr>
              <w:snapToGrid w:val="0"/>
              <w:jc w:val="both"/>
            </w:pPr>
          </w:p>
        </w:tc>
      </w:tr>
    </w:tbl>
    <w:p w14:paraId="4E667537" w14:textId="77777777" w:rsidR="00CF533B" w:rsidRDefault="00CF533B">
      <w:pPr>
        <w:jc w:val="both"/>
      </w:pPr>
    </w:p>
    <w:p w14:paraId="4BABA482" w14:textId="77777777" w:rsidR="00CF533B" w:rsidRDefault="00CF533B">
      <w:pPr>
        <w:jc w:val="both"/>
      </w:pPr>
    </w:p>
    <w:p w14:paraId="12D2EDCA" w14:textId="77777777" w:rsidR="00CF533B" w:rsidRDefault="00CF533B">
      <w:pPr>
        <w:jc w:val="both"/>
      </w:pPr>
    </w:p>
    <w:p w14:paraId="40F91AB3" w14:textId="77777777" w:rsidR="00CF533B" w:rsidRDefault="00CF533B">
      <w:pPr>
        <w:sectPr w:rsidR="00CF533B">
          <w:headerReference w:type="default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2F822756" w14:textId="77777777" w:rsidR="00CF533B" w:rsidRDefault="00CF533B"/>
    <w:p w14:paraId="2F2BCDB5" w14:textId="77777777" w:rsidR="00CF533B" w:rsidRDefault="00CF533B"/>
    <w:p w14:paraId="3E7F6CD3" w14:textId="77777777" w:rsidR="00CF533B" w:rsidRDefault="00CF533B">
      <w:pPr>
        <w:jc w:val="center"/>
      </w:pPr>
      <w:r>
        <w:rPr>
          <w:b/>
          <w:sz w:val="32"/>
        </w:rPr>
        <w:t>DATABASE SPECIFICATIONS</w:t>
      </w:r>
    </w:p>
    <w:p w14:paraId="397EACD9" w14:textId="77777777" w:rsidR="00CF533B" w:rsidRDefault="00CF533B">
      <w:pPr>
        <w:jc w:val="center"/>
        <w:rPr>
          <w:b/>
          <w:sz w:val="28"/>
        </w:rPr>
      </w:pPr>
    </w:p>
    <w:p w14:paraId="4BB9E4A3" w14:textId="0E4FF8B5" w:rsidR="00CF533B" w:rsidRDefault="00CF533B">
      <w:pPr>
        <w:jc w:val="center"/>
        <w:rPr>
          <w:b/>
          <w:sz w:val="28"/>
        </w:rPr>
      </w:pPr>
      <w:r>
        <w:rPr>
          <w:b/>
          <w:sz w:val="28"/>
        </w:rPr>
        <w:t>TABLE OF CONTENTS</w:t>
      </w:r>
    </w:p>
    <w:p w14:paraId="2D04F5E0" w14:textId="04E15B48" w:rsidR="006B05A5" w:rsidRDefault="006B05A5" w:rsidP="006B05A5">
      <w:pPr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390"/>
        <w:gridCol w:w="1975"/>
      </w:tblGrid>
      <w:tr w:rsidR="006B05A5" w14:paraId="68708247" w14:textId="77777777" w:rsidTr="006B05A5">
        <w:tc>
          <w:tcPr>
            <w:tcW w:w="985" w:type="dxa"/>
          </w:tcPr>
          <w:p w14:paraId="64484936" w14:textId="06D0BF02" w:rsidR="006B05A5" w:rsidRDefault="006B05A5" w:rsidP="006B05A5">
            <w:pPr>
              <w:rPr>
                <w:b/>
                <w:sz w:val="28"/>
              </w:rPr>
            </w:pPr>
            <w:proofErr w:type="spellStart"/>
            <w:proofErr w:type="gramStart"/>
            <w:r>
              <w:rPr>
                <w:b/>
                <w:sz w:val="28"/>
              </w:rPr>
              <w:t>Sr.No</w:t>
            </w:r>
            <w:proofErr w:type="spellEnd"/>
            <w:proofErr w:type="gramEnd"/>
          </w:p>
        </w:tc>
        <w:tc>
          <w:tcPr>
            <w:tcW w:w="6390" w:type="dxa"/>
          </w:tcPr>
          <w:p w14:paraId="442D8D62" w14:textId="646AEDC9" w:rsidR="006B05A5" w:rsidRDefault="006B05A5" w:rsidP="006B05A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975" w:type="dxa"/>
          </w:tcPr>
          <w:p w14:paraId="2295D09B" w14:textId="4237C3C8" w:rsidR="006B05A5" w:rsidRDefault="006B05A5" w:rsidP="006B05A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Page Number</w:t>
            </w:r>
          </w:p>
        </w:tc>
      </w:tr>
      <w:tr w:rsidR="006B05A5" w14:paraId="2A1958F0" w14:textId="77777777" w:rsidTr="006B05A5">
        <w:tc>
          <w:tcPr>
            <w:tcW w:w="985" w:type="dxa"/>
          </w:tcPr>
          <w:p w14:paraId="3F42D1EF" w14:textId="198F9674" w:rsidR="006B05A5" w:rsidRDefault="006B05A5" w:rsidP="006B05A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390" w:type="dxa"/>
          </w:tcPr>
          <w:p w14:paraId="017C8622" w14:textId="4FBCDC26" w:rsidR="006B05A5" w:rsidRDefault="006B05A5" w:rsidP="006B05A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Document Control</w:t>
            </w:r>
          </w:p>
        </w:tc>
        <w:tc>
          <w:tcPr>
            <w:tcW w:w="1975" w:type="dxa"/>
          </w:tcPr>
          <w:p w14:paraId="213284B2" w14:textId="1B56709A" w:rsidR="006B05A5" w:rsidRDefault="006B05A5" w:rsidP="006B05A5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i</w:t>
            </w:r>
            <w:proofErr w:type="spellEnd"/>
          </w:p>
        </w:tc>
      </w:tr>
      <w:tr w:rsidR="006B05A5" w14:paraId="08D46AD5" w14:textId="77777777" w:rsidTr="006B05A5">
        <w:tc>
          <w:tcPr>
            <w:tcW w:w="985" w:type="dxa"/>
          </w:tcPr>
          <w:p w14:paraId="2975BDFA" w14:textId="348B8F92" w:rsidR="006B05A5" w:rsidRDefault="006B05A5" w:rsidP="006B05A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6390" w:type="dxa"/>
          </w:tcPr>
          <w:p w14:paraId="2505E64B" w14:textId="1C4F2F01" w:rsidR="006B05A5" w:rsidRDefault="006B05A5" w:rsidP="006B05A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Milestone 1: Data Requirements</w:t>
            </w:r>
          </w:p>
        </w:tc>
        <w:tc>
          <w:tcPr>
            <w:tcW w:w="1975" w:type="dxa"/>
          </w:tcPr>
          <w:p w14:paraId="6E608B7F" w14:textId="24CAF4C9" w:rsidR="006B05A5" w:rsidRDefault="006B05A5" w:rsidP="006B05A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</w:tr>
      <w:tr w:rsidR="006B05A5" w14:paraId="018D2A35" w14:textId="77777777" w:rsidTr="006B05A5">
        <w:tc>
          <w:tcPr>
            <w:tcW w:w="985" w:type="dxa"/>
          </w:tcPr>
          <w:p w14:paraId="58132799" w14:textId="690FAD0D" w:rsidR="006B05A5" w:rsidRDefault="006B05A5" w:rsidP="006B05A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6390" w:type="dxa"/>
          </w:tcPr>
          <w:p w14:paraId="71E2F797" w14:textId="76A57A56" w:rsidR="006B05A5" w:rsidRDefault="006B05A5" w:rsidP="006B05A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Milestone 2: Conceptual Design</w:t>
            </w:r>
          </w:p>
        </w:tc>
        <w:tc>
          <w:tcPr>
            <w:tcW w:w="1975" w:type="dxa"/>
          </w:tcPr>
          <w:p w14:paraId="2B4141FC" w14:textId="0AFFA2CC" w:rsidR="006B05A5" w:rsidRDefault="006B05A5" w:rsidP="006B05A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</w:tr>
      <w:tr w:rsidR="006B05A5" w14:paraId="670252EE" w14:textId="77777777" w:rsidTr="006B05A5">
        <w:tc>
          <w:tcPr>
            <w:tcW w:w="985" w:type="dxa"/>
          </w:tcPr>
          <w:p w14:paraId="1F98D593" w14:textId="196EC3D6" w:rsidR="006B05A5" w:rsidRDefault="006B05A5" w:rsidP="006B05A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6390" w:type="dxa"/>
          </w:tcPr>
          <w:p w14:paraId="45462339" w14:textId="59A895B8" w:rsidR="006B05A5" w:rsidRDefault="006B05A5" w:rsidP="006B05A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Milestone 3: Logical Design</w:t>
            </w:r>
          </w:p>
        </w:tc>
        <w:tc>
          <w:tcPr>
            <w:tcW w:w="1975" w:type="dxa"/>
          </w:tcPr>
          <w:p w14:paraId="2EC2173D" w14:textId="1F5B86D5" w:rsidR="006B05A5" w:rsidRDefault="006B05A5" w:rsidP="006B05A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</w:tr>
      <w:tr w:rsidR="006B05A5" w14:paraId="3229D2E3" w14:textId="77777777" w:rsidTr="006B05A5">
        <w:tc>
          <w:tcPr>
            <w:tcW w:w="985" w:type="dxa"/>
          </w:tcPr>
          <w:p w14:paraId="5F345125" w14:textId="30CD8955" w:rsidR="006B05A5" w:rsidRDefault="006B05A5" w:rsidP="006B05A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6390" w:type="dxa"/>
          </w:tcPr>
          <w:p w14:paraId="7519ECBA" w14:textId="5184E19C" w:rsidR="006B05A5" w:rsidRDefault="006B05A5" w:rsidP="006B05A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Milestone 4: Normalization</w:t>
            </w:r>
          </w:p>
        </w:tc>
        <w:tc>
          <w:tcPr>
            <w:tcW w:w="1975" w:type="dxa"/>
          </w:tcPr>
          <w:p w14:paraId="7E9B982C" w14:textId="0906BCC7" w:rsidR="006B05A5" w:rsidRDefault="006B05A5" w:rsidP="006B05A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</w:tr>
      <w:tr w:rsidR="006B05A5" w14:paraId="77252F5E" w14:textId="77777777" w:rsidTr="006B05A5">
        <w:tc>
          <w:tcPr>
            <w:tcW w:w="985" w:type="dxa"/>
          </w:tcPr>
          <w:p w14:paraId="098C0E88" w14:textId="581A4A55" w:rsidR="006B05A5" w:rsidRDefault="006B05A5" w:rsidP="006B05A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6390" w:type="dxa"/>
          </w:tcPr>
          <w:p w14:paraId="5D16367F" w14:textId="4CA7699A" w:rsidR="006B05A5" w:rsidRDefault="006B05A5" w:rsidP="006B05A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Milestone 5: Physical Design</w:t>
            </w:r>
          </w:p>
        </w:tc>
        <w:tc>
          <w:tcPr>
            <w:tcW w:w="1975" w:type="dxa"/>
          </w:tcPr>
          <w:p w14:paraId="38357DBB" w14:textId="25346A84" w:rsidR="006B05A5" w:rsidRDefault="006B05A5" w:rsidP="006B05A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 w:rsidR="00236768">
              <w:rPr>
                <w:b/>
                <w:sz w:val="28"/>
              </w:rPr>
              <w:t>6</w:t>
            </w:r>
          </w:p>
        </w:tc>
      </w:tr>
      <w:tr w:rsidR="006B05A5" w14:paraId="19159A26" w14:textId="77777777" w:rsidTr="006B05A5">
        <w:tc>
          <w:tcPr>
            <w:tcW w:w="985" w:type="dxa"/>
          </w:tcPr>
          <w:p w14:paraId="68973171" w14:textId="03A29186" w:rsidR="006B05A5" w:rsidRDefault="006B05A5" w:rsidP="006B05A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6390" w:type="dxa"/>
          </w:tcPr>
          <w:p w14:paraId="0B50A57A" w14:textId="4B295070" w:rsidR="006B05A5" w:rsidRDefault="006B05A5" w:rsidP="006B05A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Milestone 6: SQL queries</w:t>
            </w:r>
          </w:p>
        </w:tc>
        <w:tc>
          <w:tcPr>
            <w:tcW w:w="1975" w:type="dxa"/>
          </w:tcPr>
          <w:p w14:paraId="2FE9029A" w14:textId="1F605297" w:rsidR="006B05A5" w:rsidRDefault="008427DF" w:rsidP="006B05A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 w:rsidR="00E55323">
              <w:rPr>
                <w:b/>
                <w:sz w:val="28"/>
              </w:rPr>
              <w:t>7</w:t>
            </w:r>
          </w:p>
        </w:tc>
      </w:tr>
    </w:tbl>
    <w:p w14:paraId="547792C6" w14:textId="77777777" w:rsidR="006B05A5" w:rsidRDefault="006B05A5" w:rsidP="006B05A5">
      <w:pPr>
        <w:rPr>
          <w:b/>
          <w:sz w:val="28"/>
        </w:rPr>
      </w:pPr>
    </w:p>
    <w:p w14:paraId="6239C337" w14:textId="5D0308BE" w:rsidR="006B05A5" w:rsidRDefault="006B05A5">
      <w:pPr>
        <w:jc w:val="center"/>
        <w:rPr>
          <w:b/>
          <w:sz w:val="28"/>
        </w:rPr>
      </w:pPr>
    </w:p>
    <w:p w14:paraId="58735337" w14:textId="5B4C37ED" w:rsidR="006B05A5" w:rsidRDefault="006B05A5">
      <w:pPr>
        <w:jc w:val="center"/>
        <w:rPr>
          <w:b/>
          <w:sz w:val="28"/>
        </w:rPr>
      </w:pPr>
    </w:p>
    <w:p w14:paraId="160A5BDD" w14:textId="2672DBD1" w:rsidR="006B05A5" w:rsidRDefault="006B05A5">
      <w:pPr>
        <w:jc w:val="center"/>
        <w:rPr>
          <w:b/>
          <w:sz w:val="28"/>
        </w:rPr>
      </w:pPr>
    </w:p>
    <w:p w14:paraId="1F67B30D" w14:textId="684CB032" w:rsidR="006B05A5" w:rsidRDefault="006B05A5">
      <w:pPr>
        <w:jc w:val="center"/>
        <w:rPr>
          <w:b/>
          <w:sz w:val="28"/>
        </w:rPr>
      </w:pPr>
    </w:p>
    <w:p w14:paraId="61104A06" w14:textId="48F4BC8B" w:rsidR="006B05A5" w:rsidRDefault="006B05A5">
      <w:pPr>
        <w:jc w:val="center"/>
        <w:rPr>
          <w:b/>
          <w:sz w:val="28"/>
        </w:rPr>
      </w:pPr>
    </w:p>
    <w:p w14:paraId="6FF1FDB4" w14:textId="319EE118" w:rsidR="006B05A5" w:rsidRDefault="006B05A5">
      <w:pPr>
        <w:jc w:val="center"/>
        <w:rPr>
          <w:b/>
          <w:sz w:val="28"/>
        </w:rPr>
      </w:pPr>
    </w:p>
    <w:p w14:paraId="372E358E" w14:textId="02C94847" w:rsidR="006B05A5" w:rsidRDefault="006B05A5">
      <w:pPr>
        <w:jc w:val="center"/>
        <w:rPr>
          <w:b/>
          <w:sz w:val="28"/>
        </w:rPr>
      </w:pPr>
    </w:p>
    <w:p w14:paraId="7EE68E67" w14:textId="6DF1F19D" w:rsidR="006B05A5" w:rsidRDefault="006B05A5">
      <w:pPr>
        <w:jc w:val="center"/>
        <w:rPr>
          <w:b/>
          <w:sz w:val="28"/>
        </w:rPr>
      </w:pPr>
    </w:p>
    <w:p w14:paraId="75CF100A" w14:textId="23A74127" w:rsidR="006B05A5" w:rsidRDefault="006B05A5">
      <w:pPr>
        <w:jc w:val="center"/>
        <w:rPr>
          <w:b/>
          <w:sz w:val="28"/>
        </w:rPr>
      </w:pPr>
    </w:p>
    <w:p w14:paraId="627B2FD6" w14:textId="2AE70733" w:rsidR="006B05A5" w:rsidRDefault="006B05A5">
      <w:pPr>
        <w:jc w:val="center"/>
        <w:rPr>
          <w:b/>
          <w:sz w:val="28"/>
        </w:rPr>
      </w:pPr>
    </w:p>
    <w:p w14:paraId="7C0BFCED" w14:textId="72F30249" w:rsidR="006B05A5" w:rsidRDefault="006B05A5">
      <w:pPr>
        <w:jc w:val="center"/>
        <w:rPr>
          <w:b/>
          <w:sz w:val="28"/>
        </w:rPr>
      </w:pPr>
    </w:p>
    <w:p w14:paraId="6FABA3D3" w14:textId="26B8D8DB" w:rsidR="006B05A5" w:rsidRDefault="006B05A5">
      <w:pPr>
        <w:jc w:val="center"/>
        <w:rPr>
          <w:b/>
          <w:sz w:val="28"/>
        </w:rPr>
      </w:pPr>
    </w:p>
    <w:p w14:paraId="1C63FF23" w14:textId="433F9052" w:rsidR="006B05A5" w:rsidRDefault="006B05A5">
      <w:pPr>
        <w:jc w:val="center"/>
        <w:rPr>
          <w:b/>
          <w:sz w:val="28"/>
        </w:rPr>
      </w:pPr>
    </w:p>
    <w:p w14:paraId="789072E0" w14:textId="5893FA74" w:rsidR="006B05A5" w:rsidRDefault="006B05A5">
      <w:pPr>
        <w:jc w:val="center"/>
        <w:rPr>
          <w:b/>
          <w:sz w:val="28"/>
        </w:rPr>
      </w:pPr>
    </w:p>
    <w:p w14:paraId="3FFC1061" w14:textId="440D23B8" w:rsidR="006B05A5" w:rsidRDefault="006B05A5">
      <w:pPr>
        <w:jc w:val="center"/>
        <w:rPr>
          <w:b/>
          <w:sz w:val="28"/>
        </w:rPr>
      </w:pPr>
    </w:p>
    <w:p w14:paraId="47201273" w14:textId="34709FFE" w:rsidR="006B05A5" w:rsidRDefault="006B05A5">
      <w:pPr>
        <w:jc w:val="center"/>
        <w:rPr>
          <w:b/>
          <w:sz w:val="28"/>
        </w:rPr>
      </w:pPr>
    </w:p>
    <w:p w14:paraId="5FB6A16C" w14:textId="7C5B9761" w:rsidR="006B05A5" w:rsidRDefault="006B05A5">
      <w:pPr>
        <w:jc w:val="center"/>
        <w:rPr>
          <w:b/>
          <w:sz w:val="28"/>
        </w:rPr>
      </w:pPr>
    </w:p>
    <w:p w14:paraId="60CB5AB3" w14:textId="7463659B" w:rsidR="006B05A5" w:rsidRDefault="006B05A5">
      <w:pPr>
        <w:jc w:val="center"/>
        <w:rPr>
          <w:b/>
          <w:sz w:val="28"/>
        </w:rPr>
      </w:pPr>
    </w:p>
    <w:p w14:paraId="243DF0AF" w14:textId="77472956" w:rsidR="006B05A5" w:rsidRDefault="006B05A5">
      <w:pPr>
        <w:jc w:val="center"/>
        <w:rPr>
          <w:b/>
          <w:sz w:val="28"/>
        </w:rPr>
      </w:pPr>
    </w:p>
    <w:p w14:paraId="0009B830" w14:textId="0FEBCB4D" w:rsidR="006B05A5" w:rsidRDefault="006B05A5">
      <w:pPr>
        <w:jc w:val="center"/>
        <w:rPr>
          <w:b/>
          <w:sz w:val="28"/>
        </w:rPr>
      </w:pPr>
    </w:p>
    <w:p w14:paraId="63E315D9" w14:textId="19CA1B44" w:rsidR="006B05A5" w:rsidRDefault="006B05A5">
      <w:pPr>
        <w:jc w:val="center"/>
        <w:rPr>
          <w:b/>
          <w:sz w:val="28"/>
        </w:rPr>
      </w:pPr>
    </w:p>
    <w:p w14:paraId="7984C383" w14:textId="754D6130" w:rsidR="006B05A5" w:rsidRDefault="006B05A5">
      <w:pPr>
        <w:jc w:val="center"/>
        <w:rPr>
          <w:b/>
          <w:sz w:val="28"/>
        </w:rPr>
      </w:pPr>
    </w:p>
    <w:p w14:paraId="34965E28" w14:textId="07A6F7C8" w:rsidR="006B05A5" w:rsidRDefault="006B05A5">
      <w:pPr>
        <w:jc w:val="center"/>
        <w:rPr>
          <w:b/>
          <w:sz w:val="28"/>
        </w:rPr>
      </w:pPr>
    </w:p>
    <w:p w14:paraId="2B7C5F91" w14:textId="5D6B0215" w:rsidR="006B05A5" w:rsidRDefault="006B05A5">
      <w:pPr>
        <w:jc w:val="center"/>
        <w:rPr>
          <w:b/>
          <w:sz w:val="28"/>
        </w:rPr>
      </w:pPr>
    </w:p>
    <w:p w14:paraId="6D3BD99C" w14:textId="2C182AC9" w:rsidR="006B05A5" w:rsidRDefault="006B05A5">
      <w:pPr>
        <w:jc w:val="center"/>
        <w:rPr>
          <w:b/>
          <w:sz w:val="28"/>
        </w:rPr>
      </w:pPr>
    </w:p>
    <w:p w14:paraId="3573EB95" w14:textId="77777777" w:rsidR="00CF533B" w:rsidRDefault="00CF533B">
      <w:pPr>
        <w:pStyle w:val="Heading10"/>
        <w:jc w:val="both"/>
      </w:pPr>
      <w:bookmarkStart w:id="5" w:name="_Toc87878053"/>
      <w:r>
        <w:lastRenderedPageBreak/>
        <w:t>Milestone 1: Data Requirements</w:t>
      </w:r>
      <w:bookmarkEnd w:id="5"/>
      <w:r>
        <w:t xml:space="preserve"> </w:t>
      </w:r>
    </w:p>
    <w:p w14:paraId="3B2183AD" w14:textId="77777777" w:rsidR="00CF533B" w:rsidRDefault="00CF533B">
      <w:pPr>
        <w:pStyle w:val="Heading2"/>
      </w:pPr>
      <w:bookmarkStart w:id="6" w:name="_Toc532883399"/>
      <w:bookmarkStart w:id="7" w:name="_Toc87877804"/>
      <w:bookmarkStart w:id="8" w:name="_Toc87878054"/>
      <w:r>
        <w:t>System Name or Title</w:t>
      </w:r>
      <w:bookmarkEnd w:id="6"/>
      <w:bookmarkEnd w:id="7"/>
      <w:bookmarkEnd w:id="8"/>
    </w:p>
    <w:p w14:paraId="0FC567CE" w14:textId="77777777" w:rsidR="002C26BA" w:rsidRPr="002C26BA" w:rsidRDefault="002C26BA" w:rsidP="002C26BA">
      <w:r>
        <w:t xml:space="preserve">Next Gen-Restaurant </w:t>
      </w:r>
      <w:r w:rsidR="00C6444B">
        <w:t>Application</w:t>
      </w:r>
    </w:p>
    <w:p w14:paraId="232C0927" w14:textId="77777777" w:rsidR="00CF533B" w:rsidRDefault="00CF533B">
      <w:pPr>
        <w:pStyle w:val="Heading2"/>
      </w:pPr>
      <w:bookmarkStart w:id="9" w:name="_Toc532883400"/>
      <w:bookmarkStart w:id="10" w:name="_Toc87877805"/>
      <w:bookmarkStart w:id="11" w:name="_Toc87878055"/>
      <w:r>
        <w:t>Core requirements</w:t>
      </w:r>
      <w:bookmarkEnd w:id="9"/>
      <w:bookmarkEnd w:id="10"/>
      <w:bookmarkEnd w:id="11"/>
    </w:p>
    <w:p w14:paraId="6B67E34C" w14:textId="77777777" w:rsidR="00CF533B" w:rsidRDefault="00CF533B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32"/>
        <w:gridCol w:w="5148"/>
        <w:gridCol w:w="1350"/>
        <w:gridCol w:w="1260"/>
        <w:gridCol w:w="1172"/>
      </w:tblGrid>
      <w:tr w:rsidR="00CF533B" w14:paraId="7E94E9D6" w14:textId="77777777">
        <w:tc>
          <w:tcPr>
            <w:tcW w:w="4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87DB6A" w14:textId="77777777" w:rsidR="00CF533B" w:rsidRDefault="00CF533B">
            <w:pPr>
              <w:pStyle w:val="TableContents"/>
            </w:pPr>
            <w:r>
              <w:t xml:space="preserve">No. </w:t>
            </w:r>
          </w:p>
        </w:tc>
        <w:tc>
          <w:tcPr>
            <w:tcW w:w="51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F92E46" w14:textId="77777777" w:rsidR="00CF533B" w:rsidRDefault="00CF533B">
            <w:pPr>
              <w:pStyle w:val="TableContents"/>
            </w:pPr>
            <w:r>
              <w:t>Requirement</w:t>
            </w:r>
          </w:p>
        </w:tc>
        <w:tc>
          <w:tcPr>
            <w:tcW w:w="13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71192E" w14:textId="77777777" w:rsidR="00CF533B" w:rsidRDefault="00CF533B">
            <w:pPr>
              <w:pStyle w:val="TableContents"/>
              <w:jc w:val="center"/>
            </w:pPr>
            <w:r>
              <w:t>Referenced page in SRS</w:t>
            </w:r>
          </w:p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DFED53" w14:textId="77777777" w:rsidR="00CF533B" w:rsidRDefault="00CF533B">
            <w:pPr>
              <w:pStyle w:val="TableContents"/>
              <w:jc w:val="center"/>
            </w:pPr>
            <w:r>
              <w:t>Referenced Section in SRS</w:t>
            </w:r>
          </w:p>
        </w:tc>
        <w:tc>
          <w:tcPr>
            <w:tcW w:w="1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A06D7C" w14:textId="77777777" w:rsidR="00CF533B" w:rsidRDefault="00CF533B">
            <w:pPr>
              <w:pStyle w:val="TableContents"/>
              <w:jc w:val="center"/>
            </w:pPr>
            <w:r>
              <w:t>Referenced Paragraph in Section</w:t>
            </w:r>
          </w:p>
        </w:tc>
      </w:tr>
      <w:tr w:rsidR="00CF533B" w14:paraId="2057B116" w14:textId="77777777">
        <w:tc>
          <w:tcPr>
            <w:tcW w:w="4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DBB4FF" w14:textId="77777777" w:rsidR="00CF533B" w:rsidRDefault="00CF533B">
            <w:pPr>
              <w:pStyle w:val="TableContents"/>
            </w:pPr>
            <w:r>
              <w:t>1</w:t>
            </w:r>
          </w:p>
        </w:tc>
        <w:tc>
          <w:tcPr>
            <w:tcW w:w="51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BB7706" w14:textId="77777777" w:rsidR="00BF054B" w:rsidRPr="002E7521" w:rsidRDefault="007F2CFD" w:rsidP="00EF5833">
            <w:pPr>
              <w:pStyle w:val="b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</w:rPr>
            </w:pPr>
            <w:r w:rsidRPr="002E7521">
              <w:rPr>
                <w:rFonts w:ascii="Times New Roman" w:hAnsi="Times New Roman"/>
              </w:rPr>
              <w:t xml:space="preserve">The database should store information about customer. It </w:t>
            </w:r>
            <w:r w:rsidR="00D4646D" w:rsidRPr="002E7521">
              <w:rPr>
                <w:rFonts w:ascii="Times New Roman" w:hAnsi="Times New Roman"/>
              </w:rPr>
              <w:t>need</w:t>
            </w:r>
            <w:r w:rsidR="00712F94" w:rsidRPr="002E7521">
              <w:rPr>
                <w:rFonts w:ascii="Times New Roman" w:hAnsi="Times New Roman"/>
              </w:rPr>
              <w:t xml:space="preserve">s </w:t>
            </w:r>
            <w:r w:rsidR="00D4646D" w:rsidRPr="002E7521">
              <w:rPr>
                <w:rFonts w:ascii="Times New Roman" w:hAnsi="Times New Roman"/>
              </w:rPr>
              <w:t>to store information like customer name, customer id, phone number</w:t>
            </w:r>
            <w:r w:rsidR="00ED66EC" w:rsidRPr="002E7521">
              <w:rPr>
                <w:rFonts w:ascii="Times New Roman" w:hAnsi="Times New Roman"/>
              </w:rPr>
              <w:t xml:space="preserve">, DOB. </w:t>
            </w: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D1F999" w14:textId="77777777" w:rsidR="00CF533B" w:rsidRDefault="00EF5833">
            <w:pPr>
              <w:pStyle w:val="TableContents"/>
              <w:spacing w:before="57" w:after="57"/>
              <w:jc w:val="center"/>
            </w:pPr>
            <w:r>
              <w:t>3</w:t>
            </w:r>
          </w:p>
          <w:p w14:paraId="306122F2" w14:textId="77777777" w:rsidR="00127930" w:rsidRDefault="00127930">
            <w:pPr>
              <w:pStyle w:val="TableContents"/>
              <w:spacing w:before="57" w:after="57"/>
              <w:jc w:val="center"/>
            </w:pPr>
            <w:r>
              <w:t>6</w:t>
            </w:r>
          </w:p>
          <w:p w14:paraId="198678E1" w14:textId="77777777" w:rsidR="00127930" w:rsidRDefault="00127930">
            <w:pPr>
              <w:pStyle w:val="TableContents"/>
              <w:spacing w:before="57" w:after="57"/>
              <w:jc w:val="center"/>
            </w:pPr>
            <w:r>
              <w:t>11</w:t>
            </w:r>
          </w:p>
        </w:tc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D816D8" w14:textId="77777777" w:rsidR="00CF533B" w:rsidRDefault="00127930">
            <w:pPr>
              <w:pStyle w:val="TableContents"/>
              <w:spacing w:before="57" w:after="57"/>
              <w:jc w:val="center"/>
            </w:pPr>
            <w:r>
              <w:t>1.2</w:t>
            </w:r>
          </w:p>
          <w:p w14:paraId="3AF144C5" w14:textId="77777777" w:rsidR="00127930" w:rsidRDefault="00127930">
            <w:pPr>
              <w:pStyle w:val="TableContents"/>
              <w:spacing w:before="57" w:after="57"/>
              <w:jc w:val="center"/>
            </w:pPr>
            <w:r>
              <w:t>2.3</w:t>
            </w:r>
          </w:p>
          <w:p w14:paraId="54E80D69" w14:textId="77777777" w:rsidR="00127930" w:rsidRDefault="00127930">
            <w:pPr>
              <w:pStyle w:val="TableContents"/>
              <w:spacing w:before="57" w:after="57"/>
              <w:jc w:val="center"/>
            </w:pPr>
            <w:r>
              <w:t>3</w:t>
            </w:r>
          </w:p>
        </w:tc>
        <w:tc>
          <w:tcPr>
            <w:tcW w:w="11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55758CC" w14:textId="77777777" w:rsidR="00CF533B" w:rsidRDefault="00127930">
            <w:pPr>
              <w:pStyle w:val="TableContents"/>
              <w:spacing w:before="57" w:after="57"/>
              <w:jc w:val="center"/>
            </w:pPr>
            <w:r>
              <w:t>1</w:t>
            </w:r>
          </w:p>
          <w:p w14:paraId="62F67A46" w14:textId="77777777" w:rsidR="00127930" w:rsidRDefault="00127930">
            <w:pPr>
              <w:pStyle w:val="TableContents"/>
              <w:spacing w:before="57" w:after="57"/>
              <w:jc w:val="center"/>
            </w:pPr>
            <w:r>
              <w:t>2</w:t>
            </w:r>
          </w:p>
          <w:p w14:paraId="24BDCC69" w14:textId="77777777" w:rsidR="00127930" w:rsidRDefault="00127930">
            <w:pPr>
              <w:pStyle w:val="TableContents"/>
              <w:spacing w:before="57" w:after="57"/>
              <w:jc w:val="center"/>
            </w:pPr>
            <w:r>
              <w:t>3.5.3.3</w:t>
            </w:r>
          </w:p>
        </w:tc>
      </w:tr>
      <w:tr w:rsidR="00EF5833" w14:paraId="572ED4BA" w14:textId="77777777">
        <w:tc>
          <w:tcPr>
            <w:tcW w:w="4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3163C5" w14:textId="77777777" w:rsidR="00EF5833" w:rsidRDefault="00EF5833">
            <w:pPr>
              <w:pStyle w:val="TableContents"/>
            </w:pPr>
            <w:r>
              <w:t>2</w:t>
            </w:r>
          </w:p>
        </w:tc>
        <w:tc>
          <w:tcPr>
            <w:tcW w:w="51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CD610D" w14:textId="77777777" w:rsidR="00EF5833" w:rsidRPr="002E7521" w:rsidRDefault="00EF5833" w:rsidP="00EF5833">
            <w:pPr>
              <w:pStyle w:val="b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</w:rPr>
            </w:pPr>
            <w:r w:rsidRPr="002E7521">
              <w:rPr>
                <w:rFonts w:ascii="Times New Roman" w:hAnsi="Times New Roman"/>
              </w:rPr>
              <w:t>The</w:t>
            </w:r>
            <w:r w:rsidR="00127930">
              <w:rPr>
                <w:rFonts w:ascii="Times New Roman" w:hAnsi="Times New Roman"/>
              </w:rPr>
              <w:t xml:space="preserve"> party</w:t>
            </w:r>
            <w:r>
              <w:rPr>
                <w:rFonts w:ascii="Times New Roman" w:hAnsi="Times New Roman"/>
              </w:rPr>
              <w:t xml:space="preserve"> size,</w:t>
            </w:r>
            <w:r w:rsidR="00FF1573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reservation time,</w:t>
            </w:r>
            <w:r w:rsidRPr="002E7521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reservation date, </w:t>
            </w:r>
            <w:r w:rsidRPr="002E7521">
              <w:rPr>
                <w:rFonts w:ascii="Times New Roman" w:hAnsi="Times New Roman"/>
              </w:rPr>
              <w:t xml:space="preserve">table number should also be stored when assigned. When there a </w:t>
            </w:r>
            <w:proofErr w:type="spellStart"/>
            <w:r w:rsidRPr="002E7521">
              <w:rPr>
                <w:rFonts w:ascii="Times New Roman" w:hAnsi="Times New Roman"/>
              </w:rPr>
              <w:t>no</w:t>
            </w:r>
            <w:r w:rsidR="002C6DE4">
              <w:rPr>
                <w:rFonts w:ascii="Times New Roman" w:hAnsi="Times New Roman"/>
              </w:rPr>
              <w:t xml:space="preserve"> </w:t>
            </w:r>
            <w:r w:rsidRPr="002E7521">
              <w:rPr>
                <w:rFonts w:ascii="Times New Roman" w:hAnsi="Times New Roman"/>
              </w:rPr>
              <w:t>tables</w:t>
            </w:r>
            <w:proofErr w:type="spellEnd"/>
            <w:r w:rsidRPr="002E7521">
              <w:rPr>
                <w:rFonts w:ascii="Times New Roman" w:hAnsi="Times New Roman"/>
              </w:rPr>
              <w:t xml:space="preserve"> available the customer will be assigned a waiting list number. </w:t>
            </w: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10D316" w14:textId="77777777" w:rsidR="00EF5833" w:rsidRDefault="00127930">
            <w:pPr>
              <w:pStyle w:val="TableContents"/>
              <w:spacing w:before="57" w:after="57"/>
              <w:jc w:val="center"/>
            </w:pPr>
            <w:r>
              <w:t>10</w:t>
            </w:r>
          </w:p>
          <w:p w14:paraId="5E7EE901" w14:textId="77777777" w:rsidR="00127930" w:rsidRDefault="00127930">
            <w:pPr>
              <w:pStyle w:val="TableContents"/>
              <w:spacing w:before="57" w:after="57"/>
              <w:jc w:val="center"/>
            </w:pPr>
            <w:r>
              <w:t>11</w:t>
            </w:r>
          </w:p>
          <w:p w14:paraId="45BDA86D" w14:textId="77777777" w:rsidR="000313BB" w:rsidRDefault="00E554A6">
            <w:pPr>
              <w:pStyle w:val="TableContents"/>
              <w:spacing w:before="57" w:after="57"/>
              <w:jc w:val="center"/>
            </w:pPr>
            <w:r>
              <w:t>11</w:t>
            </w:r>
          </w:p>
          <w:p w14:paraId="17F32801" w14:textId="77777777" w:rsidR="00127930" w:rsidRDefault="00127930">
            <w:pPr>
              <w:pStyle w:val="TableContents"/>
              <w:spacing w:before="57" w:after="57"/>
              <w:jc w:val="center"/>
            </w:pPr>
            <w:r>
              <w:t>8</w:t>
            </w:r>
          </w:p>
        </w:tc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527000" w14:textId="77777777" w:rsidR="00EF5833" w:rsidRDefault="00127930">
            <w:pPr>
              <w:pStyle w:val="TableContents"/>
              <w:spacing w:before="57" w:after="57"/>
              <w:jc w:val="center"/>
            </w:pPr>
            <w:r>
              <w:t>3</w:t>
            </w:r>
          </w:p>
          <w:p w14:paraId="039F8E57" w14:textId="77777777" w:rsidR="00127930" w:rsidRDefault="00127930">
            <w:pPr>
              <w:pStyle w:val="TableContents"/>
              <w:spacing w:before="57" w:after="57"/>
              <w:jc w:val="center"/>
            </w:pPr>
            <w:r>
              <w:t>3</w:t>
            </w:r>
          </w:p>
          <w:p w14:paraId="1B244705" w14:textId="77777777" w:rsidR="000313BB" w:rsidRDefault="00E554A6">
            <w:pPr>
              <w:pStyle w:val="TableContents"/>
              <w:spacing w:before="57" w:after="57"/>
              <w:jc w:val="center"/>
            </w:pPr>
            <w:r>
              <w:t>3</w:t>
            </w:r>
          </w:p>
          <w:p w14:paraId="59C5531F" w14:textId="77777777" w:rsidR="00127930" w:rsidRDefault="00127930">
            <w:pPr>
              <w:pStyle w:val="TableContents"/>
              <w:spacing w:before="57" w:after="57"/>
              <w:jc w:val="center"/>
            </w:pPr>
            <w:r>
              <w:t>3</w:t>
            </w:r>
          </w:p>
        </w:tc>
        <w:tc>
          <w:tcPr>
            <w:tcW w:w="11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12B0F8" w14:textId="77777777" w:rsidR="00EF5833" w:rsidRDefault="00127930">
            <w:pPr>
              <w:pStyle w:val="TableContents"/>
              <w:spacing w:before="57" w:after="57"/>
              <w:jc w:val="center"/>
            </w:pPr>
            <w:r>
              <w:t>3.5.3.2</w:t>
            </w:r>
          </w:p>
          <w:p w14:paraId="221BD25E" w14:textId="77777777" w:rsidR="000313BB" w:rsidRDefault="00127930">
            <w:pPr>
              <w:pStyle w:val="TableContents"/>
              <w:spacing w:before="57" w:after="57"/>
              <w:jc w:val="center"/>
            </w:pPr>
            <w:r>
              <w:t xml:space="preserve">3.5.3.7 </w:t>
            </w:r>
          </w:p>
          <w:p w14:paraId="20622370" w14:textId="77777777" w:rsidR="00127930" w:rsidRDefault="000313BB">
            <w:pPr>
              <w:pStyle w:val="TableContents"/>
              <w:spacing w:before="57" w:after="57"/>
              <w:jc w:val="center"/>
            </w:pPr>
            <w:r>
              <w:t>3.5.3.</w:t>
            </w:r>
            <w:r w:rsidR="00127930">
              <w:t>8</w:t>
            </w:r>
          </w:p>
          <w:p w14:paraId="6FF64E82" w14:textId="77777777" w:rsidR="00127930" w:rsidRDefault="000313BB">
            <w:pPr>
              <w:pStyle w:val="TableContents"/>
              <w:spacing w:before="57" w:after="57"/>
              <w:jc w:val="center"/>
            </w:pPr>
            <w:r>
              <w:t>3.1.</w:t>
            </w:r>
            <w:r w:rsidR="00127930">
              <w:t>1</w:t>
            </w:r>
          </w:p>
        </w:tc>
      </w:tr>
      <w:tr w:rsidR="00CF533B" w14:paraId="331A8DCB" w14:textId="77777777">
        <w:tc>
          <w:tcPr>
            <w:tcW w:w="4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A3B505" w14:textId="77777777" w:rsidR="00CF533B" w:rsidRDefault="00EF5833">
            <w:pPr>
              <w:pStyle w:val="TableContents"/>
            </w:pPr>
            <w:r>
              <w:t>3</w:t>
            </w:r>
          </w:p>
        </w:tc>
        <w:tc>
          <w:tcPr>
            <w:tcW w:w="51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64454D" w14:textId="77777777" w:rsidR="00CB7B18" w:rsidRDefault="00D4646D" w:rsidP="00ED66EC">
            <w:pPr>
              <w:pStyle w:val="TableContents"/>
            </w:pPr>
            <w:r>
              <w:t>T</w:t>
            </w:r>
            <w:r w:rsidR="00ED66EC">
              <w:t>he database should store</w:t>
            </w:r>
            <w:r>
              <w:t xml:space="preserve"> unique id and</w:t>
            </w:r>
            <w:r w:rsidR="00CB7B18">
              <w:t xml:space="preserve"> </w:t>
            </w:r>
            <w:r>
              <w:t>user rol</w:t>
            </w:r>
            <w:r w:rsidR="005A3A81">
              <w:t xml:space="preserve">e </w:t>
            </w:r>
            <w:r>
              <w:t xml:space="preserve">to the users of the system. The </w:t>
            </w:r>
            <w:r w:rsidR="00262A81">
              <w:t>user’s</w:t>
            </w:r>
            <w:r>
              <w:t xml:space="preserve"> roles</w:t>
            </w:r>
            <w:r w:rsidR="001767FD">
              <w:t xml:space="preserve"> </w:t>
            </w:r>
            <w:proofErr w:type="gramStart"/>
            <w:r w:rsidR="001767FD">
              <w:t>include</w:t>
            </w:r>
            <w:r>
              <w:t>:</w:t>
            </w:r>
            <w:proofErr w:type="gramEnd"/>
            <w:r>
              <w:t xml:space="preserve"> management members, servers, </w:t>
            </w:r>
            <w:r w:rsidR="001767FD">
              <w:t xml:space="preserve">host/hostess, kitchen staff. Different type of users </w:t>
            </w:r>
            <w:proofErr w:type="gramStart"/>
            <w:r w:rsidR="001767FD">
              <w:t>are</w:t>
            </w:r>
            <w:proofErr w:type="gramEnd"/>
            <w:r w:rsidR="001767FD">
              <w:t xml:space="preserve"> given different authorizations.</w:t>
            </w:r>
            <w:r w:rsidR="00712F94">
              <w:t xml:space="preserve"> </w:t>
            </w:r>
            <w:r w:rsidR="002E7521">
              <w:t xml:space="preserve">Each of the </w:t>
            </w:r>
            <w:r w:rsidR="00262A81">
              <w:t>user’s</w:t>
            </w:r>
            <w:r w:rsidR="002E7521">
              <w:t xml:space="preserve"> information is stored using, username, password, name, </w:t>
            </w:r>
            <w:r w:rsidR="00BF054B">
              <w:t>DOB.</w:t>
            </w:r>
          </w:p>
          <w:p w14:paraId="62C3758F" w14:textId="77777777" w:rsidR="00ED66EC" w:rsidRDefault="00ED66EC" w:rsidP="00ED66EC">
            <w:pPr>
              <w:pStyle w:val="TableContents"/>
            </w:pP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81DFF0" w14:textId="77777777" w:rsidR="00CF533B" w:rsidRDefault="00127930">
            <w:pPr>
              <w:pStyle w:val="TableContents"/>
              <w:spacing w:before="57" w:after="57"/>
              <w:jc w:val="center"/>
            </w:pPr>
            <w:r>
              <w:t>6</w:t>
            </w:r>
          </w:p>
          <w:p w14:paraId="3478F718" w14:textId="77777777" w:rsidR="00127930" w:rsidRDefault="00127930">
            <w:pPr>
              <w:pStyle w:val="TableContents"/>
              <w:spacing w:before="57" w:after="57"/>
              <w:jc w:val="center"/>
            </w:pPr>
            <w:r>
              <w:t>8</w:t>
            </w:r>
          </w:p>
          <w:p w14:paraId="1FAC25C4" w14:textId="77777777" w:rsidR="00127930" w:rsidRDefault="00127930">
            <w:pPr>
              <w:pStyle w:val="TableContents"/>
              <w:spacing w:before="57" w:after="57"/>
              <w:jc w:val="center"/>
            </w:pPr>
            <w:r>
              <w:t>10</w:t>
            </w:r>
          </w:p>
          <w:p w14:paraId="2A31A613" w14:textId="77777777" w:rsidR="00127930" w:rsidRDefault="00127930" w:rsidP="00127930">
            <w:pPr>
              <w:pStyle w:val="TableContents"/>
              <w:spacing w:before="57" w:after="57"/>
              <w:jc w:val="center"/>
            </w:pPr>
            <w:r>
              <w:t>13</w:t>
            </w:r>
          </w:p>
        </w:tc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BCE086" w14:textId="77777777" w:rsidR="00CF533B" w:rsidRDefault="00127930">
            <w:pPr>
              <w:pStyle w:val="TableContents"/>
              <w:spacing w:before="57" w:after="57"/>
              <w:jc w:val="center"/>
            </w:pPr>
            <w:r>
              <w:t>2.3</w:t>
            </w:r>
          </w:p>
          <w:p w14:paraId="61FE424E" w14:textId="77777777" w:rsidR="00127930" w:rsidRDefault="00127930">
            <w:pPr>
              <w:pStyle w:val="TableContents"/>
              <w:spacing w:before="57" w:after="57"/>
              <w:jc w:val="center"/>
            </w:pPr>
            <w:r>
              <w:t>3</w:t>
            </w:r>
          </w:p>
          <w:p w14:paraId="72428B11" w14:textId="77777777" w:rsidR="00127930" w:rsidRDefault="00127930">
            <w:pPr>
              <w:pStyle w:val="TableContents"/>
              <w:spacing w:before="57" w:after="57"/>
              <w:jc w:val="center"/>
            </w:pPr>
            <w:r>
              <w:t>3</w:t>
            </w:r>
          </w:p>
          <w:p w14:paraId="7DDDF81E" w14:textId="77777777" w:rsidR="00127930" w:rsidRDefault="00127930">
            <w:pPr>
              <w:pStyle w:val="TableContents"/>
              <w:spacing w:before="57" w:after="57"/>
              <w:jc w:val="center"/>
            </w:pPr>
            <w:r>
              <w:t>5</w:t>
            </w:r>
          </w:p>
        </w:tc>
        <w:tc>
          <w:tcPr>
            <w:tcW w:w="11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849B4C" w14:textId="77777777" w:rsidR="00CF533B" w:rsidRDefault="00127930">
            <w:pPr>
              <w:pStyle w:val="TableContents"/>
              <w:spacing w:before="57" w:after="57"/>
              <w:jc w:val="center"/>
            </w:pPr>
            <w:r>
              <w:t>2</w:t>
            </w:r>
          </w:p>
          <w:p w14:paraId="45468AF3" w14:textId="77777777" w:rsidR="00127930" w:rsidRDefault="000313BB">
            <w:pPr>
              <w:pStyle w:val="TableContents"/>
              <w:spacing w:before="57" w:after="57"/>
              <w:jc w:val="center"/>
            </w:pPr>
            <w:r>
              <w:t>3.1.</w:t>
            </w:r>
            <w:r w:rsidR="00127930">
              <w:t>2</w:t>
            </w:r>
          </w:p>
          <w:p w14:paraId="3E4D6C09" w14:textId="77777777" w:rsidR="00127930" w:rsidRDefault="00CA7923">
            <w:pPr>
              <w:pStyle w:val="TableContents"/>
              <w:spacing w:before="57" w:after="57"/>
              <w:jc w:val="center"/>
            </w:pPr>
            <w:r>
              <w:t>3.5.3.</w:t>
            </w:r>
            <w:r w:rsidR="00127930">
              <w:t>1</w:t>
            </w:r>
          </w:p>
          <w:p w14:paraId="3B36745B" w14:textId="77777777" w:rsidR="00127930" w:rsidRDefault="00127930">
            <w:pPr>
              <w:pStyle w:val="TableContents"/>
              <w:spacing w:before="57" w:after="57"/>
              <w:jc w:val="center"/>
            </w:pPr>
            <w:r>
              <w:t>1, 2</w:t>
            </w:r>
          </w:p>
        </w:tc>
      </w:tr>
      <w:tr w:rsidR="00CF533B" w14:paraId="47291AE2" w14:textId="77777777">
        <w:tc>
          <w:tcPr>
            <w:tcW w:w="4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BE6A35" w14:textId="77777777" w:rsidR="00CF533B" w:rsidRDefault="00EF5833">
            <w:pPr>
              <w:pStyle w:val="TableContents"/>
            </w:pPr>
            <w:r>
              <w:t>4</w:t>
            </w:r>
          </w:p>
        </w:tc>
        <w:tc>
          <w:tcPr>
            <w:tcW w:w="51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FD3557" w14:textId="77777777" w:rsidR="00CF533B" w:rsidRPr="00117001" w:rsidRDefault="00CB7B18">
            <w:pPr>
              <w:pStyle w:val="TableContents"/>
            </w:pPr>
            <w:r w:rsidRPr="00117001">
              <w:t xml:space="preserve">The </w:t>
            </w:r>
            <w:r w:rsidR="00ED66EC" w:rsidRPr="00117001">
              <w:t xml:space="preserve">database </w:t>
            </w:r>
            <w:r w:rsidR="006D1395" w:rsidRPr="00117001">
              <w:t>should</w:t>
            </w:r>
            <w:r w:rsidR="00ED66EC" w:rsidRPr="00117001">
              <w:t xml:space="preserve"> store the </w:t>
            </w:r>
            <w:r w:rsidRPr="00117001">
              <w:t>menu using item name, item id, cost per serving, item category. The item categories include entrée, side order, beverages, bar.</w:t>
            </w:r>
          </w:p>
          <w:p w14:paraId="3FF42C63" w14:textId="77777777" w:rsidR="005A3A81" w:rsidRPr="00117001" w:rsidRDefault="005A3A81">
            <w:pPr>
              <w:pStyle w:val="TableContents"/>
            </w:pP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57AD61" w14:textId="77777777" w:rsidR="00CF533B" w:rsidRDefault="00CA7923">
            <w:pPr>
              <w:pStyle w:val="TableContents"/>
              <w:spacing w:before="57" w:after="57"/>
              <w:jc w:val="center"/>
            </w:pPr>
            <w:r>
              <w:t>19</w:t>
            </w:r>
          </w:p>
        </w:tc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A32CCA" w14:textId="77777777" w:rsidR="00CF533B" w:rsidRDefault="00CA7923">
            <w:pPr>
              <w:pStyle w:val="TableContents"/>
              <w:spacing w:before="57" w:after="57"/>
              <w:jc w:val="center"/>
            </w:pPr>
            <w:r>
              <w:t>8</w:t>
            </w:r>
          </w:p>
        </w:tc>
        <w:tc>
          <w:tcPr>
            <w:tcW w:w="11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FA3753" w14:textId="77777777" w:rsidR="00CF533B" w:rsidRDefault="00CA7923">
            <w:pPr>
              <w:pStyle w:val="TableContents"/>
              <w:spacing w:before="57" w:after="57"/>
              <w:jc w:val="center"/>
            </w:pPr>
            <w:r>
              <w:t>8.1.1</w:t>
            </w:r>
          </w:p>
        </w:tc>
      </w:tr>
      <w:tr w:rsidR="00CF533B" w14:paraId="7FBFC8E2" w14:textId="77777777">
        <w:tc>
          <w:tcPr>
            <w:tcW w:w="4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F91EA1" w14:textId="77777777" w:rsidR="00CF533B" w:rsidRDefault="00EF5833">
            <w:pPr>
              <w:pStyle w:val="TableContents"/>
            </w:pPr>
            <w:r>
              <w:t>5</w:t>
            </w:r>
          </w:p>
        </w:tc>
        <w:tc>
          <w:tcPr>
            <w:tcW w:w="51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18C7C1" w14:textId="77777777" w:rsidR="00BF054B" w:rsidRPr="00117001" w:rsidRDefault="008F62FA">
            <w:pPr>
              <w:pStyle w:val="b2"/>
              <w:numPr>
                <w:ilvl w:val="0"/>
                <w:numId w:val="0"/>
              </w:numPr>
            </w:pPr>
            <w:r w:rsidRPr="00117001">
              <w:t xml:space="preserve">The </w:t>
            </w:r>
            <w:r w:rsidR="00A12376" w:rsidRPr="00117001">
              <w:t xml:space="preserve">order </w:t>
            </w:r>
            <w:r w:rsidR="006D1395" w:rsidRPr="00117001">
              <w:t xml:space="preserve">should </w:t>
            </w:r>
            <w:r w:rsidR="00A12376" w:rsidRPr="00117001">
              <w:t>be stored using</w:t>
            </w:r>
            <w:r w:rsidR="00501F23" w:rsidRPr="00117001">
              <w:t xml:space="preserve"> order id,</w:t>
            </w:r>
            <w:r w:rsidR="00A12376" w:rsidRPr="00117001">
              <w:t xml:space="preserve"> table number, </w:t>
            </w:r>
            <w:r w:rsidR="00ED66EC" w:rsidRPr="00117001">
              <w:t xml:space="preserve">customer id, </w:t>
            </w:r>
            <w:r w:rsidR="00A12376" w:rsidRPr="00117001">
              <w:t>item id, and item quantity.</w:t>
            </w:r>
            <w:r w:rsidR="004532F2" w:rsidRPr="00117001">
              <w:t xml:space="preserve"> T</w:t>
            </w:r>
            <w:r w:rsidR="00A12376" w:rsidRPr="00117001">
              <w:t xml:space="preserve">he </w:t>
            </w:r>
            <w:r w:rsidR="00ED66EC" w:rsidRPr="00117001">
              <w:t>status of the order should also be stored under order status</w:t>
            </w:r>
            <w:r w:rsidR="00A12376" w:rsidRPr="00117001">
              <w:t xml:space="preserve">.  The statuses include order submitted, </w:t>
            </w:r>
            <w:r w:rsidR="004532F2" w:rsidRPr="00117001">
              <w:t xml:space="preserve">cancelled, </w:t>
            </w:r>
            <w:r w:rsidR="00A12376" w:rsidRPr="00117001">
              <w:t>order confirmation, preparing, ready for pick up and served.</w:t>
            </w:r>
            <w:r w:rsidR="002A5100" w:rsidRPr="00117001">
              <w:t xml:space="preserve"> </w:t>
            </w: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B3F29A" w14:textId="77777777" w:rsidR="00CF533B" w:rsidRDefault="00CA7923">
            <w:pPr>
              <w:pStyle w:val="TableContents"/>
              <w:spacing w:before="57" w:after="57"/>
              <w:jc w:val="center"/>
            </w:pPr>
            <w:r>
              <w:t>19</w:t>
            </w:r>
          </w:p>
          <w:p w14:paraId="356F06B1" w14:textId="77777777" w:rsidR="00E554A6" w:rsidRDefault="00E554A6">
            <w:pPr>
              <w:pStyle w:val="TableContents"/>
              <w:spacing w:before="57" w:after="57"/>
              <w:jc w:val="center"/>
            </w:pPr>
            <w:r>
              <w:t>19</w:t>
            </w:r>
          </w:p>
        </w:tc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607ACE" w14:textId="77777777" w:rsidR="00CF533B" w:rsidRDefault="00CA7923">
            <w:pPr>
              <w:pStyle w:val="TableContents"/>
              <w:spacing w:before="57" w:after="57"/>
              <w:jc w:val="center"/>
            </w:pPr>
            <w:r>
              <w:t>8</w:t>
            </w:r>
          </w:p>
          <w:p w14:paraId="33542E1E" w14:textId="77777777" w:rsidR="00E554A6" w:rsidRDefault="00E554A6">
            <w:pPr>
              <w:pStyle w:val="TableContents"/>
              <w:spacing w:before="57" w:after="57"/>
              <w:jc w:val="center"/>
            </w:pPr>
            <w:r>
              <w:t>8</w:t>
            </w:r>
          </w:p>
        </w:tc>
        <w:tc>
          <w:tcPr>
            <w:tcW w:w="11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7A0359" w14:textId="77777777" w:rsidR="00CF533B" w:rsidRDefault="00CA7923">
            <w:pPr>
              <w:pStyle w:val="TableContents"/>
              <w:spacing w:before="57" w:after="57"/>
              <w:jc w:val="center"/>
            </w:pPr>
            <w:r>
              <w:t>8.1.1</w:t>
            </w:r>
          </w:p>
          <w:p w14:paraId="46DF4DFD" w14:textId="77777777" w:rsidR="00CA7923" w:rsidRDefault="00CA7923">
            <w:pPr>
              <w:pStyle w:val="TableContents"/>
              <w:spacing w:before="57" w:after="57"/>
              <w:jc w:val="center"/>
            </w:pPr>
            <w:r>
              <w:t>8.1.2</w:t>
            </w:r>
          </w:p>
        </w:tc>
      </w:tr>
      <w:tr w:rsidR="00CF533B" w14:paraId="1E81D2AF" w14:textId="77777777">
        <w:tc>
          <w:tcPr>
            <w:tcW w:w="4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8A8E78" w14:textId="77777777" w:rsidR="00CF533B" w:rsidRDefault="00EF5833">
            <w:pPr>
              <w:pStyle w:val="TableContents"/>
            </w:pPr>
            <w:r>
              <w:t>6</w:t>
            </w:r>
          </w:p>
        </w:tc>
        <w:tc>
          <w:tcPr>
            <w:tcW w:w="51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8881EA" w14:textId="77777777" w:rsidR="00CF533B" w:rsidRPr="00117001" w:rsidRDefault="002A5100">
            <w:pPr>
              <w:pStyle w:val="b2"/>
              <w:numPr>
                <w:ilvl w:val="0"/>
                <w:numId w:val="0"/>
              </w:numPr>
            </w:pPr>
            <w:r w:rsidRPr="00117001">
              <w:t xml:space="preserve">The payment information should be stored using, </w:t>
            </w:r>
            <w:r w:rsidR="00501F23" w:rsidRPr="00117001">
              <w:t xml:space="preserve">ordered, </w:t>
            </w:r>
            <w:r w:rsidRPr="00117001">
              <w:t>payment id, amount pa</w:t>
            </w:r>
            <w:r w:rsidR="00501F23" w:rsidRPr="00117001">
              <w:t>i</w:t>
            </w:r>
            <w:r w:rsidRPr="00117001">
              <w:t>d,</w:t>
            </w:r>
            <w:r w:rsidR="00712F94" w:rsidRPr="00117001">
              <w:t xml:space="preserve"> </w:t>
            </w:r>
            <w:r w:rsidRPr="00117001">
              <w:t>payment mode</w:t>
            </w:r>
            <w:r w:rsidR="00CA7923" w:rsidRPr="00117001">
              <w:t xml:space="preserve"> card details</w:t>
            </w:r>
            <w:r w:rsidRPr="00117001">
              <w:t>.</w:t>
            </w:r>
            <w:r w:rsidR="00F007D9" w:rsidRPr="00117001">
              <w:t xml:space="preserve"> We also need to store the id of the server assigned to the table, so that tip </w:t>
            </w:r>
            <w:r w:rsidR="006D1395" w:rsidRPr="00117001">
              <w:t xml:space="preserve">should </w:t>
            </w:r>
            <w:r w:rsidR="00F007D9" w:rsidRPr="00117001">
              <w:t xml:space="preserve">be added to his </w:t>
            </w:r>
            <w:r w:rsidR="002C6DE4" w:rsidRPr="00117001">
              <w:t>payroll</w:t>
            </w:r>
            <w:r w:rsidR="00F007D9" w:rsidRPr="00117001">
              <w:t>.</w:t>
            </w: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ECAC46" w14:textId="77777777" w:rsidR="00CF533B" w:rsidRDefault="00CA7923">
            <w:pPr>
              <w:pStyle w:val="TableContents"/>
              <w:spacing w:before="57" w:after="57"/>
              <w:jc w:val="center"/>
            </w:pPr>
            <w:r>
              <w:t>9</w:t>
            </w:r>
          </w:p>
          <w:p w14:paraId="3A99D119" w14:textId="77777777" w:rsidR="00CA7923" w:rsidRDefault="00E554A6">
            <w:pPr>
              <w:pStyle w:val="TableContents"/>
              <w:spacing w:before="57" w:after="57"/>
              <w:jc w:val="center"/>
            </w:pPr>
            <w:r>
              <w:t>9</w:t>
            </w:r>
          </w:p>
          <w:p w14:paraId="39F7737D" w14:textId="77777777" w:rsidR="00CA7923" w:rsidRDefault="00CA7923">
            <w:pPr>
              <w:pStyle w:val="TableContents"/>
              <w:spacing w:before="57" w:after="57"/>
              <w:jc w:val="center"/>
            </w:pPr>
            <w:r>
              <w:t>13</w:t>
            </w:r>
          </w:p>
        </w:tc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166038" w14:textId="77777777" w:rsidR="00CF533B" w:rsidRDefault="00CA7923">
            <w:pPr>
              <w:pStyle w:val="TableContents"/>
              <w:spacing w:before="57" w:after="57"/>
              <w:jc w:val="center"/>
            </w:pPr>
            <w:r>
              <w:t>3</w:t>
            </w:r>
          </w:p>
          <w:p w14:paraId="26762E12" w14:textId="77777777" w:rsidR="00CA7923" w:rsidRDefault="00E554A6">
            <w:pPr>
              <w:pStyle w:val="TableContents"/>
              <w:spacing w:before="57" w:after="57"/>
              <w:jc w:val="center"/>
            </w:pPr>
            <w:r>
              <w:t>3</w:t>
            </w:r>
          </w:p>
          <w:p w14:paraId="1ED22755" w14:textId="77777777" w:rsidR="00CA7923" w:rsidRDefault="00CA7923">
            <w:pPr>
              <w:pStyle w:val="TableContents"/>
              <w:spacing w:before="57" w:after="57"/>
              <w:jc w:val="center"/>
            </w:pPr>
            <w:r>
              <w:t>5</w:t>
            </w:r>
          </w:p>
        </w:tc>
        <w:tc>
          <w:tcPr>
            <w:tcW w:w="11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3BA398" w14:textId="77777777" w:rsidR="00CF533B" w:rsidRDefault="00CA7923">
            <w:pPr>
              <w:pStyle w:val="TableContents"/>
              <w:spacing w:before="57" w:after="57"/>
              <w:jc w:val="center"/>
            </w:pPr>
            <w:r>
              <w:t>3.5.1.5</w:t>
            </w:r>
          </w:p>
          <w:p w14:paraId="2DFFF582" w14:textId="77777777" w:rsidR="00CA7923" w:rsidRDefault="00CA7923">
            <w:pPr>
              <w:pStyle w:val="TableContents"/>
              <w:spacing w:before="57" w:after="57"/>
              <w:jc w:val="center"/>
            </w:pPr>
            <w:r>
              <w:t>3.5.1.9</w:t>
            </w:r>
          </w:p>
          <w:p w14:paraId="4F7A364C" w14:textId="77777777" w:rsidR="00CA7923" w:rsidRDefault="00CA7923">
            <w:pPr>
              <w:pStyle w:val="TableContents"/>
              <w:spacing w:before="57" w:after="57"/>
              <w:jc w:val="center"/>
            </w:pPr>
            <w:r>
              <w:t>5.3</w:t>
            </w:r>
          </w:p>
        </w:tc>
      </w:tr>
    </w:tbl>
    <w:p w14:paraId="757C4B94" w14:textId="77777777" w:rsidR="00CF533B" w:rsidRDefault="00CF533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"/>
        <w:gridCol w:w="5051"/>
        <w:gridCol w:w="1331"/>
        <w:gridCol w:w="1244"/>
        <w:gridCol w:w="1165"/>
      </w:tblGrid>
      <w:tr w:rsidR="00F007D9" w14:paraId="3A04C849" w14:textId="77777777" w:rsidTr="00117001">
        <w:tc>
          <w:tcPr>
            <w:tcW w:w="450" w:type="dxa"/>
            <w:shd w:val="clear" w:color="auto" w:fill="auto"/>
          </w:tcPr>
          <w:p w14:paraId="3C6C5BF6" w14:textId="77777777" w:rsidR="00F007D9" w:rsidRDefault="00F007D9" w:rsidP="0087365A">
            <w:pPr>
              <w:pStyle w:val="b2"/>
              <w:numPr>
                <w:ilvl w:val="0"/>
                <w:numId w:val="0"/>
              </w:numPr>
            </w:pPr>
            <w:r>
              <w:t>7</w:t>
            </w:r>
          </w:p>
        </w:tc>
        <w:tc>
          <w:tcPr>
            <w:tcW w:w="5130" w:type="dxa"/>
            <w:shd w:val="clear" w:color="auto" w:fill="auto"/>
          </w:tcPr>
          <w:p w14:paraId="2410B520" w14:textId="77777777" w:rsidR="00501F23" w:rsidRPr="00520CFF" w:rsidRDefault="00EF5833" w:rsidP="00520CFF">
            <w:pPr>
              <w:pStyle w:val="b2"/>
              <w:numPr>
                <w:ilvl w:val="0"/>
                <w:numId w:val="0"/>
              </w:numPr>
            </w:pPr>
            <w:r w:rsidRPr="00520CFF">
              <w:t>To edit the table map, we should store the properties of the table like, table id, table name, table capacity, status of the table, table shape, and table type</w:t>
            </w:r>
          </w:p>
        </w:tc>
        <w:tc>
          <w:tcPr>
            <w:tcW w:w="1350" w:type="dxa"/>
            <w:shd w:val="clear" w:color="auto" w:fill="auto"/>
          </w:tcPr>
          <w:p w14:paraId="30014E6A" w14:textId="77777777" w:rsidR="00F007D9" w:rsidRDefault="00CA7923" w:rsidP="0087365A">
            <w:pPr>
              <w:pStyle w:val="b2"/>
              <w:numPr>
                <w:ilvl w:val="0"/>
                <w:numId w:val="0"/>
              </w:numPr>
              <w:jc w:val="center"/>
            </w:pPr>
            <w:r>
              <w:t>10</w:t>
            </w:r>
          </w:p>
          <w:p w14:paraId="3D29FE6B" w14:textId="77777777" w:rsidR="00CA7923" w:rsidRDefault="00CA7923" w:rsidP="0087365A">
            <w:pPr>
              <w:pStyle w:val="b2"/>
              <w:numPr>
                <w:ilvl w:val="0"/>
                <w:numId w:val="0"/>
              </w:numPr>
              <w:jc w:val="center"/>
            </w:pPr>
            <w:r>
              <w:t>32</w:t>
            </w:r>
          </w:p>
        </w:tc>
        <w:tc>
          <w:tcPr>
            <w:tcW w:w="1260" w:type="dxa"/>
            <w:shd w:val="clear" w:color="auto" w:fill="auto"/>
          </w:tcPr>
          <w:p w14:paraId="0F121468" w14:textId="77777777" w:rsidR="00F007D9" w:rsidRDefault="00CA7923" w:rsidP="0087365A">
            <w:pPr>
              <w:pStyle w:val="b2"/>
              <w:numPr>
                <w:ilvl w:val="0"/>
                <w:numId w:val="0"/>
              </w:numPr>
              <w:jc w:val="center"/>
            </w:pPr>
            <w:r>
              <w:t>3</w:t>
            </w:r>
          </w:p>
          <w:p w14:paraId="43A5A2D6" w14:textId="77777777" w:rsidR="00CA7923" w:rsidRDefault="00CA7923" w:rsidP="0087365A">
            <w:pPr>
              <w:pStyle w:val="b2"/>
              <w:numPr>
                <w:ilvl w:val="0"/>
                <w:numId w:val="0"/>
              </w:numPr>
              <w:jc w:val="center"/>
            </w:pPr>
            <w:r>
              <w:t>8</w:t>
            </w:r>
          </w:p>
        </w:tc>
        <w:tc>
          <w:tcPr>
            <w:tcW w:w="1170" w:type="dxa"/>
            <w:shd w:val="clear" w:color="auto" w:fill="auto"/>
          </w:tcPr>
          <w:p w14:paraId="4464C967" w14:textId="77777777" w:rsidR="00F007D9" w:rsidRDefault="00CA7923" w:rsidP="0087365A">
            <w:pPr>
              <w:pStyle w:val="b2"/>
              <w:numPr>
                <w:ilvl w:val="0"/>
                <w:numId w:val="0"/>
              </w:numPr>
              <w:jc w:val="center"/>
            </w:pPr>
            <w:r>
              <w:t>3.5.2</w:t>
            </w:r>
          </w:p>
          <w:p w14:paraId="698F5034" w14:textId="77777777" w:rsidR="00CA7923" w:rsidRDefault="00CA7923" w:rsidP="0087365A">
            <w:pPr>
              <w:pStyle w:val="b2"/>
              <w:numPr>
                <w:ilvl w:val="0"/>
                <w:numId w:val="0"/>
              </w:numPr>
              <w:jc w:val="center"/>
            </w:pPr>
            <w:r>
              <w:t>8.1.14</w:t>
            </w:r>
          </w:p>
        </w:tc>
      </w:tr>
      <w:tr w:rsidR="00F007D9" w14:paraId="0E6F86D3" w14:textId="77777777" w:rsidTr="00117001">
        <w:tc>
          <w:tcPr>
            <w:tcW w:w="450" w:type="dxa"/>
            <w:shd w:val="clear" w:color="auto" w:fill="auto"/>
          </w:tcPr>
          <w:p w14:paraId="648479D9" w14:textId="77777777" w:rsidR="00F007D9" w:rsidRDefault="00F007D9" w:rsidP="0087365A">
            <w:pPr>
              <w:pStyle w:val="b2"/>
              <w:numPr>
                <w:ilvl w:val="0"/>
                <w:numId w:val="0"/>
              </w:numPr>
            </w:pPr>
            <w:r>
              <w:t>8</w:t>
            </w:r>
          </w:p>
        </w:tc>
        <w:tc>
          <w:tcPr>
            <w:tcW w:w="5130" w:type="dxa"/>
            <w:shd w:val="clear" w:color="auto" w:fill="auto"/>
          </w:tcPr>
          <w:p w14:paraId="49437829" w14:textId="77777777" w:rsidR="00501F23" w:rsidRPr="00520CFF" w:rsidRDefault="002C687D" w:rsidP="0087365A">
            <w:pPr>
              <w:pStyle w:val="b2"/>
              <w:numPr>
                <w:ilvl w:val="0"/>
                <w:numId w:val="0"/>
              </w:numPr>
            </w:pPr>
            <w:r w:rsidRPr="00520CFF">
              <w:t xml:space="preserve">The database should store </w:t>
            </w:r>
            <w:r w:rsidR="00E554A6" w:rsidRPr="00520CFF">
              <w:t>staff schedule.</w:t>
            </w:r>
          </w:p>
        </w:tc>
        <w:tc>
          <w:tcPr>
            <w:tcW w:w="1350" w:type="dxa"/>
            <w:shd w:val="clear" w:color="auto" w:fill="auto"/>
          </w:tcPr>
          <w:p w14:paraId="3C65A02D" w14:textId="77777777" w:rsidR="00F007D9" w:rsidRDefault="00E554A6" w:rsidP="0087365A">
            <w:pPr>
              <w:pStyle w:val="b2"/>
              <w:numPr>
                <w:ilvl w:val="0"/>
                <w:numId w:val="0"/>
              </w:numPr>
              <w:jc w:val="center"/>
            </w:pPr>
            <w:r>
              <w:t>5</w:t>
            </w:r>
          </w:p>
        </w:tc>
        <w:tc>
          <w:tcPr>
            <w:tcW w:w="1260" w:type="dxa"/>
            <w:shd w:val="clear" w:color="auto" w:fill="auto"/>
          </w:tcPr>
          <w:p w14:paraId="21BEABAD" w14:textId="77777777" w:rsidR="00F007D9" w:rsidRDefault="00E554A6" w:rsidP="0087365A">
            <w:pPr>
              <w:pStyle w:val="b2"/>
              <w:numPr>
                <w:ilvl w:val="0"/>
                <w:numId w:val="0"/>
              </w:numPr>
              <w:jc w:val="center"/>
            </w:pPr>
            <w:r>
              <w:t>2</w:t>
            </w:r>
          </w:p>
        </w:tc>
        <w:tc>
          <w:tcPr>
            <w:tcW w:w="1170" w:type="dxa"/>
            <w:shd w:val="clear" w:color="auto" w:fill="auto"/>
          </w:tcPr>
          <w:p w14:paraId="2ACCD0B5" w14:textId="77777777" w:rsidR="00F007D9" w:rsidRDefault="00E554A6" w:rsidP="0087365A">
            <w:pPr>
              <w:pStyle w:val="b2"/>
              <w:numPr>
                <w:ilvl w:val="0"/>
                <w:numId w:val="0"/>
              </w:numPr>
              <w:jc w:val="center"/>
            </w:pPr>
            <w:r>
              <w:t>2</w:t>
            </w:r>
          </w:p>
        </w:tc>
      </w:tr>
      <w:tr w:rsidR="005353AC" w14:paraId="067B3261" w14:textId="77777777" w:rsidTr="00117001">
        <w:tc>
          <w:tcPr>
            <w:tcW w:w="450" w:type="dxa"/>
            <w:shd w:val="clear" w:color="auto" w:fill="auto"/>
          </w:tcPr>
          <w:p w14:paraId="679402AC" w14:textId="77777777" w:rsidR="005353AC" w:rsidRPr="00117001" w:rsidRDefault="00117001" w:rsidP="005353AC">
            <w:pPr>
              <w:pStyle w:val="b2"/>
              <w:numPr>
                <w:ilvl w:val="0"/>
                <w:numId w:val="0"/>
              </w:numPr>
            </w:pPr>
            <w:r>
              <w:t>9</w:t>
            </w:r>
          </w:p>
        </w:tc>
        <w:tc>
          <w:tcPr>
            <w:tcW w:w="5130" w:type="dxa"/>
            <w:shd w:val="clear" w:color="auto" w:fill="auto"/>
          </w:tcPr>
          <w:p w14:paraId="34377F44" w14:textId="77777777" w:rsidR="005353AC" w:rsidRPr="00117001" w:rsidRDefault="006D1395" w:rsidP="005353AC">
            <w:pPr>
              <w:pStyle w:val="b2"/>
              <w:numPr>
                <w:ilvl w:val="0"/>
                <w:numId w:val="0"/>
              </w:numPr>
            </w:pPr>
            <w:r w:rsidRPr="00117001">
              <w:t>Information about b</w:t>
            </w:r>
            <w:r w:rsidR="00E94DE1">
              <w:t>ar</w:t>
            </w:r>
            <w:r w:rsidRPr="00117001">
              <w:t xml:space="preserve"> order should be store</w:t>
            </w:r>
            <w:r w:rsidR="00117001" w:rsidRPr="00117001">
              <w:t>d</w:t>
            </w:r>
            <w:r w:rsidR="00117001">
              <w:t>.</w:t>
            </w:r>
          </w:p>
        </w:tc>
        <w:tc>
          <w:tcPr>
            <w:tcW w:w="1350" w:type="dxa"/>
            <w:shd w:val="clear" w:color="auto" w:fill="auto"/>
          </w:tcPr>
          <w:p w14:paraId="501A1411" w14:textId="77777777" w:rsidR="005353AC" w:rsidRPr="00E94DE1" w:rsidRDefault="005353AC" w:rsidP="00E94DE1">
            <w:pPr>
              <w:jc w:val="center"/>
              <w:rPr>
                <w:rFonts w:ascii="Calibri" w:eastAsia="Calibri" w:hAnsi="Calibri"/>
                <w:szCs w:val="22"/>
              </w:rPr>
            </w:pPr>
            <w:r>
              <w:rPr>
                <w:rFonts w:ascii="Calibri" w:eastAsia="Calibri" w:hAnsi="Calibri"/>
                <w:szCs w:val="22"/>
              </w:rPr>
              <w:t>1</w:t>
            </w:r>
            <w:r w:rsidR="00E94DE1">
              <w:rPr>
                <w:rFonts w:ascii="Calibri" w:eastAsia="Calibri" w:hAnsi="Calibri"/>
                <w:szCs w:val="22"/>
              </w:rPr>
              <w:t>0</w:t>
            </w:r>
          </w:p>
        </w:tc>
        <w:tc>
          <w:tcPr>
            <w:tcW w:w="1260" w:type="dxa"/>
            <w:shd w:val="clear" w:color="auto" w:fill="auto"/>
          </w:tcPr>
          <w:p w14:paraId="1380AB24" w14:textId="77777777" w:rsidR="005353AC" w:rsidRDefault="00E94DE1" w:rsidP="00E94DE1">
            <w:pPr>
              <w:pStyle w:val="b2"/>
              <w:numPr>
                <w:ilvl w:val="0"/>
                <w:numId w:val="0"/>
              </w:numPr>
              <w:spacing w:line="240" w:lineRule="auto"/>
              <w:jc w:val="center"/>
            </w:pPr>
            <w:r>
              <w:t>3</w:t>
            </w:r>
          </w:p>
        </w:tc>
        <w:tc>
          <w:tcPr>
            <w:tcW w:w="1170" w:type="dxa"/>
            <w:shd w:val="clear" w:color="auto" w:fill="auto"/>
          </w:tcPr>
          <w:p w14:paraId="4A324B2F" w14:textId="77777777" w:rsidR="005353AC" w:rsidRDefault="00E94DE1" w:rsidP="00E94DE1">
            <w:pPr>
              <w:pStyle w:val="b2"/>
              <w:numPr>
                <w:ilvl w:val="0"/>
                <w:numId w:val="0"/>
              </w:numPr>
              <w:jc w:val="center"/>
            </w:pPr>
            <w:r>
              <w:t>3.5.1.10</w:t>
            </w:r>
          </w:p>
        </w:tc>
      </w:tr>
      <w:tr w:rsidR="005353AC" w14:paraId="463E87E8" w14:textId="77777777" w:rsidTr="00117001">
        <w:tc>
          <w:tcPr>
            <w:tcW w:w="450" w:type="dxa"/>
            <w:shd w:val="clear" w:color="auto" w:fill="auto"/>
          </w:tcPr>
          <w:p w14:paraId="3F4860B8" w14:textId="77777777" w:rsidR="005353AC" w:rsidRDefault="00117001" w:rsidP="005353AC">
            <w:pPr>
              <w:pStyle w:val="b2"/>
              <w:numPr>
                <w:ilvl w:val="0"/>
                <w:numId w:val="0"/>
              </w:numPr>
            </w:pPr>
            <w:r>
              <w:t>10</w:t>
            </w:r>
          </w:p>
        </w:tc>
        <w:tc>
          <w:tcPr>
            <w:tcW w:w="5130" w:type="dxa"/>
            <w:shd w:val="clear" w:color="auto" w:fill="auto"/>
          </w:tcPr>
          <w:p w14:paraId="56B3567F" w14:textId="77777777" w:rsidR="00B36E44" w:rsidRPr="00117001" w:rsidRDefault="0016348B" w:rsidP="005353AC">
            <w:pPr>
              <w:pStyle w:val="b2"/>
              <w:numPr>
                <w:ilvl w:val="0"/>
                <w:numId w:val="0"/>
              </w:numPr>
              <w:rPr>
                <w:highlight w:val="green"/>
              </w:rPr>
            </w:pPr>
            <w:r w:rsidRPr="00117001">
              <w:t>Information about the ingredients should be stored.</w:t>
            </w:r>
          </w:p>
        </w:tc>
        <w:tc>
          <w:tcPr>
            <w:tcW w:w="1350" w:type="dxa"/>
            <w:shd w:val="clear" w:color="auto" w:fill="auto"/>
          </w:tcPr>
          <w:p w14:paraId="390A364E" w14:textId="77777777" w:rsidR="0016348B" w:rsidRDefault="0016348B" w:rsidP="00117001">
            <w:pPr>
              <w:pStyle w:val="b2"/>
              <w:numPr>
                <w:ilvl w:val="0"/>
                <w:numId w:val="0"/>
              </w:numPr>
              <w:jc w:val="center"/>
            </w:pPr>
            <w:r>
              <w:t>7</w:t>
            </w:r>
          </w:p>
        </w:tc>
        <w:tc>
          <w:tcPr>
            <w:tcW w:w="1260" w:type="dxa"/>
            <w:shd w:val="clear" w:color="auto" w:fill="auto"/>
          </w:tcPr>
          <w:p w14:paraId="57D224F4" w14:textId="77777777" w:rsidR="0016348B" w:rsidRDefault="0016348B" w:rsidP="00117001">
            <w:pPr>
              <w:pStyle w:val="b2"/>
              <w:numPr>
                <w:ilvl w:val="0"/>
                <w:numId w:val="0"/>
              </w:numPr>
              <w:jc w:val="center"/>
            </w:pPr>
            <w:r>
              <w:t>2.3</w:t>
            </w:r>
          </w:p>
        </w:tc>
        <w:tc>
          <w:tcPr>
            <w:tcW w:w="1170" w:type="dxa"/>
            <w:shd w:val="clear" w:color="auto" w:fill="auto"/>
          </w:tcPr>
          <w:p w14:paraId="33E07D95" w14:textId="77777777" w:rsidR="0016348B" w:rsidRDefault="0016348B" w:rsidP="00117001">
            <w:pPr>
              <w:pStyle w:val="b2"/>
              <w:numPr>
                <w:ilvl w:val="0"/>
                <w:numId w:val="0"/>
              </w:numPr>
              <w:jc w:val="center"/>
            </w:pPr>
            <w:r>
              <w:t>table</w:t>
            </w:r>
          </w:p>
        </w:tc>
      </w:tr>
    </w:tbl>
    <w:p w14:paraId="67F0B3C2" w14:textId="77777777" w:rsidR="00CF533B" w:rsidRDefault="00CF533B">
      <w:pPr>
        <w:pStyle w:val="b2"/>
        <w:numPr>
          <w:ilvl w:val="0"/>
          <w:numId w:val="0"/>
        </w:numPr>
      </w:pPr>
    </w:p>
    <w:p w14:paraId="182D0992" w14:textId="77777777" w:rsidR="002C26BA" w:rsidRDefault="002C26BA">
      <w:pPr>
        <w:pStyle w:val="b2"/>
        <w:numPr>
          <w:ilvl w:val="0"/>
          <w:numId w:val="0"/>
        </w:numPr>
      </w:pPr>
    </w:p>
    <w:p w14:paraId="12D4F5B1" w14:textId="77777777" w:rsidR="00CF533B" w:rsidRDefault="00CF533B">
      <w:pPr>
        <w:pStyle w:val="Heading10"/>
        <w:pageBreakBefore/>
      </w:pPr>
      <w:bookmarkStart w:id="12" w:name="_Toc532883401"/>
      <w:bookmarkStart w:id="13" w:name="_Toc87878056"/>
      <w:r>
        <w:lastRenderedPageBreak/>
        <w:t>Milestone 2: Conceptual Design</w:t>
      </w:r>
      <w:bookmarkEnd w:id="12"/>
      <w:bookmarkEnd w:id="13"/>
    </w:p>
    <w:p w14:paraId="0EE23E00" w14:textId="508C82D9" w:rsidR="00CF533B" w:rsidRPr="003257D8" w:rsidRDefault="00CF533B">
      <w:pPr>
        <w:pStyle w:val="Heading2"/>
        <w:rPr>
          <w:sz w:val="21"/>
          <w:szCs w:val="15"/>
        </w:rPr>
      </w:pPr>
      <w:bookmarkStart w:id="14" w:name="_Toc532883405"/>
      <w:bookmarkStart w:id="15" w:name="_Toc87877807"/>
      <w:bookmarkStart w:id="16" w:name="_Toc87878057"/>
      <w:r w:rsidRPr="003257D8">
        <w:rPr>
          <w:sz w:val="21"/>
          <w:szCs w:val="15"/>
        </w:rPr>
        <w:t>Diagram</w:t>
      </w:r>
      <w:bookmarkEnd w:id="14"/>
      <w:bookmarkEnd w:id="15"/>
      <w:bookmarkEnd w:id="16"/>
    </w:p>
    <w:p w14:paraId="3984A4BC" w14:textId="30B09B56" w:rsidR="00433C16" w:rsidRDefault="00433C16" w:rsidP="00433C16"/>
    <w:p w14:paraId="63C8E3AE" w14:textId="0C763A21" w:rsidR="00464E31" w:rsidRDefault="00433C16" w:rsidP="00433C16">
      <w:r>
        <w:t xml:space="preserve">The below diagram will give a basic </w:t>
      </w:r>
      <w:r w:rsidR="00464E31">
        <w:t>understanding</w:t>
      </w:r>
      <w:r>
        <w:t xml:space="preserve"> on which entities are related. This will allow us to get a summarized view of the design:</w:t>
      </w:r>
    </w:p>
    <w:p w14:paraId="2EA0C687" w14:textId="77777777" w:rsidR="00E30546" w:rsidRDefault="00E30546" w:rsidP="00433C16"/>
    <w:p w14:paraId="47C5B4F6" w14:textId="77777777" w:rsidR="00464E31" w:rsidRDefault="00464E31" w:rsidP="00433C16"/>
    <w:p w14:paraId="4BE65519" w14:textId="65ADDCB3" w:rsidR="00433C16" w:rsidRDefault="00E30546" w:rsidP="00433C16">
      <w:r>
        <w:rPr>
          <w:noProof/>
        </w:rPr>
        <w:drawing>
          <wp:inline distT="0" distB="0" distL="0" distR="0" wp14:anchorId="59F89CB0" wp14:editId="4F3E66D0">
            <wp:extent cx="6062345" cy="5651863"/>
            <wp:effectExtent l="0" t="0" r="0" b="0"/>
            <wp:docPr id="35" name="Picture 3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533" cy="568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2F69" w14:textId="1E70BB6B" w:rsidR="00464E31" w:rsidRDefault="00464E31" w:rsidP="00433C16"/>
    <w:p w14:paraId="65D2BD7A" w14:textId="60BBE7B5" w:rsidR="00464E31" w:rsidRDefault="00464E31" w:rsidP="00433C16"/>
    <w:p w14:paraId="23B4E44C" w14:textId="77777777" w:rsidR="00464E31" w:rsidRDefault="00464E31" w:rsidP="00433C16"/>
    <w:p w14:paraId="70E90CCA" w14:textId="0F460F80" w:rsidR="00433C16" w:rsidRDefault="00433C16" w:rsidP="00433C16"/>
    <w:p w14:paraId="0DCD561A" w14:textId="77777777" w:rsidR="00433C16" w:rsidRDefault="00433C16" w:rsidP="00433C16"/>
    <w:p w14:paraId="7EF31832" w14:textId="07B093FE" w:rsidR="00433C16" w:rsidRDefault="00433C16" w:rsidP="00433C16"/>
    <w:p w14:paraId="1C2A2AAD" w14:textId="18B3F98E" w:rsidR="00464E31" w:rsidRDefault="00464E31" w:rsidP="00433C16"/>
    <w:p w14:paraId="4B7973BC" w14:textId="0D59C127" w:rsidR="00464E31" w:rsidRDefault="00464E31" w:rsidP="00433C16"/>
    <w:p w14:paraId="6C6E6124" w14:textId="00AC7614" w:rsidR="00464E31" w:rsidRDefault="00464E31" w:rsidP="00433C16">
      <w:r>
        <w:t xml:space="preserve">The below diagram will </w:t>
      </w:r>
      <w:r w:rsidR="00776199">
        <w:t>allow</w:t>
      </w:r>
      <w:r>
        <w:t xml:space="preserve"> us to see how the entities are related. This </w:t>
      </w:r>
      <w:r w:rsidR="00776199">
        <w:t>gives us a detailed view of the systems design:</w:t>
      </w:r>
    </w:p>
    <w:p w14:paraId="733A8041" w14:textId="26573726" w:rsidR="00776199" w:rsidRDefault="00776199" w:rsidP="00433C16"/>
    <w:p w14:paraId="7AEB83A5" w14:textId="77777777" w:rsidR="00776199" w:rsidRDefault="00776199" w:rsidP="00433C16"/>
    <w:p w14:paraId="5A8D089D" w14:textId="1736893D" w:rsidR="00433C16" w:rsidRPr="00433C16" w:rsidRDefault="00E30546" w:rsidP="00433C16">
      <w:r>
        <w:rPr>
          <w:noProof/>
        </w:rPr>
        <w:drawing>
          <wp:inline distT="0" distB="0" distL="0" distR="0" wp14:anchorId="223BA5A1" wp14:editId="38008EC0">
            <wp:extent cx="6078220" cy="7193280"/>
            <wp:effectExtent l="0" t="0" r="5080" b="0"/>
            <wp:docPr id="33" name="Picture 3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463" cy="726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5068" w14:textId="77777777" w:rsidR="00CF533B" w:rsidRDefault="00CF533B">
      <w:pPr>
        <w:widowControl w:val="0"/>
        <w:rPr>
          <w:lang w:eastAsia="en-US"/>
        </w:rPr>
      </w:pPr>
    </w:p>
    <w:p w14:paraId="4E26676B" w14:textId="77777777" w:rsidR="00CF533B" w:rsidRDefault="00CF533B">
      <w:pPr>
        <w:widowControl w:val="0"/>
        <w:tabs>
          <w:tab w:val="left" w:pos="702"/>
        </w:tabs>
        <w:spacing w:line="260" w:lineRule="exact"/>
        <w:ind w:left="703"/>
        <w:rPr>
          <w:lang w:eastAsia="en-US"/>
        </w:rPr>
      </w:pPr>
    </w:p>
    <w:p w14:paraId="79149BB0" w14:textId="23091FC9" w:rsidR="00776199" w:rsidRDefault="00776199">
      <w:pPr>
        <w:pStyle w:val="Heading2"/>
        <w:rPr>
          <w:b w:val="0"/>
          <w:bCs/>
          <w:sz w:val="22"/>
          <w:szCs w:val="22"/>
        </w:rPr>
      </w:pPr>
      <w:bookmarkStart w:id="17" w:name="_Toc87877808"/>
      <w:bookmarkStart w:id="18" w:name="_Toc87878058"/>
      <w:bookmarkStart w:id="19" w:name="_Toc532883406"/>
      <w:r>
        <w:rPr>
          <w:b w:val="0"/>
          <w:bCs/>
          <w:sz w:val="22"/>
          <w:szCs w:val="22"/>
        </w:rPr>
        <w:t xml:space="preserve">Below ER diagrams will give us the information about attributes in each of the </w:t>
      </w:r>
      <w:r w:rsidR="00E658F5">
        <w:rPr>
          <w:b w:val="0"/>
          <w:bCs/>
          <w:sz w:val="22"/>
          <w:szCs w:val="22"/>
        </w:rPr>
        <w:t>entity</w:t>
      </w:r>
      <w:r>
        <w:rPr>
          <w:b w:val="0"/>
          <w:bCs/>
          <w:sz w:val="22"/>
          <w:szCs w:val="22"/>
        </w:rPr>
        <w:t>.</w:t>
      </w:r>
      <w:bookmarkEnd w:id="17"/>
      <w:bookmarkEnd w:id="18"/>
    </w:p>
    <w:p w14:paraId="04D961EB" w14:textId="228E2C32" w:rsidR="00776199" w:rsidRDefault="00776199" w:rsidP="00776199"/>
    <w:p w14:paraId="43423A01" w14:textId="3CF296BF" w:rsidR="00776199" w:rsidRPr="00776199" w:rsidRDefault="00776199" w:rsidP="00776199">
      <w:pPr>
        <w:rPr>
          <w:b/>
          <w:bCs/>
          <w:u w:val="single"/>
        </w:rPr>
      </w:pPr>
      <w:r w:rsidRPr="00776199">
        <w:rPr>
          <w:b/>
          <w:bCs/>
          <w:u w:val="single"/>
        </w:rPr>
        <w:t>Table:</w:t>
      </w:r>
    </w:p>
    <w:p w14:paraId="180CFF81" w14:textId="45B2BC6C" w:rsidR="00776199" w:rsidRDefault="00776199" w:rsidP="00776199"/>
    <w:p w14:paraId="74F35CCA" w14:textId="54F46278" w:rsidR="00776199" w:rsidRDefault="00E30546" w:rsidP="00776199">
      <w:r>
        <w:rPr>
          <w:noProof/>
        </w:rPr>
        <w:drawing>
          <wp:inline distT="0" distB="0" distL="0" distR="0" wp14:anchorId="3E72811E" wp14:editId="7B4A690D">
            <wp:extent cx="4786968" cy="2743200"/>
            <wp:effectExtent l="0" t="0" r="1270" b="0"/>
            <wp:docPr id="34" name="Picture 3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010" cy="279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9EAD" w14:textId="47A40BD0" w:rsidR="00776199" w:rsidRDefault="00776199" w:rsidP="00776199"/>
    <w:p w14:paraId="7B6612F9" w14:textId="15F2CBE7" w:rsidR="00776199" w:rsidRDefault="00776199" w:rsidP="00776199"/>
    <w:p w14:paraId="1E8510B2" w14:textId="71DE43D8" w:rsidR="00776199" w:rsidRDefault="00776199" w:rsidP="00776199"/>
    <w:p w14:paraId="76DDA4BC" w14:textId="2C58B89F" w:rsidR="00776199" w:rsidRPr="00776199" w:rsidRDefault="00C22F2A" w:rsidP="00776199">
      <w:pPr>
        <w:rPr>
          <w:b/>
          <w:bCs/>
          <w:u w:val="single"/>
        </w:rPr>
      </w:pPr>
      <w:r>
        <w:rPr>
          <w:b/>
          <w:bCs/>
          <w:u w:val="single"/>
        </w:rPr>
        <w:t>Customer</w:t>
      </w:r>
      <w:r w:rsidR="00776199" w:rsidRPr="00776199">
        <w:rPr>
          <w:b/>
          <w:bCs/>
          <w:u w:val="single"/>
        </w:rPr>
        <w:t>:</w:t>
      </w:r>
    </w:p>
    <w:p w14:paraId="7F0FF534" w14:textId="518EA754" w:rsidR="00776199" w:rsidRDefault="00776199" w:rsidP="00776199"/>
    <w:p w14:paraId="68B61B5A" w14:textId="0DF1B321" w:rsidR="00776199" w:rsidRDefault="00E30546" w:rsidP="00776199">
      <w:r>
        <w:rPr>
          <w:noProof/>
        </w:rPr>
        <w:drawing>
          <wp:inline distT="0" distB="0" distL="0" distR="0" wp14:anchorId="0C71B370" wp14:editId="73780C33">
            <wp:extent cx="4866983" cy="3509555"/>
            <wp:effectExtent l="0" t="0" r="0" b="0"/>
            <wp:docPr id="36" name="Picture 3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graphical user interface&#10;&#10;Description automatically generated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293"/>
                    <a:stretch/>
                  </pic:blipFill>
                  <pic:spPr bwMode="auto">
                    <a:xfrm>
                      <a:off x="0" y="0"/>
                      <a:ext cx="4939841" cy="3562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4B7C5" w14:textId="5F285E7A" w:rsidR="00776199" w:rsidRDefault="00776199" w:rsidP="00776199"/>
    <w:p w14:paraId="2ABD610A" w14:textId="3E4073A1" w:rsidR="00776199" w:rsidRDefault="00776199" w:rsidP="00776199"/>
    <w:p w14:paraId="49A0CDC4" w14:textId="3902AFB8" w:rsidR="00776199" w:rsidRDefault="00776199" w:rsidP="00776199"/>
    <w:p w14:paraId="371C05AE" w14:textId="6C7498BE" w:rsidR="00776199" w:rsidRDefault="00776199" w:rsidP="00776199"/>
    <w:p w14:paraId="5D159E02" w14:textId="4FE53D1C" w:rsidR="00C22F2A" w:rsidRDefault="00C22F2A" w:rsidP="00776199">
      <w:pPr>
        <w:rPr>
          <w:b/>
          <w:bCs/>
          <w:u w:val="single"/>
        </w:rPr>
      </w:pPr>
      <w:r>
        <w:rPr>
          <w:b/>
          <w:bCs/>
          <w:u w:val="single"/>
        </w:rPr>
        <w:t>Staff:</w:t>
      </w:r>
    </w:p>
    <w:p w14:paraId="28663384" w14:textId="73D30858" w:rsidR="00C22F2A" w:rsidRDefault="00C22F2A" w:rsidP="00776199">
      <w:pPr>
        <w:rPr>
          <w:b/>
          <w:bCs/>
          <w:u w:val="single"/>
        </w:rPr>
      </w:pPr>
    </w:p>
    <w:p w14:paraId="01F41D6C" w14:textId="773EFD8C" w:rsidR="00C22F2A" w:rsidRDefault="00E30546" w:rsidP="00776199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691E7CF" wp14:editId="109CC58F">
            <wp:extent cx="6056630" cy="3474508"/>
            <wp:effectExtent l="0" t="0" r="1270" b="5715"/>
            <wp:docPr id="37" name="Picture 3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graphical user interface&#10;&#10;Description automatically generated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96"/>
                    <a:stretch/>
                  </pic:blipFill>
                  <pic:spPr bwMode="auto">
                    <a:xfrm>
                      <a:off x="0" y="0"/>
                      <a:ext cx="6160145" cy="3533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F733F" w14:textId="77777777" w:rsidR="00C22F2A" w:rsidRDefault="00C22F2A" w:rsidP="00776199">
      <w:pPr>
        <w:rPr>
          <w:b/>
          <w:bCs/>
          <w:u w:val="single"/>
        </w:rPr>
      </w:pPr>
    </w:p>
    <w:p w14:paraId="5014AF21" w14:textId="34DB5340" w:rsidR="00776199" w:rsidRPr="00776199" w:rsidRDefault="00776199" w:rsidP="00776199">
      <w:pPr>
        <w:rPr>
          <w:b/>
          <w:bCs/>
          <w:u w:val="single"/>
        </w:rPr>
      </w:pPr>
      <w:r w:rsidRPr="00776199">
        <w:rPr>
          <w:b/>
          <w:bCs/>
          <w:u w:val="single"/>
        </w:rPr>
        <w:t>Order:</w:t>
      </w:r>
    </w:p>
    <w:p w14:paraId="04AD744E" w14:textId="77777777" w:rsidR="00776199" w:rsidRDefault="00776199" w:rsidP="00776199"/>
    <w:p w14:paraId="6B269787" w14:textId="5CC3B147" w:rsidR="00776199" w:rsidRPr="00776199" w:rsidRDefault="00E30546" w:rsidP="00776199">
      <w:r>
        <w:rPr>
          <w:noProof/>
        </w:rPr>
        <w:drawing>
          <wp:inline distT="0" distB="0" distL="0" distR="0" wp14:anchorId="5A74CEAD" wp14:editId="5BB301F8">
            <wp:extent cx="6056630" cy="3317647"/>
            <wp:effectExtent l="0" t="0" r="1270" b="0"/>
            <wp:docPr id="38" name="Picture 3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ia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653" cy="335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3EF6" w14:textId="327C830B" w:rsidR="00776199" w:rsidRDefault="00776199">
      <w:pPr>
        <w:pStyle w:val="Heading2"/>
        <w:rPr>
          <w:sz w:val="22"/>
          <w:szCs w:val="22"/>
          <w:u w:val="single"/>
        </w:rPr>
      </w:pPr>
      <w:bookmarkStart w:id="20" w:name="_Toc87877809"/>
      <w:bookmarkStart w:id="21" w:name="_Toc87878059"/>
      <w:r w:rsidRPr="00776199">
        <w:rPr>
          <w:sz w:val="22"/>
          <w:szCs w:val="22"/>
          <w:u w:val="single"/>
        </w:rPr>
        <w:lastRenderedPageBreak/>
        <w:t>Transaction</w:t>
      </w:r>
      <w:r>
        <w:rPr>
          <w:sz w:val="22"/>
          <w:szCs w:val="22"/>
          <w:u w:val="single"/>
        </w:rPr>
        <w:t>:</w:t>
      </w:r>
      <w:bookmarkEnd w:id="20"/>
      <w:bookmarkEnd w:id="21"/>
    </w:p>
    <w:p w14:paraId="6DBBF869" w14:textId="77777777" w:rsidR="00776199" w:rsidRPr="00776199" w:rsidRDefault="00776199" w:rsidP="00776199"/>
    <w:p w14:paraId="285BBFE9" w14:textId="17570EBA" w:rsidR="00776199" w:rsidRDefault="00E30546" w:rsidP="00776199">
      <w:r>
        <w:rPr>
          <w:noProof/>
        </w:rPr>
        <w:drawing>
          <wp:inline distT="0" distB="0" distL="0" distR="0" wp14:anchorId="01DCA8D3" wp14:editId="16B2D83E">
            <wp:extent cx="5912485" cy="3927566"/>
            <wp:effectExtent l="0" t="0" r="5715" b="0"/>
            <wp:docPr id="39" name="Picture 3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Dia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568" cy="394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894A" w14:textId="5BAB3F17" w:rsidR="00776199" w:rsidRDefault="00776199" w:rsidP="00776199"/>
    <w:p w14:paraId="624F3293" w14:textId="78F4C55F" w:rsidR="00776199" w:rsidRDefault="00776199" w:rsidP="00776199">
      <w:pPr>
        <w:rPr>
          <w:b/>
          <w:bCs/>
          <w:u w:val="single"/>
        </w:rPr>
      </w:pPr>
      <w:r w:rsidRPr="00776199">
        <w:rPr>
          <w:b/>
          <w:bCs/>
          <w:u w:val="single"/>
        </w:rPr>
        <w:t>Menu:</w:t>
      </w:r>
    </w:p>
    <w:p w14:paraId="6144C2FF" w14:textId="77777777" w:rsidR="00776199" w:rsidRPr="00776199" w:rsidRDefault="00776199" w:rsidP="00776199">
      <w:pPr>
        <w:rPr>
          <w:b/>
          <w:bCs/>
          <w:u w:val="single"/>
        </w:rPr>
      </w:pPr>
    </w:p>
    <w:p w14:paraId="53A04227" w14:textId="0665F2BD" w:rsidR="00776199" w:rsidRPr="00776199" w:rsidRDefault="00E30546" w:rsidP="00776199">
      <w:r>
        <w:rPr>
          <w:noProof/>
        </w:rPr>
        <w:drawing>
          <wp:inline distT="0" distB="0" distL="0" distR="0" wp14:anchorId="101DFBAE" wp14:editId="5A64C327">
            <wp:extent cx="6028638" cy="2812868"/>
            <wp:effectExtent l="0" t="0" r="4445" b="0"/>
            <wp:docPr id="40" name="Picture 4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Diagram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47" cy="28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9631" w14:textId="77777777" w:rsidR="00772658" w:rsidRDefault="00772658">
      <w:pPr>
        <w:pStyle w:val="Heading2"/>
        <w:rPr>
          <w:sz w:val="22"/>
          <w:szCs w:val="22"/>
          <w:u w:val="single"/>
        </w:rPr>
      </w:pPr>
    </w:p>
    <w:p w14:paraId="269D39B2" w14:textId="4BFC9B6E" w:rsidR="00776199" w:rsidRPr="00772658" w:rsidRDefault="00772658">
      <w:pPr>
        <w:pStyle w:val="Heading2"/>
        <w:rPr>
          <w:sz w:val="22"/>
          <w:szCs w:val="22"/>
          <w:u w:val="single"/>
        </w:rPr>
      </w:pPr>
      <w:bookmarkStart w:id="22" w:name="_Toc87877810"/>
      <w:bookmarkStart w:id="23" w:name="_Toc87878060"/>
      <w:r w:rsidRPr="00772658">
        <w:rPr>
          <w:sz w:val="22"/>
          <w:szCs w:val="22"/>
          <w:u w:val="single"/>
        </w:rPr>
        <w:t>Inventory</w:t>
      </w:r>
      <w:bookmarkEnd w:id="22"/>
      <w:bookmarkEnd w:id="23"/>
    </w:p>
    <w:p w14:paraId="5E0B11A0" w14:textId="77777777" w:rsidR="00E30546" w:rsidRDefault="00E30546">
      <w:pPr>
        <w:pStyle w:val="Heading2"/>
      </w:pPr>
      <w:r>
        <w:rPr>
          <w:noProof/>
        </w:rPr>
        <w:drawing>
          <wp:inline distT="0" distB="0" distL="0" distR="0" wp14:anchorId="16EF1C47" wp14:editId="61078275">
            <wp:extent cx="6103287" cy="3988526"/>
            <wp:effectExtent l="0" t="0" r="5715" b="0"/>
            <wp:docPr id="41" name="Picture 4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Diagra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960" cy="402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_Toc87877812"/>
      <w:bookmarkStart w:id="25" w:name="_Toc87878062"/>
    </w:p>
    <w:p w14:paraId="325A5235" w14:textId="31DBF321" w:rsidR="00CF533B" w:rsidRDefault="00CF533B">
      <w:pPr>
        <w:pStyle w:val="Heading2"/>
      </w:pPr>
      <w:r>
        <w:t>Assumptions and Constraints</w:t>
      </w:r>
      <w:bookmarkEnd w:id="19"/>
      <w:bookmarkEnd w:id="24"/>
      <w:bookmarkEnd w:id="25"/>
    </w:p>
    <w:p w14:paraId="35818851" w14:textId="1791961D" w:rsidR="00E658F5" w:rsidRDefault="00E658F5" w:rsidP="00D43599">
      <w:pPr>
        <w:pStyle w:val="ListParagraph"/>
        <w:numPr>
          <w:ilvl w:val="0"/>
          <w:numId w:val="12"/>
        </w:numPr>
      </w:pPr>
      <w:r>
        <w:t>One customer represents the entire group</w:t>
      </w:r>
    </w:p>
    <w:p w14:paraId="473893FA" w14:textId="251398F6" w:rsidR="00E658F5" w:rsidRDefault="00E658F5" w:rsidP="00D43599">
      <w:pPr>
        <w:pStyle w:val="ListParagraph"/>
        <w:numPr>
          <w:ilvl w:val="0"/>
          <w:numId w:val="12"/>
        </w:numPr>
      </w:pPr>
      <w:r>
        <w:t>Menu depends on the inventory through the staff</w:t>
      </w:r>
    </w:p>
    <w:p w14:paraId="7BDFDF78" w14:textId="725B08B3" w:rsidR="00E658F5" w:rsidRPr="00E658F5" w:rsidRDefault="00E658F5" w:rsidP="00D43599">
      <w:pPr>
        <w:pStyle w:val="ListParagraph"/>
        <w:numPr>
          <w:ilvl w:val="0"/>
          <w:numId w:val="12"/>
        </w:numPr>
      </w:pPr>
      <w:r>
        <w:t>Order includes food orders and bar orders</w:t>
      </w:r>
    </w:p>
    <w:p w14:paraId="75EE0631" w14:textId="64E1F182" w:rsidR="00776199" w:rsidRDefault="00E658F5" w:rsidP="00D43599">
      <w:pPr>
        <w:pStyle w:val="ListParagraph"/>
        <w:numPr>
          <w:ilvl w:val="0"/>
          <w:numId w:val="12"/>
        </w:numPr>
      </w:pPr>
      <w:r>
        <w:t>Staff with different roles have different authorizations</w:t>
      </w:r>
    </w:p>
    <w:p w14:paraId="4C191F0F" w14:textId="71AA893E" w:rsidR="009338A2" w:rsidRDefault="009338A2" w:rsidP="00D43599">
      <w:pPr>
        <w:pStyle w:val="ListParagraph"/>
        <w:numPr>
          <w:ilvl w:val="0"/>
          <w:numId w:val="12"/>
        </w:numPr>
      </w:pPr>
      <w:r>
        <w:t>Customers can book multiple tables if the table capacity is less than group size</w:t>
      </w:r>
    </w:p>
    <w:p w14:paraId="365FF37B" w14:textId="67CB2197" w:rsidR="009338A2" w:rsidRDefault="009338A2" w:rsidP="00D43599">
      <w:pPr>
        <w:pStyle w:val="ListParagraph"/>
        <w:numPr>
          <w:ilvl w:val="0"/>
          <w:numId w:val="12"/>
        </w:numPr>
      </w:pPr>
      <w:r>
        <w:t xml:space="preserve">A bill can be </w:t>
      </w:r>
      <w:r w:rsidR="00DD6FE5">
        <w:t xml:space="preserve">split between </w:t>
      </w:r>
      <w:r>
        <w:t>mul</w:t>
      </w:r>
      <w:r w:rsidR="00DD6FE5">
        <w:t>tiple people in a group</w:t>
      </w:r>
    </w:p>
    <w:p w14:paraId="5E50C423" w14:textId="7A6737BF" w:rsidR="00B13F58" w:rsidRDefault="00B13F58" w:rsidP="00D43599">
      <w:pPr>
        <w:pStyle w:val="ListParagraph"/>
        <w:numPr>
          <w:ilvl w:val="0"/>
          <w:numId w:val="12"/>
        </w:numPr>
      </w:pPr>
      <w:r>
        <w:t>Menu has both food menu and bar menu</w:t>
      </w:r>
    </w:p>
    <w:p w14:paraId="64D28D1A" w14:textId="06EF4B88" w:rsidR="00B13F58" w:rsidRDefault="00B13F58" w:rsidP="00D43599">
      <w:pPr>
        <w:pStyle w:val="ListParagraph"/>
        <w:numPr>
          <w:ilvl w:val="0"/>
          <w:numId w:val="12"/>
        </w:numPr>
      </w:pPr>
      <w:r>
        <w:t>One order is taken by multiple staff members, namely kitchen staff and server</w:t>
      </w:r>
    </w:p>
    <w:p w14:paraId="253151F0" w14:textId="1A48A0D9" w:rsidR="006B639F" w:rsidRDefault="006B639F" w:rsidP="00D43599">
      <w:pPr>
        <w:pStyle w:val="ListParagraph"/>
        <w:numPr>
          <w:ilvl w:val="0"/>
          <w:numId w:val="12"/>
        </w:numPr>
      </w:pPr>
      <w:r>
        <w:t>The stored password should be encrypted</w:t>
      </w:r>
    </w:p>
    <w:p w14:paraId="6F4F535D" w14:textId="1C031930" w:rsidR="006B639F" w:rsidRDefault="006B639F" w:rsidP="00D43599">
      <w:pPr>
        <w:pStyle w:val="ListParagraph"/>
        <w:numPr>
          <w:ilvl w:val="0"/>
          <w:numId w:val="12"/>
        </w:numPr>
      </w:pPr>
      <w:r w:rsidRPr="00117001">
        <w:t>The item categories include entrée, side order, beverages, bar</w:t>
      </w:r>
    </w:p>
    <w:p w14:paraId="3DEA00A8" w14:textId="02BA39DD" w:rsidR="00575963" w:rsidRPr="00776199" w:rsidRDefault="00575963" w:rsidP="00D43599">
      <w:pPr>
        <w:pStyle w:val="ListParagraph"/>
        <w:numPr>
          <w:ilvl w:val="0"/>
          <w:numId w:val="12"/>
        </w:numPr>
      </w:pPr>
      <w:r>
        <w:t xml:space="preserve">Only 2 staff members are authorized to edit </w:t>
      </w:r>
      <w:r w:rsidR="00D443C8">
        <w:t xml:space="preserve">the </w:t>
      </w:r>
      <w:r w:rsidR="009E16E6">
        <w:t>inventory</w:t>
      </w:r>
      <w:r w:rsidR="00D443C8">
        <w:t xml:space="preserve">, one personal deals with the food and the other deals with the bar. Category id in the inventory decides who deals with what. </w:t>
      </w:r>
    </w:p>
    <w:p w14:paraId="4E108907" w14:textId="77777777" w:rsidR="00CF533B" w:rsidRDefault="00CF533B"/>
    <w:p w14:paraId="6B65C036" w14:textId="77777777" w:rsidR="001326DE" w:rsidRDefault="001326DE"/>
    <w:p w14:paraId="398BBC52" w14:textId="77777777" w:rsidR="00CF533B" w:rsidRDefault="00CF533B">
      <w:pPr>
        <w:pStyle w:val="Heading10"/>
        <w:pageBreakBefore/>
      </w:pPr>
      <w:bookmarkStart w:id="26" w:name="_Toc87878063"/>
      <w:r>
        <w:lastRenderedPageBreak/>
        <w:t>Milestone 3: Logical Design</w:t>
      </w:r>
      <w:bookmarkEnd w:id="26"/>
    </w:p>
    <w:p w14:paraId="40C4746C" w14:textId="77777777" w:rsidR="005124DA" w:rsidRDefault="005124DA" w:rsidP="005124DA">
      <w:pPr>
        <w:pStyle w:val="Heading2"/>
      </w:pPr>
      <w:bookmarkStart w:id="27" w:name="_Toc532883411"/>
      <w:bookmarkStart w:id="28" w:name="_Toc87877814"/>
      <w:bookmarkStart w:id="29" w:name="_Toc87878064"/>
      <w:r>
        <w:t>Entity Relationship Diagram</w:t>
      </w:r>
      <w:bookmarkEnd w:id="27"/>
      <w:bookmarkEnd w:id="28"/>
      <w:bookmarkEnd w:id="29"/>
    </w:p>
    <w:p w14:paraId="4BB33CE2" w14:textId="77777777" w:rsidR="000C6BAE" w:rsidRDefault="000C6BAE"/>
    <w:p w14:paraId="3633884A" w14:textId="77777777" w:rsidR="00CF533B" w:rsidRDefault="00CF533B"/>
    <w:p w14:paraId="72003EB8" w14:textId="46B0E3EB" w:rsidR="00CF533B" w:rsidRDefault="00CF533B">
      <w:pPr>
        <w:pBdr>
          <w:top w:val="non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56"/>
      </w:pPr>
      <w:r>
        <w:rPr>
          <w:b/>
          <w:bCs/>
        </w:rPr>
        <w:t>Entity name</w:t>
      </w:r>
      <w:r>
        <w:t xml:space="preserve">: </w:t>
      </w:r>
      <w:r w:rsidR="006C466F">
        <w:t>Table</w:t>
      </w:r>
    </w:p>
    <w:p w14:paraId="0E730FC2" w14:textId="77777777" w:rsidR="00CF533B" w:rsidRDefault="00CF533B">
      <w:pPr>
        <w:spacing w:after="156"/>
      </w:pPr>
      <w:r>
        <w:rPr>
          <w:b/>
          <w:bCs/>
        </w:rPr>
        <w:t>Attributes</w:t>
      </w:r>
      <w:r>
        <w:t>:</w:t>
      </w:r>
      <w:r w:rsidR="001326DE">
        <w:t xml:space="preserve"> </w:t>
      </w:r>
    </w:p>
    <w:p w14:paraId="16281329" w14:textId="0CB2FB79" w:rsidR="006C466F" w:rsidRDefault="006C466F" w:rsidP="00792318">
      <w:pPr>
        <w:spacing w:after="156"/>
        <w:ind w:firstLine="720"/>
      </w:pPr>
      <w:r>
        <w:t>Id, type, capacity, shape, status</w:t>
      </w:r>
    </w:p>
    <w:p w14:paraId="298CA8BA" w14:textId="0B2499AC" w:rsidR="00CF533B" w:rsidRDefault="00CF533B">
      <w:pPr>
        <w:spacing w:after="156"/>
      </w:pPr>
      <w:r>
        <w:rPr>
          <w:b/>
          <w:bCs/>
        </w:rPr>
        <w:t>Functional dependencies</w:t>
      </w:r>
      <w:r>
        <w:t xml:space="preserve">: </w:t>
      </w:r>
    </w:p>
    <w:p w14:paraId="1431A9BC" w14:textId="1B5E6950" w:rsidR="005124DA" w:rsidRDefault="005124DA" w:rsidP="005124DA">
      <w:pPr>
        <w:spacing w:after="156"/>
        <w:ind w:left="720"/>
      </w:pPr>
      <w:r>
        <w:t xml:space="preserve"> </w:t>
      </w:r>
      <w:r w:rsidR="00C927FC">
        <w:t>Id</w:t>
      </w:r>
      <w:r>
        <w:t xml:space="preserve"> → </w:t>
      </w:r>
      <w:r w:rsidR="00C927FC">
        <w:t>name, type, capacity, shape, status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00CF533B" w14:paraId="599888C6" w14:textId="77777777"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4953AF" w14:textId="77777777" w:rsidR="00CF533B" w:rsidRDefault="00CF533B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>Attributes not in FD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1C37DE" w14:textId="77777777" w:rsidR="00CF533B" w:rsidRDefault="00CF533B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980A93" w14:textId="77777777" w:rsidR="00CF533B" w:rsidRDefault="00CF533B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DA9BD2" w14:textId="77777777" w:rsidR="00CF533B" w:rsidRDefault="00CF533B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>Attributes on the right side</w:t>
            </w:r>
          </w:p>
        </w:tc>
      </w:tr>
      <w:tr w:rsidR="00CF533B" w14:paraId="61986C1C" w14:textId="77777777"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C40AB1" w14:textId="77777777" w:rsidR="00CF533B" w:rsidRDefault="00CF533B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DAFE52" w14:textId="38ED453E" w:rsidR="00CF533B" w:rsidRDefault="001A655C">
            <w:pPr>
              <w:pStyle w:val="TableContents"/>
              <w:spacing w:after="200"/>
              <w:jc w:val="center"/>
            </w:pPr>
            <w:r>
              <w:t>id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5B5758" w14:textId="7D3ED63E" w:rsidR="00CF533B" w:rsidRDefault="00CF533B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32B6B8" w14:textId="510DB9CE" w:rsidR="00CF533B" w:rsidRDefault="00C927FC">
            <w:pPr>
              <w:spacing w:after="200"/>
              <w:jc w:val="center"/>
            </w:pPr>
            <w:r>
              <w:t>name, type, capacity, shape, status</w:t>
            </w:r>
          </w:p>
        </w:tc>
      </w:tr>
    </w:tbl>
    <w:p w14:paraId="2F786203" w14:textId="77777777" w:rsidR="00CF533B" w:rsidRDefault="00CF533B"/>
    <w:p w14:paraId="3854DFE3" w14:textId="57F2E277" w:rsidR="00CF533B" w:rsidRDefault="00CF533B">
      <w:r>
        <w:rPr>
          <w:b/>
          <w:bCs/>
        </w:rPr>
        <w:t>Attribute closures</w:t>
      </w:r>
      <w:r>
        <w:t xml:space="preserve"> (if any): </w:t>
      </w:r>
    </w:p>
    <w:p w14:paraId="7C3F8450" w14:textId="2BC49FA8" w:rsidR="005124DA" w:rsidRDefault="001A655C" w:rsidP="001A655C">
      <w:pPr>
        <w:spacing w:after="156"/>
        <w:ind w:left="720"/>
      </w:pPr>
      <w:r>
        <w:t>(Id)+= name, type, capacity, shape, status</w:t>
      </w:r>
    </w:p>
    <w:p w14:paraId="2BC3F623" w14:textId="1E1BFF89" w:rsidR="005124DA" w:rsidRDefault="00CF533B" w:rsidP="005124DA">
      <w:r>
        <w:rPr>
          <w:b/>
          <w:bCs/>
        </w:rPr>
        <w:t>Unique keys</w:t>
      </w:r>
      <w:r>
        <w:t xml:space="preserve">: the key for this table </w:t>
      </w:r>
      <w:proofErr w:type="gramStart"/>
      <w:r w:rsidR="005124DA">
        <w:t>are</w:t>
      </w:r>
      <w:proofErr w:type="gramEnd"/>
    </w:p>
    <w:p w14:paraId="5F434131" w14:textId="01B1FCD2" w:rsidR="00100CBF" w:rsidRDefault="00792318" w:rsidP="00C927FC">
      <w:pPr>
        <w:ind w:left="810"/>
      </w:pPr>
      <w:r>
        <w:t>i</w:t>
      </w:r>
      <w:r w:rsidR="005124DA">
        <w:t>d</w:t>
      </w:r>
    </w:p>
    <w:p w14:paraId="749156B9" w14:textId="77777777" w:rsidR="00792318" w:rsidRDefault="00792318" w:rsidP="00100CBF">
      <w:pPr>
        <w:ind w:left="810"/>
      </w:pPr>
    </w:p>
    <w:p w14:paraId="38FDE256" w14:textId="77777777" w:rsidR="006C466F" w:rsidRDefault="006C466F" w:rsidP="006C466F">
      <w:pPr>
        <w:pBdr>
          <w:top w:val="non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56"/>
      </w:pPr>
    </w:p>
    <w:p w14:paraId="5F7B5E04" w14:textId="334A1147" w:rsidR="006C466F" w:rsidRDefault="006C466F" w:rsidP="006C466F">
      <w:pPr>
        <w:pBdr>
          <w:top w:val="non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56"/>
      </w:pPr>
      <w:r>
        <w:rPr>
          <w:b/>
          <w:bCs/>
        </w:rPr>
        <w:t>Entity name</w:t>
      </w:r>
      <w:r>
        <w:t xml:space="preserve">: </w:t>
      </w:r>
      <w:r w:rsidR="00100CBF">
        <w:t>Customer</w:t>
      </w:r>
    </w:p>
    <w:p w14:paraId="1AD2AE0D" w14:textId="77777777" w:rsidR="006C466F" w:rsidRDefault="006C466F" w:rsidP="006C466F">
      <w:pPr>
        <w:spacing w:after="156"/>
      </w:pPr>
      <w:r>
        <w:rPr>
          <w:b/>
          <w:bCs/>
        </w:rPr>
        <w:t>Attributes</w:t>
      </w:r>
      <w:r>
        <w:t xml:space="preserve">: </w:t>
      </w:r>
    </w:p>
    <w:p w14:paraId="1F6BE019" w14:textId="005398EC" w:rsidR="006C466F" w:rsidRDefault="00100CBF" w:rsidP="006C466F">
      <w:pPr>
        <w:spacing w:after="156"/>
        <w:ind w:left="720"/>
      </w:pPr>
      <w:r>
        <w:t>id, password, name, phone no, address, dob</w:t>
      </w:r>
    </w:p>
    <w:p w14:paraId="0880DB7A" w14:textId="77777777" w:rsidR="006C466F" w:rsidRDefault="006C466F" w:rsidP="006C466F">
      <w:pPr>
        <w:spacing w:after="156"/>
      </w:pPr>
      <w:r>
        <w:rPr>
          <w:b/>
          <w:bCs/>
        </w:rPr>
        <w:t>Functional dependencies</w:t>
      </w:r>
      <w:r>
        <w:t xml:space="preserve">: </w:t>
      </w:r>
    </w:p>
    <w:p w14:paraId="52709A3B" w14:textId="221E4AF0" w:rsidR="006C466F" w:rsidRDefault="00C927FC" w:rsidP="006C466F">
      <w:pPr>
        <w:spacing w:after="156"/>
        <w:ind w:left="720"/>
      </w:pPr>
      <w:r>
        <w:t>id</w:t>
      </w:r>
      <w:r w:rsidR="006C466F">
        <w:t xml:space="preserve"> → </w:t>
      </w:r>
      <w:r>
        <w:t>password, name, phone no, address, dob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006C466F" w14:paraId="3A71DA68" w14:textId="77777777" w:rsidTr="00360339"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D9AB24" w14:textId="77777777" w:rsidR="006C466F" w:rsidRDefault="006C466F" w:rsidP="00360339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>Attributes not in FD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875885" w14:textId="77777777" w:rsidR="006C466F" w:rsidRDefault="006C466F" w:rsidP="00360339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5BDB5A" w14:textId="77777777" w:rsidR="006C466F" w:rsidRDefault="006C466F" w:rsidP="00360339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FB0168" w14:textId="77777777" w:rsidR="006C466F" w:rsidRDefault="006C466F" w:rsidP="00360339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>Attributes on the right side</w:t>
            </w:r>
          </w:p>
        </w:tc>
      </w:tr>
      <w:tr w:rsidR="006C466F" w14:paraId="0E2E165C" w14:textId="77777777" w:rsidTr="00360339"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D4A9B7" w14:textId="77777777" w:rsidR="006C466F" w:rsidRDefault="006C466F" w:rsidP="00360339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7F9477" w14:textId="3B2F53C4" w:rsidR="006C466F" w:rsidRDefault="001A655C" w:rsidP="00360339">
            <w:pPr>
              <w:pStyle w:val="TableContents"/>
              <w:spacing w:after="200"/>
              <w:jc w:val="center"/>
            </w:pPr>
            <w:r>
              <w:t>id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6F81E8" w14:textId="01862FF9" w:rsidR="006C466F" w:rsidRDefault="006C466F" w:rsidP="00360339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D7719B" w14:textId="7F2D8B50" w:rsidR="006C466F" w:rsidRDefault="00C927FC" w:rsidP="00360339">
            <w:pPr>
              <w:spacing w:after="200"/>
              <w:jc w:val="center"/>
            </w:pPr>
            <w:r>
              <w:t>password, name, phone no, address, dob</w:t>
            </w:r>
          </w:p>
        </w:tc>
      </w:tr>
    </w:tbl>
    <w:p w14:paraId="191C931A" w14:textId="77777777" w:rsidR="006C466F" w:rsidRDefault="006C466F" w:rsidP="006C466F"/>
    <w:p w14:paraId="78441173" w14:textId="77777777" w:rsidR="006C466F" w:rsidRDefault="006C466F" w:rsidP="006C466F">
      <w:r>
        <w:rPr>
          <w:b/>
          <w:bCs/>
        </w:rPr>
        <w:t>Attribute closures</w:t>
      </w:r>
      <w:r>
        <w:t xml:space="preserve"> (if any): </w:t>
      </w:r>
    </w:p>
    <w:p w14:paraId="76513695" w14:textId="11467826" w:rsidR="00B7748F" w:rsidRDefault="00B7748F" w:rsidP="00B7748F">
      <w:pPr>
        <w:spacing w:after="156"/>
        <w:ind w:left="720"/>
      </w:pPr>
      <w:r>
        <w:t>(id)+= password, name, phone no, address, dob</w:t>
      </w:r>
    </w:p>
    <w:p w14:paraId="4E550EB7" w14:textId="77777777" w:rsidR="006C466F" w:rsidRDefault="006C466F" w:rsidP="006C466F">
      <w:pPr>
        <w:ind w:left="720"/>
      </w:pPr>
    </w:p>
    <w:p w14:paraId="30225A99" w14:textId="29DB3183" w:rsidR="006C466F" w:rsidRDefault="006C466F" w:rsidP="006C466F">
      <w:r>
        <w:rPr>
          <w:b/>
          <w:bCs/>
        </w:rPr>
        <w:t>Unique keys</w:t>
      </w:r>
      <w:r>
        <w:t>: the key for this table is</w:t>
      </w:r>
    </w:p>
    <w:p w14:paraId="11D20FC6" w14:textId="00668328" w:rsidR="006C466F" w:rsidRDefault="006C466F" w:rsidP="00792318">
      <w:pPr>
        <w:ind w:left="810"/>
      </w:pPr>
      <w:r>
        <w:t>id</w:t>
      </w:r>
    </w:p>
    <w:p w14:paraId="134BEAEF" w14:textId="77777777" w:rsidR="006C466F" w:rsidRDefault="006C466F" w:rsidP="006C466F">
      <w:pPr>
        <w:pBdr>
          <w:top w:val="non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56"/>
        <w:rPr>
          <w:b/>
          <w:bCs/>
        </w:rPr>
      </w:pPr>
    </w:p>
    <w:p w14:paraId="76E99270" w14:textId="77777777" w:rsidR="006C466F" w:rsidRDefault="006C466F" w:rsidP="006C466F">
      <w:pPr>
        <w:pBdr>
          <w:top w:val="non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56"/>
        <w:rPr>
          <w:b/>
          <w:bCs/>
        </w:rPr>
      </w:pPr>
    </w:p>
    <w:p w14:paraId="0A535229" w14:textId="468CC2A1" w:rsidR="006C466F" w:rsidRDefault="006C466F" w:rsidP="006C466F">
      <w:pPr>
        <w:pBdr>
          <w:top w:val="non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56"/>
      </w:pPr>
      <w:r>
        <w:rPr>
          <w:b/>
          <w:bCs/>
        </w:rPr>
        <w:t>Entity name</w:t>
      </w:r>
      <w:r>
        <w:t xml:space="preserve">: </w:t>
      </w:r>
      <w:r w:rsidR="00100CBF">
        <w:t>staff</w:t>
      </w:r>
    </w:p>
    <w:p w14:paraId="3983A212" w14:textId="77777777" w:rsidR="006C466F" w:rsidRDefault="006C466F" w:rsidP="006C466F">
      <w:pPr>
        <w:spacing w:after="156"/>
      </w:pPr>
      <w:r>
        <w:rPr>
          <w:b/>
          <w:bCs/>
        </w:rPr>
        <w:t>Attributes</w:t>
      </w:r>
      <w:r>
        <w:t xml:space="preserve">: </w:t>
      </w:r>
    </w:p>
    <w:p w14:paraId="09ED68B4" w14:textId="14EFAAE2" w:rsidR="006C466F" w:rsidRDefault="00100CBF" w:rsidP="006C466F">
      <w:pPr>
        <w:spacing w:after="156"/>
        <w:ind w:left="720"/>
      </w:pPr>
      <w:r>
        <w:t xml:space="preserve">id, password, dob, name, role, phone number, address, </w:t>
      </w:r>
      <w:proofErr w:type="spellStart"/>
      <w:r>
        <w:t>email_id</w:t>
      </w:r>
      <w:proofErr w:type="spellEnd"/>
      <w:r w:rsidR="00792318">
        <w:t xml:space="preserve">, </w:t>
      </w:r>
    </w:p>
    <w:p w14:paraId="73D684E6" w14:textId="77777777" w:rsidR="006C466F" w:rsidRDefault="006C466F" w:rsidP="006C466F">
      <w:pPr>
        <w:spacing w:after="156"/>
      </w:pPr>
      <w:r>
        <w:rPr>
          <w:b/>
          <w:bCs/>
        </w:rPr>
        <w:t>Functional dependencies</w:t>
      </w:r>
      <w:r>
        <w:t xml:space="preserve">: </w:t>
      </w:r>
    </w:p>
    <w:p w14:paraId="07B55EA6" w14:textId="497B6C74" w:rsidR="006C466F" w:rsidRDefault="006C466F" w:rsidP="00C927FC">
      <w:pPr>
        <w:spacing w:after="156"/>
        <w:ind w:left="720"/>
      </w:pPr>
      <w:r>
        <w:t xml:space="preserve">id → </w:t>
      </w:r>
      <w:r w:rsidR="00C927FC">
        <w:t xml:space="preserve">password, dob, name, role, phone number, address, </w:t>
      </w:r>
      <w:proofErr w:type="spellStart"/>
      <w:r w:rsidR="00C927FC">
        <w:t>email_id</w:t>
      </w:r>
      <w:proofErr w:type="spellEnd"/>
      <w:r w:rsidR="00C927FC">
        <w:t xml:space="preserve">,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006C466F" w14:paraId="3D6772FB" w14:textId="77777777" w:rsidTr="00360339"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FCB9C8" w14:textId="77777777" w:rsidR="006C466F" w:rsidRDefault="006C466F" w:rsidP="00360339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>Attributes not in FD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6FFF55" w14:textId="77777777" w:rsidR="006C466F" w:rsidRDefault="006C466F" w:rsidP="00360339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A312E7" w14:textId="77777777" w:rsidR="006C466F" w:rsidRDefault="006C466F" w:rsidP="00360339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191C81" w14:textId="77777777" w:rsidR="006C466F" w:rsidRDefault="006C466F" w:rsidP="00360339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>Attributes on the right side</w:t>
            </w:r>
          </w:p>
        </w:tc>
      </w:tr>
      <w:tr w:rsidR="006C466F" w14:paraId="1F0CA2B4" w14:textId="77777777" w:rsidTr="00360339"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B2D33C" w14:textId="77777777" w:rsidR="006C466F" w:rsidRDefault="006C466F" w:rsidP="00360339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5E8CA6" w14:textId="38D580CF" w:rsidR="006C466F" w:rsidRDefault="00E66D59" w:rsidP="00360339">
            <w:pPr>
              <w:pStyle w:val="TableContents"/>
              <w:spacing w:after="200"/>
              <w:jc w:val="center"/>
            </w:pPr>
            <w:r>
              <w:t>id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468CB5" w14:textId="1EFC7B81" w:rsidR="006C466F" w:rsidRDefault="006C466F" w:rsidP="00360339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91A975" w14:textId="3037CBF1" w:rsidR="00C927FC" w:rsidRDefault="00C927FC" w:rsidP="00C927FC">
            <w:pPr>
              <w:spacing w:after="156"/>
              <w:ind w:left="720"/>
            </w:pPr>
            <w:r>
              <w:t xml:space="preserve">password, dob, name, role, phone number, address, </w:t>
            </w:r>
            <w:proofErr w:type="spellStart"/>
            <w:r>
              <w:t>email_id</w:t>
            </w:r>
            <w:proofErr w:type="spellEnd"/>
            <w:r>
              <w:t xml:space="preserve">, </w:t>
            </w:r>
          </w:p>
          <w:p w14:paraId="4E90AB68" w14:textId="61AB3809" w:rsidR="006C466F" w:rsidRDefault="006C466F" w:rsidP="00360339">
            <w:pPr>
              <w:spacing w:after="200"/>
              <w:jc w:val="center"/>
            </w:pPr>
          </w:p>
        </w:tc>
      </w:tr>
    </w:tbl>
    <w:p w14:paraId="42CA98C6" w14:textId="77777777" w:rsidR="006C466F" w:rsidRDefault="006C466F" w:rsidP="006C466F"/>
    <w:p w14:paraId="7153C569" w14:textId="7B91897B" w:rsidR="006C466F" w:rsidRDefault="006C466F" w:rsidP="006C466F">
      <w:r>
        <w:rPr>
          <w:b/>
          <w:bCs/>
        </w:rPr>
        <w:t>Attribute closures</w:t>
      </w:r>
      <w:r>
        <w:t xml:space="preserve"> (if any): </w:t>
      </w:r>
    </w:p>
    <w:p w14:paraId="5D497222" w14:textId="3D1FC9F6" w:rsidR="00B7748F" w:rsidRDefault="00B7748F" w:rsidP="00B7748F">
      <w:pPr>
        <w:spacing w:after="156"/>
        <w:ind w:left="720"/>
      </w:pPr>
      <w:r>
        <w:t>(Id) +</w:t>
      </w:r>
      <w:proofErr w:type="gramStart"/>
      <w:r>
        <w:t>=  password</w:t>
      </w:r>
      <w:proofErr w:type="gramEnd"/>
      <w:r>
        <w:t xml:space="preserve">, dob, name, role, phone number, address, </w:t>
      </w:r>
    </w:p>
    <w:p w14:paraId="19543C81" w14:textId="65AC5FDC" w:rsidR="00B7748F" w:rsidRDefault="00B7748F" w:rsidP="006C466F"/>
    <w:p w14:paraId="0E424F2C" w14:textId="77777777" w:rsidR="006C466F" w:rsidRDefault="006C466F" w:rsidP="006C466F">
      <w:pPr>
        <w:ind w:left="720"/>
      </w:pPr>
    </w:p>
    <w:p w14:paraId="20E40FD8" w14:textId="77777777" w:rsidR="006C466F" w:rsidRDefault="006C466F" w:rsidP="006C466F">
      <w:r>
        <w:rPr>
          <w:b/>
          <w:bCs/>
        </w:rPr>
        <w:t>Unique keys</w:t>
      </w:r>
      <w:r>
        <w:t>: the key for this table is/are</w:t>
      </w:r>
    </w:p>
    <w:p w14:paraId="138E6C29" w14:textId="5D58F211" w:rsidR="006C466F" w:rsidRDefault="00100CBF" w:rsidP="006C466F">
      <w:pPr>
        <w:ind w:left="810"/>
      </w:pPr>
      <w:r>
        <w:t>id,</w:t>
      </w:r>
    </w:p>
    <w:p w14:paraId="2EC3396A" w14:textId="127E6F7A" w:rsidR="00E66D59" w:rsidRDefault="00E66D59" w:rsidP="00E66D59"/>
    <w:p w14:paraId="400A25A3" w14:textId="4DB3BF3C" w:rsidR="00E66D59" w:rsidRDefault="00E66D59" w:rsidP="00E66D59">
      <w:pPr>
        <w:pBdr>
          <w:top w:val="non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56"/>
      </w:pPr>
      <w:r>
        <w:rPr>
          <w:b/>
          <w:bCs/>
        </w:rPr>
        <w:t>Entity name</w:t>
      </w:r>
      <w:r>
        <w:t>: Schedule</w:t>
      </w:r>
    </w:p>
    <w:p w14:paraId="6052A37C" w14:textId="77777777" w:rsidR="00E66D59" w:rsidRDefault="00E66D59" w:rsidP="00E66D59">
      <w:pPr>
        <w:spacing w:after="156"/>
      </w:pPr>
      <w:r>
        <w:rPr>
          <w:b/>
          <w:bCs/>
        </w:rPr>
        <w:t>Attributes</w:t>
      </w:r>
      <w:r>
        <w:t xml:space="preserve">: </w:t>
      </w:r>
    </w:p>
    <w:p w14:paraId="5D56B64B" w14:textId="4DA4E416" w:rsidR="00E66D59" w:rsidRDefault="00E66D59" w:rsidP="00E66D59">
      <w:pPr>
        <w:spacing w:after="156"/>
        <w:ind w:left="720"/>
      </w:pPr>
      <w:proofErr w:type="spellStart"/>
      <w:r>
        <w:t>staff_id</w:t>
      </w:r>
      <w:proofErr w:type="spellEnd"/>
      <w:r>
        <w:t xml:space="preserve">, date,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out_time</w:t>
      </w:r>
      <w:proofErr w:type="spellEnd"/>
      <w:r>
        <w:t xml:space="preserve"> </w:t>
      </w:r>
    </w:p>
    <w:p w14:paraId="629C4AD0" w14:textId="77777777" w:rsidR="00E66D59" w:rsidRDefault="00E66D59" w:rsidP="00E66D59">
      <w:pPr>
        <w:spacing w:after="156"/>
      </w:pPr>
      <w:r>
        <w:rPr>
          <w:b/>
          <w:bCs/>
        </w:rPr>
        <w:t>Functional dependencies</w:t>
      </w:r>
      <w:r>
        <w:t xml:space="preserve">: </w:t>
      </w:r>
    </w:p>
    <w:p w14:paraId="20EEF929" w14:textId="585964F4" w:rsidR="00E66D59" w:rsidRDefault="00E66D59" w:rsidP="00E66D59">
      <w:pPr>
        <w:spacing w:after="156"/>
        <w:ind w:left="720"/>
      </w:pPr>
      <w:proofErr w:type="spellStart"/>
      <w:r>
        <w:t>staff_</w:t>
      </w:r>
      <w:proofErr w:type="gramStart"/>
      <w:r>
        <w:t>id</w:t>
      </w:r>
      <w:proofErr w:type="spellEnd"/>
      <w:r>
        <w:t xml:space="preserve"> </w:t>
      </w:r>
      <w:r w:rsidR="00147D1F">
        <w:t>,date</w:t>
      </w:r>
      <w:proofErr w:type="gramEnd"/>
      <w:r>
        <w:t xml:space="preserve">→ 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out_time</w:t>
      </w:r>
      <w:proofErr w:type="spellEnd"/>
    </w:p>
    <w:p w14:paraId="0AD96D71" w14:textId="1C38CAC3" w:rsidR="00E66D59" w:rsidRDefault="00E66D59" w:rsidP="00147D1F">
      <w:pPr>
        <w:spacing w:after="156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00E66D59" w14:paraId="3DE435E9" w14:textId="77777777" w:rsidTr="009C6CCB"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484FD5" w14:textId="77777777" w:rsidR="00E66D59" w:rsidRDefault="00E66D59" w:rsidP="009C6CCB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>Attributes not in FD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2B78AB" w14:textId="77777777" w:rsidR="00E66D59" w:rsidRDefault="00E66D59" w:rsidP="009C6CCB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C10D3E" w14:textId="77777777" w:rsidR="00E66D59" w:rsidRDefault="00E66D59" w:rsidP="009C6CCB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25C430" w14:textId="77777777" w:rsidR="00E66D59" w:rsidRDefault="00E66D59" w:rsidP="009C6CCB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>Attributes on the right side</w:t>
            </w:r>
          </w:p>
        </w:tc>
      </w:tr>
      <w:tr w:rsidR="00E66D59" w14:paraId="390BB7CA" w14:textId="77777777" w:rsidTr="009C6CCB"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F508A1" w14:textId="77777777" w:rsidR="00E66D59" w:rsidRDefault="00E66D59" w:rsidP="009C6CCB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9F9021" w14:textId="77777777" w:rsidR="00147D1F" w:rsidRDefault="00147D1F" w:rsidP="00147D1F">
            <w:pPr>
              <w:pStyle w:val="TableContents"/>
              <w:spacing w:after="200"/>
              <w:jc w:val="center"/>
            </w:pPr>
            <w:r>
              <w:t>Date</w:t>
            </w:r>
          </w:p>
          <w:p w14:paraId="3158F24A" w14:textId="5F6901AD" w:rsidR="00E66D59" w:rsidRDefault="00147D1F" w:rsidP="00147D1F">
            <w:pPr>
              <w:pStyle w:val="TableContents"/>
              <w:spacing w:after="200"/>
              <w:jc w:val="center"/>
            </w:pPr>
            <w:proofErr w:type="spellStart"/>
            <w:r>
              <w:t>Staff_id</w:t>
            </w:r>
            <w:proofErr w:type="spellEnd"/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F85F89" w14:textId="1D7E76C8" w:rsidR="00E66D59" w:rsidRDefault="00E66D59" w:rsidP="009C6CCB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4812F3" w14:textId="57B22BF8" w:rsidR="00E66D59" w:rsidRDefault="00E66D59" w:rsidP="00E66D59">
            <w:pPr>
              <w:spacing w:after="156"/>
              <w:ind w:left="720"/>
            </w:pPr>
            <w:proofErr w:type="spellStart"/>
            <w:r>
              <w:t>start_time</w:t>
            </w:r>
            <w:proofErr w:type="spellEnd"/>
            <w:r>
              <w:t xml:space="preserve">, </w:t>
            </w:r>
            <w:proofErr w:type="spellStart"/>
            <w:r>
              <w:t>out_time</w:t>
            </w:r>
            <w:proofErr w:type="spellEnd"/>
            <w:r>
              <w:t xml:space="preserve"> </w:t>
            </w:r>
          </w:p>
        </w:tc>
      </w:tr>
    </w:tbl>
    <w:p w14:paraId="11968D1D" w14:textId="77777777" w:rsidR="00E66D59" w:rsidRDefault="00E66D59" w:rsidP="00E66D59"/>
    <w:p w14:paraId="57B04503" w14:textId="77777777" w:rsidR="00E66D59" w:rsidRDefault="00E66D59" w:rsidP="00E66D59">
      <w:r>
        <w:rPr>
          <w:b/>
          <w:bCs/>
        </w:rPr>
        <w:t>Attribute closures</w:t>
      </w:r>
      <w:r>
        <w:t xml:space="preserve"> (if any): </w:t>
      </w:r>
    </w:p>
    <w:p w14:paraId="4801ECA9" w14:textId="697A9AA5" w:rsidR="00E66D59" w:rsidRDefault="00E66D59" w:rsidP="00147D1F">
      <w:pPr>
        <w:spacing w:after="156"/>
        <w:ind w:left="720"/>
      </w:pPr>
      <w:r>
        <w:t>(</w:t>
      </w:r>
      <w:proofErr w:type="spellStart"/>
      <w:r>
        <w:t>staff_id</w:t>
      </w:r>
      <w:proofErr w:type="spellEnd"/>
      <w:r w:rsidR="00147D1F">
        <w:t xml:space="preserve">, </w:t>
      </w:r>
      <w:proofErr w:type="gramStart"/>
      <w:r w:rsidR="00147D1F">
        <w:t>date</w:t>
      </w:r>
      <w:r>
        <w:t>)+</w:t>
      </w:r>
      <w:proofErr w:type="gramEnd"/>
      <w:r>
        <w:t>=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out_time</w:t>
      </w:r>
      <w:proofErr w:type="spellEnd"/>
    </w:p>
    <w:p w14:paraId="0CE0DB27" w14:textId="77777777" w:rsidR="00E66D59" w:rsidRDefault="00E66D59" w:rsidP="00E66D59">
      <w:pPr>
        <w:ind w:left="720"/>
      </w:pPr>
    </w:p>
    <w:p w14:paraId="29440CC9" w14:textId="77777777" w:rsidR="00E66D59" w:rsidRDefault="00E66D59" w:rsidP="00E66D59">
      <w:r>
        <w:rPr>
          <w:b/>
          <w:bCs/>
        </w:rPr>
        <w:t>Unique keys</w:t>
      </w:r>
      <w:r>
        <w:t>: the key for this table is/are</w:t>
      </w:r>
    </w:p>
    <w:p w14:paraId="6667BA9F" w14:textId="0DAE4D94" w:rsidR="00E66D59" w:rsidRDefault="00E66D59" w:rsidP="00147D1F">
      <w:pPr>
        <w:ind w:left="810"/>
      </w:pPr>
      <w:proofErr w:type="spellStart"/>
      <w:r>
        <w:t>staff_id</w:t>
      </w:r>
      <w:proofErr w:type="spellEnd"/>
      <w:r>
        <w:t>,</w:t>
      </w:r>
      <w:r w:rsidR="00147D1F">
        <w:t xml:space="preserve"> </w:t>
      </w:r>
      <w:r>
        <w:t>date</w:t>
      </w:r>
      <w:r w:rsidR="00147D1F">
        <w:t xml:space="preserve"> (composite keys)</w:t>
      </w:r>
    </w:p>
    <w:p w14:paraId="178763BE" w14:textId="77777777" w:rsidR="00E66D59" w:rsidRDefault="00E66D59" w:rsidP="00E66D59"/>
    <w:p w14:paraId="4F6DDA32" w14:textId="77777777" w:rsidR="00C927FC" w:rsidRDefault="00C927FC" w:rsidP="00C927FC">
      <w:pPr>
        <w:pBdr>
          <w:top w:val="none" w:sz="1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56"/>
        <w:rPr>
          <w:b/>
          <w:bCs/>
        </w:rPr>
      </w:pPr>
    </w:p>
    <w:p w14:paraId="515BB4A4" w14:textId="44589BC3" w:rsidR="006C466F" w:rsidRDefault="006C466F" w:rsidP="00C927FC">
      <w:pPr>
        <w:pBdr>
          <w:top w:val="none" w:sz="1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56"/>
      </w:pPr>
      <w:r>
        <w:rPr>
          <w:b/>
          <w:bCs/>
        </w:rPr>
        <w:t>Entity name</w:t>
      </w:r>
      <w:r>
        <w:t xml:space="preserve">: </w:t>
      </w:r>
      <w:r w:rsidR="00100CBF">
        <w:t>order</w:t>
      </w:r>
    </w:p>
    <w:p w14:paraId="462DD28B" w14:textId="77777777" w:rsidR="006C466F" w:rsidRDefault="006C466F" w:rsidP="006C466F">
      <w:pPr>
        <w:spacing w:after="156"/>
      </w:pPr>
      <w:r>
        <w:rPr>
          <w:b/>
          <w:bCs/>
        </w:rPr>
        <w:t>Attributes</w:t>
      </w:r>
      <w:r>
        <w:t xml:space="preserve">: </w:t>
      </w:r>
    </w:p>
    <w:p w14:paraId="66F2E59A" w14:textId="144404A3" w:rsidR="006C466F" w:rsidRDefault="00100CBF" w:rsidP="006C466F">
      <w:pPr>
        <w:spacing w:after="156"/>
        <w:ind w:left="720"/>
      </w:pPr>
      <w:r>
        <w:t xml:space="preserve">id, </w:t>
      </w:r>
      <w:proofErr w:type="spellStart"/>
      <w:r>
        <w:t>item_name</w:t>
      </w:r>
      <w:proofErr w:type="spellEnd"/>
      <w:r>
        <w:t xml:space="preserve">, quantity, </w:t>
      </w:r>
      <w:proofErr w:type="spellStart"/>
      <w:r>
        <w:t>arrival_time</w:t>
      </w:r>
      <w:proofErr w:type="spellEnd"/>
      <w:r>
        <w:t xml:space="preserve">, </w:t>
      </w:r>
      <w:r w:rsidR="004614FA">
        <w:t>type</w:t>
      </w:r>
      <w:r>
        <w:t xml:space="preserve">, status, </w:t>
      </w:r>
      <w:proofErr w:type="spellStart"/>
      <w:r>
        <w:t>reservation_time</w:t>
      </w:r>
      <w:proofErr w:type="spellEnd"/>
      <w:r w:rsidR="004614FA">
        <w:t xml:space="preserve">, </w:t>
      </w:r>
    </w:p>
    <w:p w14:paraId="0F5F2D40" w14:textId="77777777" w:rsidR="006C466F" w:rsidRDefault="006C466F" w:rsidP="006C466F">
      <w:pPr>
        <w:spacing w:after="156"/>
      </w:pPr>
      <w:r>
        <w:rPr>
          <w:b/>
          <w:bCs/>
        </w:rPr>
        <w:t>Functional dependencies</w:t>
      </w:r>
      <w:r>
        <w:t xml:space="preserve">: </w:t>
      </w:r>
    </w:p>
    <w:p w14:paraId="51579DBB" w14:textId="0971C40F" w:rsidR="006C466F" w:rsidRDefault="00C927FC" w:rsidP="006C466F">
      <w:pPr>
        <w:spacing w:after="156"/>
        <w:ind w:left="720"/>
      </w:pPr>
      <w:r>
        <w:t>id</w:t>
      </w:r>
      <w:r w:rsidR="006C466F">
        <w:t xml:space="preserve"> → </w:t>
      </w:r>
      <w:proofErr w:type="spellStart"/>
      <w:r>
        <w:t>item_name</w:t>
      </w:r>
      <w:proofErr w:type="spellEnd"/>
      <w:r>
        <w:t xml:space="preserve">, quantity, </w:t>
      </w:r>
      <w:proofErr w:type="spellStart"/>
      <w:r>
        <w:t>arrival_time</w:t>
      </w:r>
      <w:proofErr w:type="spellEnd"/>
      <w:r>
        <w:t xml:space="preserve">, </w:t>
      </w:r>
      <w:r w:rsidR="004614FA">
        <w:t>type</w:t>
      </w:r>
      <w:r>
        <w:t xml:space="preserve">, status, </w:t>
      </w:r>
      <w:proofErr w:type="spellStart"/>
      <w:r>
        <w:t>reservation_time</w:t>
      </w:r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006C466F" w14:paraId="6A3237AF" w14:textId="77777777" w:rsidTr="00360339"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4AF297" w14:textId="77777777" w:rsidR="006C466F" w:rsidRDefault="006C466F" w:rsidP="00360339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>Attributes not in FD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4954A9" w14:textId="77777777" w:rsidR="006C466F" w:rsidRDefault="006C466F" w:rsidP="00360339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41AE04" w14:textId="77777777" w:rsidR="006C466F" w:rsidRDefault="006C466F" w:rsidP="00360339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BD8207" w14:textId="77777777" w:rsidR="006C466F" w:rsidRDefault="006C466F" w:rsidP="00360339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>Attributes on the right side</w:t>
            </w:r>
          </w:p>
        </w:tc>
      </w:tr>
      <w:tr w:rsidR="006C466F" w14:paraId="63A4DE5F" w14:textId="77777777" w:rsidTr="00360339"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8F1934" w14:textId="77777777" w:rsidR="006C466F" w:rsidRDefault="006C466F" w:rsidP="00360339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C6B78F" w14:textId="5A98EF0E" w:rsidR="006C466F" w:rsidRDefault="001A655C" w:rsidP="00360339">
            <w:pPr>
              <w:pStyle w:val="TableContents"/>
              <w:spacing w:after="200"/>
              <w:jc w:val="center"/>
            </w:pPr>
            <w:r>
              <w:t>id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7CB05B" w14:textId="63556E96" w:rsidR="006C466F" w:rsidRDefault="006C466F" w:rsidP="00360339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8670DE" w14:textId="3DD0FA03" w:rsidR="006C466F" w:rsidRDefault="00C927FC" w:rsidP="00360339">
            <w:pPr>
              <w:spacing w:after="200"/>
              <w:jc w:val="center"/>
            </w:pPr>
            <w:proofErr w:type="spellStart"/>
            <w:r>
              <w:t>item_name</w:t>
            </w:r>
            <w:proofErr w:type="spellEnd"/>
            <w:r>
              <w:t xml:space="preserve">, quantity, </w:t>
            </w:r>
            <w:proofErr w:type="spellStart"/>
            <w:r>
              <w:t>arrival_time</w:t>
            </w:r>
            <w:proofErr w:type="spellEnd"/>
            <w:r>
              <w:t xml:space="preserve">, </w:t>
            </w:r>
            <w:r w:rsidR="004614FA">
              <w:t>type</w:t>
            </w:r>
            <w:r>
              <w:t xml:space="preserve">, status, </w:t>
            </w:r>
            <w:proofErr w:type="spellStart"/>
            <w:r>
              <w:t>reservation_time</w:t>
            </w:r>
            <w:proofErr w:type="spellEnd"/>
          </w:p>
        </w:tc>
      </w:tr>
    </w:tbl>
    <w:p w14:paraId="46F3C7BD" w14:textId="77777777" w:rsidR="006C466F" w:rsidRDefault="006C466F" w:rsidP="006C466F"/>
    <w:p w14:paraId="114286B6" w14:textId="682B36E7" w:rsidR="006C466F" w:rsidRDefault="006C466F" w:rsidP="006C466F">
      <w:r>
        <w:rPr>
          <w:b/>
          <w:bCs/>
        </w:rPr>
        <w:t>Attribute closures</w:t>
      </w:r>
      <w:r>
        <w:t xml:space="preserve"> (if any): </w:t>
      </w:r>
    </w:p>
    <w:p w14:paraId="6737261A" w14:textId="6B03B537" w:rsidR="006C466F" w:rsidRDefault="00B7748F" w:rsidP="00B7748F">
      <w:pPr>
        <w:spacing w:after="156"/>
        <w:ind w:left="720"/>
      </w:pPr>
      <w:r>
        <w:t xml:space="preserve">(Id)+= </w:t>
      </w:r>
      <w:proofErr w:type="spellStart"/>
      <w:r>
        <w:t>item_name</w:t>
      </w:r>
      <w:proofErr w:type="spellEnd"/>
      <w:r>
        <w:t xml:space="preserve">, quantity, </w:t>
      </w:r>
      <w:proofErr w:type="spellStart"/>
      <w:r>
        <w:t>arrival_time</w:t>
      </w:r>
      <w:proofErr w:type="spellEnd"/>
      <w:r>
        <w:t xml:space="preserve">, </w:t>
      </w:r>
      <w:r w:rsidR="004614FA">
        <w:t>type</w:t>
      </w:r>
      <w:r>
        <w:t xml:space="preserve">, status, </w:t>
      </w:r>
      <w:proofErr w:type="spellStart"/>
      <w:r>
        <w:t>reservation_time</w:t>
      </w:r>
      <w:proofErr w:type="spellEnd"/>
    </w:p>
    <w:p w14:paraId="49BDA483" w14:textId="3137F667" w:rsidR="006C466F" w:rsidRDefault="006C466F" w:rsidP="006C466F">
      <w:r>
        <w:rPr>
          <w:b/>
          <w:bCs/>
        </w:rPr>
        <w:t>Unique keys</w:t>
      </w:r>
      <w:r>
        <w:t xml:space="preserve">: the key for this table </w:t>
      </w:r>
      <w:proofErr w:type="gramStart"/>
      <w:r>
        <w:t>are</w:t>
      </w:r>
      <w:proofErr w:type="gramEnd"/>
    </w:p>
    <w:p w14:paraId="0CB29A4D" w14:textId="6A9B9DFD" w:rsidR="006C466F" w:rsidRDefault="00792318" w:rsidP="00792318">
      <w:pPr>
        <w:ind w:left="810"/>
      </w:pPr>
      <w:r>
        <w:t>i</w:t>
      </w:r>
      <w:r w:rsidR="006C466F">
        <w:t>d</w:t>
      </w:r>
    </w:p>
    <w:p w14:paraId="2D302D99" w14:textId="6B5A9047" w:rsidR="006C466F" w:rsidRDefault="006C466F" w:rsidP="006C466F">
      <w:pPr>
        <w:ind w:left="810"/>
      </w:pPr>
    </w:p>
    <w:p w14:paraId="0C5DF400" w14:textId="77777777" w:rsidR="006C466F" w:rsidRDefault="006C466F" w:rsidP="006C466F">
      <w:pPr>
        <w:ind w:left="810"/>
      </w:pPr>
    </w:p>
    <w:p w14:paraId="4451D2AF" w14:textId="440168E3" w:rsidR="006C466F" w:rsidRDefault="006C466F" w:rsidP="006C466F">
      <w:pPr>
        <w:pBdr>
          <w:top w:val="non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56"/>
      </w:pPr>
      <w:r>
        <w:rPr>
          <w:b/>
          <w:bCs/>
        </w:rPr>
        <w:t>Entity name</w:t>
      </w:r>
      <w:r>
        <w:t xml:space="preserve">: </w:t>
      </w:r>
      <w:r w:rsidR="00100CBF">
        <w:t>transaction</w:t>
      </w:r>
    </w:p>
    <w:p w14:paraId="120C6296" w14:textId="77777777" w:rsidR="006C466F" w:rsidRDefault="006C466F" w:rsidP="006C466F">
      <w:pPr>
        <w:spacing w:after="156"/>
      </w:pPr>
      <w:r>
        <w:rPr>
          <w:b/>
          <w:bCs/>
        </w:rPr>
        <w:t>Attributes</w:t>
      </w:r>
      <w:r>
        <w:t xml:space="preserve">: </w:t>
      </w:r>
    </w:p>
    <w:p w14:paraId="002ED443" w14:textId="10A06801" w:rsidR="006C466F" w:rsidRDefault="00100CBF" w:rsidP="006C466F">
      <w:pPr>
        <w:spacing w:after="156"/>
        <w:ind w:left="720"/>
      </w:pPr>
      <w:r>
        <w:t xml:space="preserve">Id, gratuities, </w:t>
      </w:r>
      <w:proofErr w:type="spellStart"/>
      <w:r>
        <w:t>total_amount</w:t>
      </w:r>
      <w:proofErr w:type="spellEnd"/>
      <w:r>
        <w:t xml:space="preserve">, </w:t>
      </w:r>
      <w:proofErr w:type="spellStart"/>
      <w:r w:rsidR="00792318">
        <w:t>pay_cash</w:t>
      </w:r>
      <w:proofErr w:type="spellEnd"/>
      <w:r w:rsidR="00792318">
        <w:t>,</w:t>
      </w:r>
      <w:r w:rsidR="004614FA">
        <w:t xml:space="preserve"> </w:t>
      </w:r>
      <w:proofErr w:type="spellStart"/>
      <w:r w:rsidR="00792318">
        <w:t>card_type</w:t>
      </w:r>
      <w:proofErr w:type="spellEnd"/>
      <w:r w:rsidR="00792318">
        <w:t xml:space="preserve">, </w:t>
      </w:r>
      <w:proofErr w:type="spellStart"/>
      <w:r w:rsidR="004614FA">
        <w:t>c</w:t>
      </w:r>
      <w:r w:rsidR="00792318">
        <w:t>ard_number</w:t>
      </w:r>
      <w:proofErr w:type="spellEnd"/>
    </w:p>
    <w:p w14:paraId="1F91B18F" w14:textId="77777777" w:rsidR="006C466F" w:rsidRDefault="006C466F" w:rsidP="006C466F">
      <w:pPr>
        <w:spacing w:after="156"/>
      </w:pPr>
      <w:r>
        <w:rPr>
          <w:b/>
          <w:bCs/>
        </w:rPr>
        <w:t>Functional dependencies</w:t>
      </w:r>
      <w:r>
        <w:t xml:space="preserve">: </w:t>
      </w:r>
    </w:p>
    <w:p w14:paraId="33557CAA" w14:textId="38055F87" w:rsidR="006C466F" w:rsidRDefault="00C927FC" w:rsidP="006C466F">
      <w:pPr>
        <w:spacing w:after="156"/>
        <w:ind w:left="720"/>
      </w:pPr>
      <w:r>
        <w:t>id</w:t>
      </w:r>
      <w:r w:rsidR="006C466F">
        <w:t xml:space="preserve"> → </w:t>
      </w:r>
      <w:r w:rsidR="00B7748F">
        <w:t xml:space="preserve">gratuities, </w:t>
      </w:r>
      <w:proofErr w:type="spellStart"/>
      <w:r w:rsidR="00B7748F">
        <w:t>total_amount</w:t>
      </w:r>
      <w:proofErr w:type="spellEnd"/>
      <w:r w:rsidR="00B7748F">
        <w:t xml:space="preserve">, </w:t>
      </w:r>
      <w:proofErr w:type="spellStart"/>
      <w:r w:rsidR="00B7748F">
        <w:t>pay_cash</w:t>
      </w:r>
      <w:proofErr w:type="spellEnd"/>
      <w:r w:rsidR="00B7748F">
        <w:t xml:space="preserve">, </w:t>
      </w:r>
      <w:proofErr w:type="spellStart"/>
      <w:r w:rsidR="00B7748F">
        <w:t>card_type</w:t>
      </w:r>
      <w:proofErr w:type="spellEnd"/>
      <w:r w:rsidR="00B7748F">
        <w:t xml:space="preserve">, </w:t>
      </w:r>
      <w:proofErr w:type="spellStart"/>
      <w:r w:rsidR="00B7748F">
        <w:t>card_number</w:t>
      </w:r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006C466F" w14:paraId="7E6ED4DF" w14:textId="77777777" w:rsidTr="00360339"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9C5315" w14:textId="77777777" w:rsidR="006C466F" w:rsidRDefault="006C466F" w:rsidP="00360339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>Attributes not in FD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2C37DB" w14:textId="77777777" w:rsidR="006C466F" w:rsidRDefault="006C466F" w:rsidP="00360339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677D56" w14:textId="77777777" w:rsidR="006C466F" w:rsidRDefault="006C466F" w:rsidP="00360339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402F9A" w14:textId="77777777" w:rsidR="006C466F" w:rsidRDefault="006C466F" w:rsidP="00360339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>Attributes on the right side</w:t>
            </w:r>
          </w:p>
        </w:tc>
      </w:tr>
      <w:tr w:rsidR="006C466F" w14:paraId="34828DCE" w14:textId="77777777" w:rsidTr="00360339"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E97C79" w14:textId="77777777" w:rsidR="006C466F" w:rsidRDefault="006C466F" w:rsidP="00360339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592BC3" w14:textId="57D315A9" w:rsidR="006C466F" w:rsidRDefault="001A655C" w:rsidP="00360339">
            <w:pPr>
              <w:pStyle w:val="TableContents"/>
              <w:spacing w:after="200"/>
              <w:jc w:val="center"/>
            </w:pPr>
            <w:r>
              <w:t>id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F0B0C9" w14:textId="3817CC4B" w:rsidR="006C466F" w:rsidRDefault="006C466F" w:rsidP="00360339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BAB370" w14:textId="1D81FE38" w:rsidR="006C466F" w:rsidRDefault="00B7748F" w:rsidP="00360339">
            <w:pPr>
              <w:spacing w:after="200"/>
              <w:jc w:val="center"/>
            </w:pPr>
            <w:r>
              <w:t xml:space="preserve">gratuities, </w:t>
            </w:r>
            <w:proofErr w:type="spellStart"/>
            <w:r>
              <w:t>total_amount</w:t>
            </w:r>
            <w:proofErr w:type="spellEnd"/>
            <w:r>
              <w:t xml:space="preserve">, </w:t>
            </w:r>
            <w:proofErr w:type="spellStart"/>
            <w:r>
              <w:t>pay_cash</w:t>
            </w:r>
            <w:proofErr w:type="spellEnd"/>
            <w:r>
              <w:t xml:space="preserve">, </w:t>
            </w:r>
            <w:proofErr w:type="spellStart"/>
            <w:r>
              <w:t>card_type</w:t>
            </w:r>
            <w:proofErr w:type="spellEnd"/>
            <w:r>
              <w:t xml:space="preserve">, </w:t>
            </w:r>
            <w:proofErr w:type="spellStart"/>
            <w:r>
              <w:t>card_number</w:t>
            </w:r>
            <w:proofErr w:type="spellEnd"/>
          </w:p>
        </w:tc>
      </w:tr>
    </w:tbl>
    <w:p w14:paraId="0F86E192" w14:textId="77777777" w:rsidR="006C466F" w:rsidRDefault="006C466F" w:rsidP="006C466F"/>
    <w:p w14:paraId="44884753" w14:textId="245B97A4" w:rsidR="006C466F" w:rsidRDefault="006C466F" w:rsidP="006C466F">
      <w:r>
        <w:rPr>
          <w:b/>
          <w:bCs/>
        </w:rPr>
        <w:t>Attribute closures</w:t>
      </w:r>
      <w:r>
        <w:t xml:space="preserve"> (if any): </w:t>
      </w:r>
    </w:p>
    <w:p w14:paraId="68D52772" w14:textId="6A3E6F2F" w:rsidR="00B7748F" w:rsidRDefault="00B7748F" w:rsidP="00B7748F">
      <w:pPr>
        <w:spacing w:after="156"/>
        <w:ind w:left="720"/>
      </w:pPr>
      <w:r>
        <w:t xml:space="preserve">(Id)+= gratuities, </w:t>
      </w:r>
      <w:proofErr w:type="spellStart"/>
      <w:r>
        <w:t>total_amount</w:t>
      </w:r>
      <w:proofErr w:type="spellEnd"/>
      <w:r>
        <w:t xml:space="preserve">, </w:t>
      </w:r>
      <w:proofErr w:type="spellStart"/>
      <w:r>
        <w:t>pay_cash</w:t>
      </w:r>
      <w:proofErr w:type="spellEnd"/>
      <w:r>
        <w:t>,</w:t>
      </w:r>
      <w:r w:rsidR="004614FA">
        <w:t xml:space="preserve"> </w:t>
      </w:r>
      <w:proofErr w:type="spellStart"/>
      <w:r>
        <w:t>card_type</w:t>
      </w:r>
      <w:proofErr w:type="spellEnd"/>
      <w:r>
        <w:t xml:space="preserve">, </w:t>
      </w:r>
      <w:proofErr w:type="spellStart"/>
      <w:r>
        <w:t>card_number</w:t>
      </w:r>
      <w:proofErr w:type="spellEnd"/>
    </w:p>
    <w:p w14:paraId="39788D48" w14:textId="77777777" w:rsidR="006C466F" w:rsidRDefault="006C466F" w:rsidP="006C466F">
      <w:pPr>
        <w:ind w:left="720"/>
      </w:pPr>
    </w:p>
    <w:p w14:paraId="60D0D0EE" w14:textId="464A16FD" w:rsidR="006C466F" w:rsidRDefault="006C466F" w:rsidP="006C466F">
      <w:r>
        <w:rPr>
          <w:b/>
          <w:bCs/>
        </w:rPr>
        <w:t>Unique keys</w:t>
      </w:r>
      <w:r>
        <w:t xml:space="preserve">: the key for this table </w:t>
      </w:r>
      <w:proofErr w:type="gramStart"/>
      <w:r>
        <w:t>are</w:t>
      </w:r>
      <w:proofErr w:type="gramEnd"/>
    </w:p>
    <w:p w14:paraId="0FF2BBB2" w14:textId="1B13A7CF" w:rsidR="006C466F" w:rsidRDefault="00792318" w:rsidP="00792318">
      <w:pPr>
        <w:ind w:left="810"/>
      </w:pPr>
      <w:r>
        <w:t>I</w:t>
      </w:r>
      <w:r w:rsidR="006C466F">
        <w:t>d</w:t>
      </w:r>
    </w:p>
    <w:p w14:paraId="656998E3" w14:textId="77777777" w:rsidR="006C466F" w:rsidRDefault="006C466F" w:rsidP="006C466F">
      <w:pPr>
        <w:ind w:left="810"/>
      </w:pPr>
    </w:p>
    <w:p w14:paraId="0FFBE17A" w14:textId="6BF898E9" w:rsidR="006C466F" w:rsidRDefault="006C466F" w:rsidP="006C466F">
      <w:pPr>
        <w:pBdr>
          <w:top w:val="non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56"/>
      </w:pPr>
      <w:r>
        <w:rPr>
          <w:b/>
          <w:bCs/>
        </w:rPr>
        <w:t>Entity name</w:t>
      </w:r>
      <w:r>
        <w:t xml:space="preserve">: </w:t>
      </w:r>
      <w:proofErr w:type="spellStart"/>
      <w:r w:rsidR="00792318">
        <w:t>menu</w:t>
      </w:r>
      <w:r w:rsidR="00147D1F">
        <w:t>_item</w:t>
      </w:r>
      <w:proofErr w:type="spellEnd"/>
    </w:p>
    <w:p w14:paraId="4D05BD4B" w14:textId="77777777" w:rsidR="006C466F" w:rsidRDefault="006C466F" w:rsidP="006C466F">
      <w:pPr>
        <w:spacing w:after="156"/>
      </w:pPr>
      <w:r>
        <w:rPr>
          <w:b/>
          <w:bCs/>
        </w:rPr>
        <w:t>Attributes</w:t>
      </w:r>
      <w:r>
        <w:t xml:space="preserve">: </w:t>
      </w:r>
    </w:p>
    <w:p w14:paraId="703BB405" w14:textId="60873F6A" w:rsidR="006C466F" w:rsidRDefault="00792318" w:rsidP="006C466F">
      <w:pPr>
        <w:spacing w:after="156"/>
        <w:ind w:left="720"/>
      </w:pPr>
      <w:r>
        <w:t>Id, name, category, price</w:t>
      </w:r>
    </w:p>
    <w:p w14:paraId="3D76127C" w14:textId="77777777" w:rsidR="006C466F" w:rsidRDefault="006C466F" w:rsidP="006C466F">
      <w:pPr>
        <w:spacing w:after="156"/>
      </w:pPr>
      <w:r>
        <w:rPr>
          <w:b/>
          <w:bCs/>
        </w:rPr>
        <w:t>Functional dependencies</w:t>
      </w:r>
      <w:r>
        <w:t xml:space="preserve">: </w:t>
      </w:r>
    </w:p>
    <w:p w14:paraId="75B003D3" w14:textId="3F9500AD" w:rsidR="006C466F" w:rsidRDefault="001A655C" w:rsidP="006C466F">
      <w:pPr>
        <w:spacing w:after="156"/>
        <w:ind w:left="720"/>
      </w:pPr>
      <w:r>
        <w:t>id</w:t>
      </w:r>
      <w:r w:rsidR="006C466F">
        <w:t xml:space="preserve"> → </w:t>
      </w:r>
      <w:r>
        <w:t>name, category, price</w:t>
      </w:r>
    </w:p>
    <w:p w14:paraId="5247D05A" w14:textId="75C3583C" w:rsidR="001A655C" w:rsidRDefault="001A655C" w:rsidP="006C466F">
      <w:pPr>
        <w:spacing w:after="156"/>
        <w:ind w:left="720"/>
      </w:pPr>
      <w:r>
        <w:t>name → id, category, price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006C466F" w14:paraId="11EEA564" w14:textId="77777777" w:rsidTr="00360339"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8F9B40" w14:textId="77777777" w:rsidR="006C466F" w:rsidRDefault="006C466F" w:rsidP="00360339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>Attributes not in FD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43F225" w14:textId="77777777" w:rsidR="006C466F" w:rsidRDefault="006C466F" w:rsidP="00360339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AD2DB6" w14:textId="77777777" w:rsidR="006C466F" w:rsidRDefault="006C466F" w:rsidP="00360339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BF88C5" w14:textId="77777777" w:rsidR="006C466F" w:rsidRDefault="006C466F" w:rsidP="00360339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>Attributes on the right side</w:t>
            </w:r>
          </w:p>
        </w:tc>
      </w:tr>
      <w:tr w:rsidR="006C466F" w14:paraId="5D360880" w14:textId="77777777" w:rsidTr="00360339"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4BAD2C" w14:textId="77777777" w:rsidR="006C466F" w:rsidRDefault="006C466F" w:rsidP="00360339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3F1B2B" w14:textId="6C0FB8FA" w:rsidR="006C466F" w:rsidRDefault="00CB6DB1" w:rsidP="00360339">
            <w:pPr>
              <w:pStyle w:val="TableContents"/>
              <w:spacing w:after="200"/>
              <w:jc w:val="center"/>
            </w:pPr>
            <w:r>
              <w:t>Id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022494" w14:textId="60E92A7C" w:rsidR="006C466F" w:rsidRDefault="006C466F" w:rsidP="00360339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42013A" w14:textId="7A3F16FB" w:rsidR="006C466F" w:rsidRDefault="001A655C" w:rsidP="00360339">
            <w:pPr>
              <w:spacing w:after="200"/>
              <w:jc w:val="center"/>
            </w:pPr>
            <w:r>
              <w:t xml:space="preserve"> category, price</w:t>
            </w:r>
            <w:r w:rsidR="00CB6DB1">
              <w:t>, name</w:t>
            </w:r>
          </w:p>
        </w:tc>
      </w:tr>
    </w:tbl>
    <w:p w14:paraId="7CF10F35" w14:textId="77777777" w:rsidR="006C466F" w:rsidRDefault="006C466F" w:rsidP="006C466F"/>
    <w:p w14:paraId="46E155FF" w14:textId="288274D3" w:rsidR="006C466F" w:rsidRDefault="006C466F" w:rsidP="006C466F">
      <w:r>
        <w:rPr>
          <w:b/>
          <w:bCs/>
        </w:rPr>
        <w:t>Attribute closures</w:t>
      </w:r>
      <w:r>
        <w:t xml:space="preserve"> (if any): </w:t>
      </w:r>
    </w:p>
    <w:p w14:paraId="3CC3EF7B" w14:textId="1C0E30BD" w:rsidR="00B7748F" w:rsidRDefault="00B7748F" w:rsidP="00B7748F">
      <w:pPr>
        <w:spacing w:after="156"/>
        <w:ind w:left="720"/>
      </w:pPr>
      <w:r>
        <w:t>(</w:t>
      </w:r>
      <w:proofErr w:type="gramStart"/>
      <w:r>
        <w:t>id )</w:t>
      </w:r>
      <w:proofErr w:type="gramEnd"/>
      <w:r>
        <w:t>+= name, category, price</w:t>
      </w:r>
    </w:p>
    <w:p w14:paraId="767DFF0F" w14:textId="77777777" w:rsidR="006C466F" w:rsidRDefault="006C466F" w:rsidP="006C466F">
      <w:r>
        <w:rPr>
          <w:b/>
          <w:bCs/>
        </w:rPr>
        <w:t>Unique keys</w:t>
      </w:r>
      <w:r>
        <w:t>: the key for this table is/are</w:t>
      </w:r>
    </w:p>
    <w:p w14:paraId="00DB4232" w14:textId="67C459CA" w:rsidR="006C466F" w:rsidRDefault="006C466F" w:rsidP="00792318">
      <w:pPr>
        <w:ind w:left="810"/>
      </w:pPr>
      <w:r>
        <w:t>id</w:t>
      </w:r>
    </w:p>
    <w:p w14:paraId="03E5FBCC" w14:textId="77777777" w:rsidR="00792318" w:rsidRDefault="00792318" w:rsidP="00CB6DB1"/>
    <w:p w14:paraId="2ED49764" w14:textId="77777777" w:rsidR="006C466F" w:rsidRDefault="006C466F" w:rsidP="006C466F">
      <w:pPr>
        <w:ind w:left="810"/>
      </w:pPr>
    </w:p>
    <w:p w14:paraId="3C375204" w14:textId="5DE75E3C" w:rsidR="006C466F" w:rsidRDefault="006C466F" w:rsidP="006C466F">
      <w:pPr>
        <w:pBdr>
          <w:top w:val="non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56"/>
      </w:pPr>
      <w:r>
        <w:rPr>
          <w:b/>
          <w:bCs/>
        </w:rPr>
        <w:t>Entity name</w:t>
      </w:r>
      <w:r>
        <w:t xml:space="preserve">: </w:t>
      </w:r>
      <w:r w:rsidR="00792318">
        <w:t>inventory</w:t>
      </w:r>
    </w:p>
    <w:p w14:paraId="315242D7" w14:textId="77777777" w:rsidR="006C466F" w:rsidRDefault="006C466F" w:rsidP="006C466F">
      <w:pPr>
        <w:spacing w:after="156"/>
      </w:pPr>
      <w:r>
        <w:rPr>
          <w:b/>
          <w:bCs/>
        </w:rPr>
        <w:t>Attributes</w:t>
      </w:r>
      <w:r>
        <w:t xml:space="preserve">: </w:t>
      </w:r>
    </w:p>
    <w:p w14:paraId="3BDAEE59" w14:textId="3F41783B" w:rsidR="006C466F" w:rsidRDefault="00792318" w:rsidP="006C466F">
      <w:pPr>
        <w:spacing w:after="156"/>
        <w:ind w:left="720"/>
      </w:pPr>
      <w:r>
        <w:t xml:space="preserve">Id, name, </w:t>
      </w:r>
      <w:proofErr w:type="spellStart"/>
      <w:r>
        <w:t>quatity</w:t>
      </w:r>
      <w:proofErr w:type="spellEnd"/>
      <w:r>
        <w:t>,</w:t>
      </w:r>
    </w:p>
    <w:p w14:paraId="58F6A7AB" w14:textId="77777777" w:rsidR="006C466F" w:rsidRDefault="006C466F" w:rsidP="006C466F">
      <w:pPr>
        <w:spacing w:after="156"/>
      </w:pPr>
      <w:r>
        <w:rPr>
          <w:b/>
          <w:bCs/>
        </w:rPr>
        <w:t>Functional dependencies</w:t>
      </w:r>
      <w:r>
        <w:t xml:space="preserve">: </w:t>
      </w:r>
    </w:p>
    <w:p w14:paraId="08D1B54F" w14:textId="10DC886A" w:rsidR="001A655C" w:rsidRDefault="001A655C" w:rsidP="004614FA">
      <w:pPr>
        <w:spacing w:after="156"/>
        <w:ind w:left="720"/>
      </w:pPr>
      <w:r>
        <w:t>id</w:t>
      </w:r>
      <w:r w:rsidR="006C466F">
        <w:t xml:space="preserve"> → </w:t>
      </w:r>
      <w:r>
        <w:t xml:space="preserve">name, </w:t>
      </w:r>
      <w:proofErr w:type="spellStart"/>
      <w:r>
        <w:t>quatity</w:t>
      </w:r>
      <w:proofErr w:type="spellEnd"/>
      <w:r>
        <w:t xml:space="preserve">,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006C466F" w14:paraId="456805C8" w14:textId="77777777" w:rsidTr="00360339"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7FC73C" w14:textId="77777777" w:rsidR="006C466F" w:rsidRDefault="006C466F" w:rsidP="00360339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>Attributes not in FD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0B1E85" w14:textId="77777777" w:rsidR="006C466F" w:rsidRDefault="006C466F" w:rsidP="00360339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9E7FFF" w14:textId="77777777" w:rsidR="006C466F" w:rsidRDefault="006C466F" w:rsidP="00360339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A155DF" w14:textId="77777777" w:rsidR="006C466F" w:rsidRDefault="006C466F" w:rsidP="00360339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>Attributes on the right side</w:t>
            </w:r>
          </w:p>
        </w:tc>
      </w:tr>
      <w:tr w:rsidR="006C466F" w14:paraId="23C73BF2" w14:textId="77777777" w:rsidTr="00360339"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B2A538" w14:textId="77777777" w:rsidR="006C466F" w:rsidRDefault="006C466F" w:rsidP="00360339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A918B5" w14:textId="77777777" w:rsidR="00CB6DB1" w:rsidRDefault="00CB6DB1" w:rsidP="00CB6DB1">
            <w:pPr>
              <w:pStyle w:val="TableContents"/>
              <w:spacing w:after="200"/>
              <w:jc w:val="center"/>
            </w:pPr>
            <w:r>
              <w:t>Id</w:t>
            </w:r>
          </w:p>
          <w:p w14:paraId="5A792DD5" w14:textId="77777777" w:rsidR="006C466F" w:rsidRDefault="006C466F" w:rsidP="00360339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E03212" w14:textId="07FD9DAD" w:rsidR="001A655C" w:rsidRDefault="001A655C" w:rsidP="00CB6DB1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EDD9BF" w14:textId="3D057DD5" w:rsidR="006C466F" w:rsidRDefault="001A655C" w:rsidP="00360339">
            <w:pPr>
              <w:spacing w:after="200"/>
              <w:jc w:val="center"/>
            </w:pPr>
            <w:proofErr w:type="spellStart"/>
            <w:r>
              <w:t>quatity</w:t>
            </w:r>
            <w:proofErr w:type="spellEnd"/>
            <w:r>
              <w:t xml:space="preserve">, </w:t>
            </w:r>
            <w:proofErr w:type="spellStart"/>
            <w:r>
              <w:t>category_id</w:t>
            </w:r>
            <w:proofErr w:type="spellEnd"/>
            <w:r w:rsidR="00CB6DB1">
              <w:t>, name</w:t>
            </w:r>
          </w:p>
        </w:tc>
      </w:tr>
    </w:tbl>
    <w:p w14:paraId="2D53784D" w14:textId="77777777" w:rsidR="006C466F" w:rsidRDefault="006C466F" w:rsidP="006C466F"/>
    <w:p w14:paraId="763ADD17" w14:textId="7CE05334" w:rsidR="006C466F" w:rsidRDefault="006C466F" w:rsidP="006C466F">
      <w:r>
        <w:rPr>
          <w:b/>
          <w:bCs/>
        </w:rPr>
        <w:t>Attribute closures</w:t>
      </w:r>
      <w:r>
        <w:t xml:space="preserve"> (if any): </w:t>
      </w:r>
    </w:p>
    <w:p w14:paraId="57135721" w14:textId="59A7CB66" w:rsidR="00B7748F" w:rsidRDefault="00B7748F" w:rsidP="00B7748F">
      <w:pPr>
        <w:spacing w:after="156"/>
        <w:ind w:left="720"/>
      </w:pPr>
      <w:r>
        <w:t>(</w:t>
      </w:r>
      <w:proofErr w:type="gramStart"/>
      <w:r>
        <w:t>id )</w:t>
      </w:r>
      <w:proofErr w:type="gramEnd"/>
      <w:r>
        <w:t xml:space="preserve">+= name, </w:t>
      </w:r>
      <w:proofErr w:type="spellStart"/>
      <w:r>
        <w:t>quatity</w:t>
      </w:r>
      <w:proofErr w:type="spellEnd"/>
      <w:r>
        <w:t xml:space="preserve">, </w:t>
      </w:r>
      <w:proofErr w:type="spellStart"/>
      <w:r>
        <w:t>category_id</w:t>
      </w:r>
      <w:proofErr w:type="spellEnd"/>
    </w:p>
    <w:p w14:paraId="2633A639" w14:textId="1A25A934" w:rsidR="006C466F" w:rsidRDefault="006C466F" w:rsidP="00B7748F">
      <w:pPr>
        <w:spacing w:after="156"/>
        <w:ind w:left="720"/>
      </w:pPr>
    </w:p>
    <w:p w14:paraId="267CACEE" w14:textId="77777777" w:rsidR="006C466F" w:rsidRDefault="006C466F" w:rsidP="006C466F">
      <w:r>
        <w:rPr>
          <w:b/>
          <w:bCs/>
        </w:rPr>
        <w:t>Unique keys</w:t>
      </w:r>
      <w:r>
        <w:t>: the key for this table is/are</w:t>
      </w:r>
    </w:p>
    <w:p w14:paraId="416112FF" w14:textId="01CA3D2A" w:rsidR="006C466F" w:rsidRDefault="001A655C" w:rsidP="00792318">
      <w:pPr>
        <w:ind w:left="810"/>
      </w:pPr>
      <w:r>
        <w:t>I</w:t>
      </w:r>
      <w:r w:rsidR="006C466F">
        <w:t>d</w:t>
      </w:r>
    </w:p>
    <w:p w14:paraId="4DC66F0D" w14:textId="0757FF72" w:rsidR="001A655C" w:rsidRDefault="001A655C" w:rsidP="00CB6DB1"/>
    <w:p w14:paraId="7BE65C37" w14:textId="77777777" w:rsidR="006C466F" w:rsidRDefault="006C466F" w:rsidP="001A655C"/>
    <w:p w14:paraId="34129C7D" w14:textId="77777777" w:rsidR="001E1FBA" w:rsidRDefault="001E1FBA">
      <w:pPr>
        <w:widowControl w:val="0"/>
        <w:rPr>
          <w:b/>
          <w:bCs/>
          <w:sz w:val="28"/>
          <w:szCs w:val="22"/>
        </w:rPr>
      </w:pPr>
    </w:p>
    <w:p w14:paraId="27DDD84A" w14:textId="77777777" w:rsidR="001E1FBA" w:rsidRDefault="001E1FBA">
      <w:pPr>
        <w:widowControl w:val="0"/>
        <w:rPr>
          <w:b/>
          <w:bCs/>
          <w:sz w:val="28"/>
          <w:szCs w:val="22"/>
        </w:rPr>
      </w:pPr>
    </w:p>
    <w:p w14:paraId="691F3DE0" w14:textId="490A369C" w:rsidR="005124DA" w:rsidRDefault="0057179E">
      <w:pPr>
        <w:widowControl w:val="0"/>
        <w:rPr>
          <w:b/>
          <w:bCs/>
          <w:sz w:val="28"/>
          <w:szCs w:val="22"/>
        </w:rPr>
      </w:pPr>
      <w:r w:rsidRPr="0057179E">
        <w:rPr>
          <w:b/>
          <w:bCs/>
          <w:sz w:val="28"/>
          <w:szCs w:val="22"/>
        </w:rPr>
        <w:lastRenderedPageBreak/>
        <w:t>Design</w:t>
      </w:r>
    </w:p>
    <w:p w14:paraId="68B8324F" w14:textId="15B0CAD6" w:rsidR="0057179E" w:rsidRDefault="0057179E">
      <w:pPr>
        <w:widowControl w:val="0"/>
        <w:rPr>
          <w:b/>
          <w:bCs/>
          <w:sz w:val="28"/>
          <w:szCs w:val="22"/>
        </w:rPr>
      </w:pPr>
    </w:p>
    <w:p w14:paraId="3A623CDF" w14:textId="552AC194" w:rsidR="0057179E" w:rsidRPr="0057179E" w:rsidRDefault="003A4EBC">
      <w:pPr>
        <w:widowControl w:val="0"/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drawing>
          <wp:inline distT="0" distB="0" distL="0" distR="0" wp14:anchorId="64511E75" wp14:editId="44810C37">
            <wp:extent cx="5943600" cy="7733211"/>
            <wp:effectExtent l="0" t="0" r="0" b="1270"/>
            <wp:docPr id="74" name="Picture 7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Diagram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193" cy="774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D15">
        <w:rPr>
          <w:b/>
          <w:bCs/>
          <w:sz w:val="28"/>
          <w:szCs w:val="22"/>
        </w:rPr>
        <w:t xml:space="preserve"> </w:t>
      </w:r>
    </w:p>
    <w:p w14:paraId="73C94DB9" w14:textId="77777777" w:rsidR="00CF533B" w:rsidRDefault="00CF533B">
      <w:pPr>
        <w:pStyle w:val="Heading10"/>
        <w:pageBreakBefore/>
      </w:pPr>
      <w:bookmarkStart w:id="30" w:name="_Toc532883413"/>
      <w:bookmarkStart w:id="31" w:name="_Toc87878066"/>
      <w:r>
        <w:lastRenderedPageBreak/>
        <w:t xml:space="preserve">Milestone 4:  </w:t>
      </w:r>
      <w:r>
        <w:rPr>
          <w:highlight w:val="green"/>
        </w:rPr>
        <w:t xml:space="preserve">Normalization </w:t>
      </w:r>
      <w:r>
        <w:t>and</w:t>
      </w:r>
      <w:bookmarkEnd w:id="30"/>
      <w:bookmarkEnd w:id="31"/>
    </w:p>
    <w:p w14:paraId="0CB7AEE4" w14:textId="161320AC" w:rsidR="00CF533B" w:rsidRDefault="00CF533B">
      <w:pPr>
        <w:pStyle w:val="Heading10"/>
      </w:pPr>
      <w:bookmarkStart w:id="32" w:name="_Toc532883414"/>
      <w:bookmarkStart w:id="33" w:name="_Toc87878067"/>
      <w:r>
        <w:t xml:space="preserve">Milestone 5: </w:t>
      </w:r>
      <w:r>
        <w:rPr>
          <w:highlight w:val="blue"/>
        </w:rPr>
        <w:t>Physical Design</w:t>
      </w:r>
      <w:bookmarkEnd w:id="32"/>
      <w:bookmarkEnd w:id="33"/>
    </w:p>
    <w:p w14:paraId="7DBD1DE4" w14:textId="77777777" w:rsidR="00CF533B" w:rsidRDefault="00CF533B">
      <w:pPr>
        <w:jc w:val="both"/>
      </w:pPr>
    </w:p>
    <w:p w14:paraId="5B30B574" w14:textId="77777777" w:rsidR="00CF533B" w:rsidRDefault="00CF533B">
      <w:pPr>
        <w:pStyle w:val="Heading2"/>
      </w:pPr>
      <w:bookmarkStart w:id="34" w:name="_Toc532883418"/>
      <w:bookmarkStart w:id="35" w:name="_Toc87878068"/>
      <w:r>
        <w:t>Assumptions and Constraints</w:t>
      </w:r>
      <w:bookmarkEnd w:id="34"/>
      <w:bookmarkEnd w:id="35"/>
    </w:p>
    <w:p w14:paraId="76AE0645" w14:textId="77777777" w:rsidR="001326DE" w:rsidRDefault="001326DE">
      <w:pPr>
        <w:pStyle w:val="Heading2"/>
      </w:pPr>
      <w:bookmarkStart w:id="36" w:name="_Toc532883419"/>
    </w:p>
    <w:p w14:paraId="0D336AD3" w14:textId="77777777" w:rsidR="00CF533B" w:rsidRDefault="00CF533B">
      <w:pPr>
        <w:pStyle w:val="Heading2"/>
      </w:pPr>
      <w:bookmarkStart w:id="37" w:name="_Toc87878069"/>
      <w:r>
        <w:t>Naming Conventions</w:t>
      </w:r>
      <w:bookmarkEnd w:id="36"/>
      <w:bookmarkEnd w:id="37"/>
    </w:p>
    <w:p w14:paraId="0895C78B" w14:textId="77777777" w:rsidR="00CF533B" w:rsidRDefault="00CF533B">
      <w:pPr>
        <w:jc w:val="both"/>
      </w:pPr>
    </w:p>
    <w:p w14:paraId="7514DD62" w14:textId="77777777" w:rsidR="00CF533B" w:rsidRDefault="00CF533B">
      <w:pPr>
        <w:jc w:val="both"/>
      </w:pPr>
      <w:r>
        <w:t xml:space="preserve">Discuss the naming standards and conventions that you have used for table creation.  </w:t>
      </w:r>
    </w:p>
    <w:p w14:paraId="3C7DFA27" w14:textId="2F0B5058" w:rsidR="00CF533B" w:rsidRDefault="00CF533B">
      <w:pPr>
        <w:pStyle w:val="Heading2"/>
      </w:pPr>
      <w:bookmarkStart w:id="38" w:name="_Toc532883420"/>
      <w:bookmarkStart w:id="39" w:name="_Toc87878070"/>
      <w:r>
        <w:t>Tables</w:t>
      </w:r>
      <w:bookmarkEnd w:id="38"/>
      <w:bookmarkEnd w:id="39"/>
      <w:r>
        <w:t xml:space="preserve"> </w:t>
      </w:r>
    </w:p>
    <w:p w14:paraId="60160397" w14:textId="4794A237" w:rsidR="003F4A8B" w:rsidRDefault="003F4A8B" w:rsidP="003F4A8B"/>
    <w:p w14:paraId="2C1FFEC9" w14:textId="77777777" w:rsidR="003F4A8B" w:rsidRPr="003F4A8B" w:rsidRDefault="003F4A8B" w:rsidP="003F4A8B"/>
    <w:tbl>
      <w:tblPr>
        <w:tblW w:w="0" w:type="auto"/>
        <w:tblInd w:w="350" w:type="dxa"/>
        <w:tblLayout w:type="fixed"/>
        <w:tblLook w:val="0000" w:firstRow="0" w:lastRow="0" w:firstColumn="0" w:lastColumn="0" w:noHBand="0" w:noVBand="0"/>
      </w:tblPr>
      <w:tblGrid>
        <w:gridCol w:w="236"/>
        <w:gridCol w:w="1710"/>
        <w:gridCol w:w="720"/>
        <w:gridCol w:w="1440"/>
        <w:gridCol w:w="1620"/>
        <w:gridCol w:w="1620"/>
        <w:gridCol w:w="1585"/>
      </w:tblGrid>
      <w:tr w:rsidR="003F4A8B" w:rsidRPr="005A2E67" w14:paraId="23990B84" w14:textId="77777777" w:rsidTr="00B211B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0B500388" w14:textId="77777777" w:rsidR="003F4A8B" w:rsidRDefault="003F4A8B" w:rsidP="009C6CCB">
            <w:pPr>
              <w:snapToGrid w:val="0"/>
              <w:rPr>
                <w:b/>
                <w:i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17A4395F" w14:textId="77777777" w:rsidR="003F4A8B" w:rsidRDefault="003F4A8B" w:rsidP="009C6CCB">
            <w:r>
              <w:rPr>
                <w:b/>
                <w:i/>
              </w:rPr>
              <w:t>Name of the table</w:t>
            </w:r>
          </w:p>
        </w:tc>
        <w:tc>
          <w:tcPr>
            <w:tcW w:w="698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9B77F" w14:textId="5B6C1C47" w:rsidR="003F4A8B" w:rsidRDefault="003F4A8B" w:rsidP="009C6CCB">
            <w:pPr>
              <w:snapToGrid w:val="0"/>
              <w:rPr>
                <w:rFonts w:eastAsia="MS Mincho"/>
                <w:b/>
                <w:i/>
              </w:rPr>
            </w:pPr>
            <w:r>
              <w:rPr>
                <w:rFonts w:eastAsia="MS Mincho"/>
                <w:b/>
                <w:i/>
              </w:rPr>
              <w:t>Transaction</w:t>
            </w:r>
            <w:r w:rsidR="009E0D34">
              <w:rPr>
                <w:rFonts w:eastAsia="MS Mincho"/>
                <w:b/>
                <w:i/>
              </w:rPr>
              <w:t>s</w:t>
            </w:r>
          </w:p>
          <w:p w14:paraId="4B414FA3" w14:textId="77777777" w:rsidR="003F4A8B" w:rsidRPr="005A2E67" w:rsidRDefault="003F4A8B" w:rsidP="009C6CCB">
            <w:pPr>
              <w:tabs>
                <w:tab w:val="left" w:pos="900"/>
              </w:tabs>
            </w:pPr>
            <w:r>
              <w:tab/>
            </w:r>
          </w:p>
        </w:tc>
      </w:tr>
      <w:tr w:rsidR="003F4A8B" w14:paraId="1237810A" w14:textId="77777777" w:rsidTr="00B211BB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415B7EA0" w14:textId="77777777" w:rsidR="003F4A8B" w:rsidRDefault="003F4A8B" w:rsidP="009C6CCB">
            <w:pPr>
              <w:snapToGrid w:val="0"/>
              <w:rPr>
                <w:rFonts w:eastAsia="MS Mincho"/>
                <w:b/>
                <w:bCs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6E159863" w14:textId="77777777" w:rsidR="003F4A8B" w:rsidRDefault="003F4A8B" w:rsidP="009C6CCB"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81B2D" w14:textId="55C10F66" w:rsidR="003F4A8B" w:rsidRPr="007C44C4" w:rsidRDefault="003F4A8B" w:rsidP="007C44C4">
            <w:pPr>
              <w:rPr>
                <w:rFonts w:asciiTheme="minorHAnsi" w:hAnsiTheme="minorHAnsi" w:cstheme="minorHAnsi"/>
                <w:szCs w:val="22"/>
              </w:rPr>
            </w:pPr>
            <w:proofErr w:type="gramStart"/>
            <w:r w:rsidRPr="007C44C4">
              <w:rPr>
                <w:rFonts w:asciiTheme="minorHAnsi" w:eastAsia="MS Mincho" w:hAnsiTheme="minorHAnsi" w:cstheme="minorHAnsi"/>
                <w:szCs w:val="22"/>
              </w:rPr>
              <w:t>An</w:t>
            </w:r>
            <w:proofErr w:type="gramEnd"/>
            <w:r w:rsidRPr="007C44C4">
              <w:rPr>
                <w:rFonts w:asciiTheme="minorHAnsi" w:eastAsia="MS Mincho" w:hAnsiTheme="minorHAnsi" w:cstheme="minorHAnsi"/>
                <w:szCs w:val="22"/>
              </w:rPr>
              <w:t xml:space="preserve"> transaction is the way the customer pays bill for his/her </w:t>
            </w:r>
            <w:r w:rsidR="007C44C4" w:rsidRPr="007C44C4">
              <w:rPr>
                <w:rFonts w:asciiTheme="minorHAnsi" w:eastAsia="MS Mincho" w:hAnsiTheme="minorHAnsi" w:cstheme="minorHAnsi"/>
                <w:szCs w:val="22"/>
              </w:rPr>
              <w:t>o</w:t>
            </w:r>
            <w:r w:rsidRPr="007C44C4">
              <w:rPr>
                <w:rFonts w:asciiTheme="minorHAnsi" w:eastAsia="MS Mincho" w:hAnsiTheme="minorHAnsi" w:cstheme="minorHAnsi"/>
                <w:szCs w:val="22"/>
              </w:rPr>
              <w:t xml:space="preserve">rder at restaurant </w:t>
            </w:r>
          </w:p>
        </w:tc>
      </w:tr>
      <w:tr w:rsidR="003F4A8B" w14:paraId="6EB52D8D" w14:textId="77777777" w:rsidTr="00B211B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65E217D" w14:textId="77777777" w:rsidR="003F4A8B" w:rsidRDefault="003F4A8B" w:rsidP="009C6CCB">
            <w:pPr>
              <w:snapToGrid w:val="0"/>
              <w:rPr>
                <w:rFonts w:eastAsia="MS Mincho"/>
                <w:b/>
                <w:bCs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437B5D8" w14:textId="77777777" w:rsidR="003F4A8B" w:rsidRDefault="003F4A8B" w:rsidP="009C6CCB">
            <w:r>
              <w:rPr>
                <w:rFonts w:eastAsia="MS Mincho"/>
                <w:b/>
                <w:bCs/>
              </w:rPr>
              <w:t xml:space="preserve">Attribute 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847D5A5" w14:textId="77777777" w:rsidR="003F4A8B" w:rsidRDefault="003F4A8B" w:rsidP="009C6CCB">
            <w:pPr>
              <w:jc w:val="center"/>
            </w:pPr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6DBDAEE" w14:textId="77777777" w:rsidR="003F4A8B" w:rsidRDefault="003F4A8B" w:rsidP="009C6CCB">
            <w:pPr>
              <w:jc w:val="center"/>
            </w:pPr>
            <w:r>
              <w:rPr>
                <w:rFonts w:eastAsia="MS Mincho"/>
                <w:b/>
                <w:bCs/>
              </w:rPr>
              <w:t>Type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B6ABAF2" w14:textId="77777777" w:rsidR="003F4A8B" w:rsidRDefault="003F4A8B" w:rsidP="009C6CCB">
            <w:pPr>
              <w:pStyle w:val="Heading4"/>
              <w:spacing w:before="0" w:after="58"/>
              <w:jc w:val="center"/>
            </w:pPr>
            <w:r>
              <w:rPr>
                <w:rFonts w:eastAsia="MS Mincho"/>
                <w:b/>
                <w:bCs/>
                <w:i w:val="0"/>
              </w:rPr>
              <w:t>Examples of values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92B1A1" w14:textId="77777777" w:rsidR="003F4A8B" w:rsidRDefault="003F4A8B" w:rsidP="009C6CCB">
            <w:pPr>
              <w:pStyle w:val="Heading4"/>
              <w:spacing w:before="0" w:after="58"/>
            </w:pPr>
            <w:r>
              <w:rPr>
                <w:b/>
                <w:bCs/>
                <w:i w:val="0"/>
              </w:rPr>
              <w:t>Notes</w:t>
            </w:r>
          </w:p>
        </w:tc>
      </w:tr>
      <w:tr w:rsidR="003F4A8B" w14:paraId="1FD48574" w14:textId="77777777" w:rsidTr="00B211B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37A15FAD" w14:textId="77777777" w:rsidR="003F4A8B" w:rsidRDefault="003F4A8B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E04797" w14:textId="12D74A69" w:rsidR="003F4A8B" w:rsidRDefault="009E0D34" w:rsidP="009C6CCB">
            <w:proofErr w:type="spellStart"/>
            <w:r>
              <w:t>transaction_</w:t>
            </w:r>
            <w:r w:rsidR="00D748DC">
              <w:t>id</w:t>
            </w:r>
            <w:proofErr w:type="spellEnd"/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273A3A" w14:textId="77777777" w:rsidR="003F4A8B" w:rsidRDefault="003F4A8B" w:rsidP="009C6CCB">
            <w:pPr>
              <w:jc w:val="center"/>
            </w:pPr>
            <w:r>
              <w:t>Unique transaction number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F1C31F" w14:textId="1D372A74" w:rsidR="003F4A8B" w:rsidRDefault="00C96175" w:rsidP="009C6CCB">
            <w:pPr>
              <w:jc w:val="center"/>
            </w:pPr>
            <w:r>
              <w:t>Varchar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D76670" w14:textId="516F5147" w:rsidR="003F4A8B" w:rsidRDefault="00C96175" w:rsidP="009C6CCB">
            <w:pPr>
              <w:jc w:val="center"/>
            </w:pPr>
            <w:r>
              <w:t>T10000, T10001…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198EC" w14:textId="77777777" w:rsidR="003F4A8B" w:rsidRDefault="003F4A8B" w:rsidP="009C6CCB">
            <w:pPr>
              <w:snapToGrid w:val="0"/>
              <w:jc w:val="center"/>
              <w:rPr>
                <w:rFonts w:eastAsia="MS Mincho"/>
              </w:rPr>
            </w:pPr>
          </w:p>
        </w:tc>
      </w:tr>
      <w:tr w:rsidR="003F4A8B" w14:paraId="7241AF2A" w14:textId="77777777" w:rsidTr="00B211B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37108663" w14:textId="77777777" w:rsidR="003F4A8B" w:rsidRDefault="003F4A8B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00563D" w14:textId="0B8CC0E6" w:rsidR="003F4A8B" w:rsidRDefault="00D748DC" w:rsidP="009C6CCB">
            <w:r>
              <w:t xml:space="preserve">gratitude 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F92691" w14:textId="77777777" w:rsidR="003F4A8B" w:rsidRDefault="003F4A8B" w:rsidP="009C6CCB">
            <w:pPr>
              <w:jc w:val="center"/>
            </w:pPr>
            <w:r>
              <w:t>Tip from customer to staff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4982A9" w14:textId="77777777" w:rsidR="003F4A8B" w:rsidRDefault="003F4A8B" w:rsidP="009C6CCB">
            <w:pPr>
              <w:jc w:val="center"/>
            </w:pPr>
            <w:r>
              <w:t xml:space="preserve">Integer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265C26" w14:textId="50A82BB3" w:rsidR="003F4A8B" w:rsidRDefault="00C96175" w:rsidP="009C6CCB">
            <w:pPr>
              <w:jc w:val="center"/>
            </w:pPr>
            <w:r>
              <w:t>10</w:t>
            </w:r>
            <w:r w:rsidR="00E30546">
              <w:t>$</w:t>
            </w:r>
            <w:r>
              <w:t xml:space="preserve"> </w:t>
            </w:r>
            <w:r w:rsidR="003F4A8B">
              <w:t>,</w:t>
            </w:r>
            <w:r>
              <w:t>1</w:t>
            </w:r>
            <w:r w:rsidR="003F4A8B">
              <w:t>9</w:t>
            </w:r>
            <w:r w:rsidR="00E30546">
              <w:t>$</w:t>
            </w:r>
            <w:r w:rsidR="003F4A8B">
              <w:t>...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9CD9C" w14:textId="77777777" w:rsidR="003F4A8B" w:rsidRDefault="003F4A8B" w:rsidP="009C6CCB">
            <w:pPr>
              <w:jc w:val="center"/>
            </w:pPr>
          </w:p>
        </w:tc>
      </w:tr>
      <w:tr w:rsidR="003F4A8B" w14:paraId="3AAC269D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5CE9C1C3" w14:textId="77777777" w:rsidR="003F4A8B" w:rsidRDefault="003F4A8B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BB3813" w14:textId="4531AAF6" w:rsidR="003F4A8B" w:rsidRDefault="00D748DC" w:rsidP="009C6CCB">
            <w:proofErr w:type="spellStart"/>
            <w:r>
              <w:t>total_amount</w:t>
            </w:r>
            <w:proofErr w:type="spellEnd"/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2E966" w14:textId="77777777" w:rsidR="003F4A8B" w:rsidRDefault="003F4A8B" w:rsidP="009C6CCB">
            <w:pPr>
              <w:jc w:val="center"/>
            </w:pPr>
            <w:r>
              <w:t>Total cost of order including taxes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A0C63F" w14:textId="77777777" w:rsidR="003F4A8B" w:rsidRDefault="003F4A8B" w:rsidP="009C6CCB">
            <w:pPr>
              <w:jc w:val="center"/>
            </w:pPr>
            <w:r>
              <w:t>Integer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E230B5" w14:textId="72880E53" w:rsidR="003F4A8B" w:rsidRDefault="00C96175" w:rsidP="009C6CCB">
            <w:pPr>
              <w:jc w:val="center"/>
            </w:pPr>
            <w:r>
              <w:t>20</w:t>
            </w:r>
            <w:r w:rsidR="003F4A8B">
              <w:t>$,100$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737714" w14:textId="77777777" w:rsidR="003F4A8B" w:rsidRDefault="003F4A8B" w:rsidP="009C6CCB">
            <w:pPr>
              <w:jc w:val="center"/>
            </w:pPr>
          </w:p>
        </w:tc>
      </w:tr>
      <w:tr w:rsidR="003F4A8B" w14:paraId="144D2FAD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795221AF" w14:textId="77777777" w:rsidR="003F4A8B" w:rsidRDefault="003F4A8B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E32FCF" w14:textId="0FAA2F07" w:rsidR="003F4A8B" w:rsidRDefault="00D748DC" w:rsidP="009C6CCB">
            <w:proofErr w:type="spellStart"/>
            <w:r>
              <w:t>pay_cash</w:t>
            </w:r>
            <w:proofErr w:type="spellEnd"/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ADEE24" w14:textId="77777777" w:rsidR="003F4A8B" w:rsidRDefault="003F4A8B" w:rsidP="009C6CCB">
            <w:pPr>
              <w:jc w:val="center"/>
            </w:pPr>
            <w:r>
              <w:t>Payment done by customer using cash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95C208" w14:textId="49CD7C2C" w:rsidR="003F4A8B" w:rsidRDefault="00C96175" w:rsidP="009C6CCB">
            <w:pPr>
              <w:jc w:val="center"/>
            </w:pPr>
            <w:r>
              <w:t>Char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417669" w14:textId="231121A4" w:rsidR="003F4A8B" w:rsidRDefault="00C96175" w:rsidP="009C6CCB">
            <w:pPr>
              <w:jc w:val="center"/>
            </w:pPr>
            <w:r>
              <w:t xml:space="preserve">Yes, </w:t>
            </w:r>
            <w:proofErr w:type="gramStart"/>
            <w:r>
              <w:t>No</w:t>
            </w:r>
            <w:proofErr w:type="gramEnd"/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87B41" w14:textId="77777777" w:rsidR="003F4A8B" w:rsidRDefault="003F4A8B" w:rsidP="009C6CCB">
            <w:pPr>
              <w:jc w:val="center"/>
            </w:pPr>
          </w:p>
        </w:tc>
      </w:tr>
      <w:tr w:rsidR="003F4A8B" w14:paraId="0F083FAC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702AC920" w14:textId="77777777" w:rsidR="003F4A8B" w:rsidRDefault="003F4A8B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72C331" w14:textId="0408152B" w:rsidR="003F4A8B" w:rsidRDefault="004614FA" w:rsidP="009C6CCB">
            <w:proofErr w:type="spellStart"/>
            <w:r>
              <w:t>Card_number</w:t>
            </w:r>
            <w:proofErr w:type="spellEnd"/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B6FE4D" w14:textId="4428227D" w:rsidR="003F4A8B" w:rsidRDefault="004614FA" w:rsidP="009C6CCB">
            <w:pPr>
              <w:jc w:val="center"/>
            </w:pPr>
            <w:r>
              <w:t>Number on the card which was used to pay the amount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469F19" w14:textId="3C881DFA" w:rsidR="003F4A8B" w:rsidRDefault="004614FA" w:rsidP="009C6CCB">
            <w:pPr>
              <w:jc w:val="center"/>
            </w:pPr>
            <w:r>
              <w:t>Integer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81D662" w14:textId="77777777" w:rsidR="003F4A8B" w:rsidRDefault="004614FA" w:rsidP="009C6CCB">
            <w:pPr>
              <w:jc w:val="center"/>
            </w:pPr>
            <w:r>
              <w:t>64649279472,</w:t>
            </w:r>
          </w:p>
          <w:p w14:paraId="345254BB" w14:textId="7068420C" w:rsidR="004614FA" w:rsidRDefault="004614FA" w:rsidP="009C6CCB">
            <w:pPr>
              <w:jc w:val="center"/>
            </w:pPr>
            <w:r>
              <w:t>52429346923..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94AD2" w14:textId="77777777" w:rsidR="003F4A8B" w:rsidRDefault="003F4A8B" w:rsidP="009C6CCB">
            <w:pPr>
              <w:jc w:val="center"/>
            </w:pPr>
          </w:p>
        </w:tc>
      </w:tr>
      <w:tr w:rsidR="003F4A8B" w14:paraId="1EA0A946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4A7F53BE" w14:textId="77777777" w:rsidR="003F4A8B" w:rsidRDefault="003F4A8B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BC8AF3" w14:textId="4A853DA6" w:rsidR="003F4A8B" w:rsidRDefault="004614FA" w:rsidP="009C6CCB">
            <w:proofErr w:type="spellStart"/>
            <w:r>
              <w:t>Card_type</w:t>
            </w:r>
            <w:proofErr w:type="spellEnd"/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2B4779" w14:textId="61AC168D" w:rsidR="003F4A8B" w:rsidRDefault="004614FA" w:rsidP="009C6CCB">
            <w:pPr>
              <w:jc w:val="center"/>
            </w:pPr>
            <w:r>
              <w:t xml:space="preserve">Type of the card used for the </w:t>
            </w:r>
            <w:proofErr w:type="spellStart"/>
            <w:r>
              <w:t>transactiopn</w:t>
            </w:r>
            <w:proofErr w:type="spellEnd"/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61B377" w14:textId="1CD0A81B" w:rsidR="003F4A8B" w:rsidRDefault="004614FA" w:rsidP="009C6CCB">
            <w:pPr>
              <w:jc w:val="center"/>
            </w:pPr>
            <w:r>
              <w:t>Char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EB326" w14:textId="096B6299" w:rsidR="003F4A8B" w:rsidRDefault="004614FA" w:rsidP="009C6CCB">
            <w:pPr>
              <w:jc w:val="center"/>
            </w:pPr>
            <w:r>
              <w:t xml:space="preserve">Credit, debit, </w:t>
            </w:r>
            <w:r w:rsidR="00742D39">
              <w:t>…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B8741" w14:textId="77777777" w:rsidR="003F4A8B" w:rsidRDefault="003F4A8B" w:rsidP="009C6CCB">
            <w:pPr>
              <w:jc w:val="center"/>
            </w:pPr>
          </w:p>
        </w:tc>
      </w:tr>
      <w:tr w:rsidR="003F4A8B" w14:paraId="485E98B4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148AA20C" w14:textId="77777777" w:rsidR="003F4A8B" w:rsidRDefault="003F4A8B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776201" w14:textId="19D5924F" w:rsidR="003F4A8B" w:rsidRDefault="003F4A8B" w:rsidP="009C6CCB"/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F78A51" w14:textId="4C5DBDCC" w:rsidR="003F4A8B" w:rsidRDefault="003F4A8B" w:rsidP="009C6CCB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8229FC" w14:textId="441D9E7C" w:rsidR="003F4A8B" w:rsidRDefault="003F4A8B" w:rsidP="009C6CCB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915308" w14:textId="77777777" w:rsidR="003F4A8B" w:rsidRDefault="003F4A8B" w:rsidP="009C6CCB">
            <w:pPr>
              <w:jc w:val="center"/>
            </w:pP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B335F" w14:textId="77777777" w:rsidR="003F4A8B" w:rsidRDefault="003F4A8B" w:rsidP="009C6CCB">
            <w:pPr>
              <w:jc w:val="center"/>
            </w:pPr>
          </w:p>
        </w:tc>
      </w:tr>
      <w:tr w:rsidR="003F4A8B" w14:paraId="6F68E1DE" w14:textId="77777777" w:rsidTr="00B211B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70151F62" w14:textId="77777777" w:rsidR="003F4A8B" w:rsidRDefault="003F4A8B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61E550" w14:textId="77777777" w:rsidR="003F4A8B" w:rsidRDefault="003F4A8B" w:rsidP="009C6CCB"/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A731DC" w14:textId="77777777" w:rsidR="003F4A8B" w:rsidRDefault="003F4A8B" w:rsidP="009C6CCB">
            <w:pPr>
              <w:snapToGrid w:val="0"/>
              <w:jc w:val="center"/>
              <w:rPr>
                <w:rFonts w:eastAsia="MS Mincho"/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30B23D" w14:textId="77777777" w:rsidR="003F4A8B" w:rsidRDefault="003F4A8B" w:rsidP="009C6CCB">
            <w:pPr>
              <w:snapToGrid w:val="0"/>
              <w:jc w:val="center"/>
              <w:rPr>
                <w:rFonts w:eastAsia="MS Mincho"/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32CEE4" w14:textId="77777777" w:rsidR="003F4A8B" w:rsidRDefault="003F4A8B" w:rsidP="009C6CCB">
            <w:pPr>
              <w:snapToGrid w:val="0"/>
              <w:jc w:val="center"/>
              <w:rPr>
                <w:rFonts w:eastAsia="MS Mincho"/>
              </w:rPr>
            </w:pP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B6B4" w14:textId="77777777" w:rsidR="003F4A8B" w:rsidRDefault="003F4A8B" w:rsidP="009C6CCB">
            <w:pPr>
              <w:snapToGrid w:val="0"/>
              <w:jc w:val="center"/>
              <w:rPr>
                <w:rFonts w:eastAsia="MS Mincho"/>
              </w:rPr>
            </w:pPr>
          </w:p>
        </w:tc>
      </w:tr>
      <w:tr w:rsidR="003F4A8B" w14:paraId="7337B00E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25ADF09F" w14:textId="77777777" w:rsidR="003F4A8B" w:rsidRDefault="003F4A8B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1CF4B7B1" w14:textId="77777777" w:rsidR="003F4A8B" w:rsidRDefault="003F4A8B" w:rsidP="009C6CCB">
            <w:r>
              <w:rPr>
                <w:rFonts w:eastAsia="MS Mincho"/>
                <w:b/>
              </w:rPr>
              <w:t>Functional Dependencies and Keys</w:t>
            </w:r>
          </w:p>
        </w:tc>
      </w:tr>
      <w:tr w:rsidR="003F4A8B" w14:paraId="0B9C5FCF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3A69F01D" w14:textId="77777777" w:rsidR="003F4A8B" w:rsidRDefault="003F4A8B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D5916" w14:textId="77777777" w:rsidR="003F4A8B" w:rsidRDefault="003F4A8B" w:rsidP="009C6CCB">
            <w:r>
              <w:rPr>
                <w:rFonts w:eastAsia="MS Mincho"/>
                <w:b/>
              </w:rPr>
              <w:t>Functional dependencies</w:t>
            </w:r>
          </w:p>
        </w:tc>
        <w:tc>
          <w:tcPr>
            <w:tcW w:w="698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F5E96" w14:textId="15A75FA9" w:rsidR="003F4A8B" w:rsidRDefault="009E0D34" w:rsidP="009C6CCB">
            <w:pPr>
              <w:snapToGrid w:val="0"/>
            </w:pPr>
            <w:proofErr w:type="spellStart"/>
            <w:r>
              <w:t>transaction_</w:t>
            </w:r>
            <w:r w:rsidR="003F4A8B">
              <w:t>id</w:t>
            </w:r>
            <w:proofErr w:type="spellEnd"/>
            <w:r w:rsidR="003F4A8B">
              <w:t xml:space="preserve"> -&gt; gratitude, </w:t>
            </w:r>
            <w:proofErr w:type="spellStart"/>
            <w:r w:rsidR="003F4A8B">
              <w:t>total_amount</w:t>
            </w:r>
            <w:proofErr w:type="spellEnd"/>
            <w:r w:rsidR="003F4A8B">
              <w:t xml:space="preserve">, </w:t>
            </w:r>
            <w:proofErr w:type="spellStart"/>
            <w:r w:rsidR="003F4A8B">
              <w:t>pay_cash</w:t>
            </w:r>
            <w:proofErr w:type="spellEnd"/>
            <w:r w:rsidR="00742D39">
              <w:t xml:space="preserve">, </w:t>
            </w:r>
            <w:proofErr w:type="spellStart"/>
            <w:r w:rsidR="00742D39">
              <w:t>card_number</w:t>
            </w:r>
            <w:proofErr w:type="spellEnd"/>
            <w:r w:rsidR="00742D39">
              <w:t xml:space="preserve">, </w:t>
            </w:r>
            <w:proofErr w:type="spellStart"/>
            <w:r w:rsidR="00742D39">
              <w:t>card_type</w:t>
            </w:r>
            <w:proofErr w:type="spellEnd"/>
          </w:p>
        </w:tc>
      </w:tr>
      <w:tr w:rsidR="003F4A8B" w14:paraId="5302909E" w14:textId="77777777" w:rsidTr="00B211BB">
        <w:trPr>
          <w:trHeight w:val="315"/>
        </w:trPr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09144E56" w14:textId="77777777" w:rsidR="003F4A8B" w:rsidRDefault="003F4A8B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0DED51" w14:textId="5BD3A7AC" w:rsidR="003F4A8B" w:rsidRDefault="003F4A8B" w:rsidP="009C6CCB">
            <w:r>
              <w:rPr>
                <w:rFonts w:eastAsia="MS Mincho"/>
                <w:b/>
              </w:rPr>
              <w:t>Candidate keys</w:t>
            </w:r>
          </w:p>
        </w:tc>
        <w:tc>
          <w:tcPr>
            <w:tcW w:w="698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61F7C" w14:textId="21CB2475" w:rsidR="003F4A8B" w:rsidRPr="009E0D34" w:rsidRDefault="009E0D34" w:rsidP="009C6CCB">
            <w:pPr>
              <w:snapToGrid w:val="0"/>
              <w:rPr>
                <w:bCs/>
              </w:rPr>
            </w:pPr>
            <w:proofErr w:type="spellStart"/>
            <w:r w:rsidRPr="009E0D34">
              <w:rPr>
                <w:rFonts w:eastAsia="MS Mincho"/>
                <w:bCs/>
              </w:rPr>
              <w:t>transaction_</w:t>
            </w:r>
            <w:r w:rsidR="003F4A8B" w:rsidRPr="009E0D34">
              <w:rPr>
                <w:rFonts w:eastAsia="MS Mincho"/>
                <w:bCs/>
              </w:rPr>
              <w:t>id</w:t>
            </w:r>
            <w:proofErr w:type="spellEnd"/>
          </w:p>
        </w:tc>
      </w:tr>
      <w:tr w:rsidR="003F4A8B" w14:paraId="19F1F302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2472DC8F" w14:textId="77777777" w:rsidR="003F4A8B" w:rsidRDefault="003F4A8B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658427A6" w14:textId="77777777" w:rsidR="003F4A8B" w:rsidRDefault="003F4A8B" w:rsidP="009C6CCB">
            <w:r>
              <w:rPr>
                <w:rFonts w:eastAsia="MS Mincho"/>
                <w:b/>
              </w:rPr>
              <w:t>Normalization</w:t>
            </w:r>
          </w:p>
        </w:tc>
      </w:tr>
      <w:tr w:rsidR="003F4A8B" w:rsidRPr="002C2C71" w14:paraId="592D71BB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7204562F" w14:textId="77777777" w:rsidR="003F4A8B" w:rsidRDefault="003F4A8B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6B4DB3" w14:textId="77777777" w:rsidR="003F4A8B" w:rsidRDefault="003F4A8B" w:rsidP="009C6CCB">
            <w:r>
              <w:rPr>
                <w:rFonts w:eastAsia="MS Mincho"/>
                <w:b/>
              </w:rPr>
              <w:t>1NF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9092FC" w14:textId="77777777" w:rsidR="003F4A8B" w:rsidRDefault="003F4A8B" w:rsidP="009C6CCB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3A7EA" w14:textId="77777777" w:rsidR="003F4A8B" w:rsidRPr="002C2C71" w:rsidRDefault="003F4A8B" w:rsidP="009C6CCB">
            <w:pPr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No arrays and repeated values</w:t>
            </w:r>
            <w:r>
              <w:rPr>
                <w:rFonts w:ascii="Calibri" w:hAnsi="Calibri" w:cs="Calibri"/>
                <w:color w:val="000000"/>
                <w:szCs w:val="22"/>
                <w:lang w:eastAsia="en-US"/>
              </w:rPr>
              <w:t xml:space="preserve"> nor any repeated column names</w:t>
            </w:r>
          </w:p>
        </w:tc>
      </w:tr>
      <w:tr w:rsidR="003F4A8B" w14:paraId="0894D1BD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3F70F5D7" w14:textId="77777777" w:rsidR="003F4A8B" w:rsidRDefault="003F4A8B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9409F3" w14:textId="77777777" w:rsidR="003F4A8B" w:rsidRDefault="003F4A8B" w:rsidP="009C6CCB">
            <w:r>
              <w:rPr>
                <w:rFonts w:eastAsia="MS Mincho"/>
                <w:b/>
              </w:rPr>
              <w:t>2NF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4EAF1B" w14:textId="77777777" w:rsidR="003F4A8B" w:rsidRDefault="003F4A8B" w:rsidP="009C6CCB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07427" w14:textId="77777777" w:rsidR="003F4A8B" w:rsidRDefault="003F4A8B" w:rsidP="009C6CCB">
            <w:pPr>
              <w:tabs>
                <w:tab w:val="center" w:pos="3024"/>
              </w:tabs>
              <w:snapToGrid w:val="0"/>
            </w:pPr>
            <w:r>
              <w:t>No partial dependencies included</w:t>
            </w:r>
          </w:p>
        </w:tc>
      </w:tr>
      <w:tr w:rsidR="00B211BB" w14:paraId="74E6A730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503F03C5" w14:textId="77777777" w:rsidR="00B211BB" w:rsidRDefault="00B211BB" w:rsidP="00B211B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807AAE" w14:textId="77777777" w:rsidR="00B211BB" w:rsidRDefault="00B211BB" w:rsidP="00B211BB">
            <w:r>
              <w:rPr>
                <w:rFonts w:eastAsia="MS Mincho"/>
                <w:b/>
              </w:rPr>
              <w:t>3NF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EF1E16" w14:textId="77777777" w:rsidR="00B211BB" w:rsidRDefault="00B211BB" w:rsidP="00B211BB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1E04B" w14:textId="065FCF16" w:rsidR="00B211BB" w:rsidRDefault="00B211BB" w:rsidP="00B211BB">
            <w:pPr>
              <w:snapToGrid w:val="0"/>
            </w:pPr>
            <w:r w:rsidRPr="00B211BB">
              <w:rPr>
                <w:rFonts w:eastAsia="MS Mincho"/>
              </w:rPr>
              <w:t xml:space="preserve">No non-prime attribute </w:t>
            </w:r>
            <w:r>
              <w:rPr>
                <w:rFonts w:eastAsia="MS Mincho"/>
              </w:rPr>
              <w:t>is</w:t>
            </w:r>
            <w:r w:rsidRPr="00B211BB">
              <w:rPr>
                <w:rFonts w:eastAsia="MS Mincho"/>
              </w:rPr>
              <w:t xml:space="preserve"> transitively dependent on the Candidate key</w:t>
            </w:r>
          </w:p>
        </w:tc>
      </w:tr>
      <w:tr w:rsidR="00B211BB" w14:paraId="77814DE0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4FA8C5B6" w14:textId="77777777" w:rsidR="00B211BB" w:rsidRDefault="00B211BB" w:rsidP="00B211B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B5B8E7" w14:textId="77777777" w:rsidR="00B211BB" w:rsidRDefault="00B211BB" w:rsidP="00B211BB">
            <w:r>
              <w:rPr>
                <w:rFonts w:eastAsia="MS Mincho"/>
                <w:b/>
              </w:rPr>
              <w:t>BCNF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832AF8" w14:textId="77777777" w:rsidR="00B211BB" w:rsidRDefault="00B211BB" w:rsidP="00B211BB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436A5" w14:textId="006459C9" w:rsidR="00B211BB" w:rsidRDefault="00B211BB" w:rsidP="00B211BB">
            <w:pPr>
              <w:snapToGrid w:val="0"/>
            </w:pPr>
            <w:r w:rsidRPr="00F418B9">
              <w:rPr>
                <w:rFonts w:eastAsia="MS Mincho"/>
              </w:rPr>
              <w:t>because all attributes depend only on the key</w:t>
            </w:r>
            <w:r>
              <w:rPr>
                <w:rFonts w:eastAsia="MS Mincho"/>
              </w:rPr>
              <w:t xml:space="preserve"> (</w:t>
            </w:r>
            <w:r w:rsidRPr="00B211BB">
              <w:rPr>
                <w:rFonts w:eastAsia="MS Mincho"/>
              </w:rPr>
              <w:t xml:space="preserve">For trivial dependency in </w:t>
            </w:r>
            <w:r>
              <w:rPr>
                <w:rFonts w:eastAsia="MS Mincho"/>
              </w:rPr>
              <w:t>the</w:t>
            </w:r>
            <w:r w:rsidRPr="00B211BB">
              <w:rPr>
                <w:rFonts w:eastAsia="MS Mincho"/>
              </w:rPr>
              <w:t xml:space="preserve"> relation X-&gt;Y, X </w:t>
            </w:r>
            <w:r>
              <w:rPr>
                <w:rFonts w:eastAsia="MS Mincho"/>
              </w:rPr>
              <w:t>is</w:t>
            </w:r>
            <w:r w:rsidRPr="00B211BB">
              <w:rPr>
                <w:rFonts w:eastAsia="MS Mincho"/>
              </w:rPr>
              <w:t xml:space="preserve"> a super key of relation R</w:t>
            </w:r>
            <w:r>
              <w:rPr>
                <w:rFonts w:eastAsia="MS Mincho"/>
              </w:rPr>
              <w:t>)</w:t>
            </w:r>
          </w:p>
        </w:tc>
      </w:tr>
      <w:tr w:rsidR="003F4A8B" w14:paraId="573BD06A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9586D5" w14:textId="77777777" w:rsidR="003F4A8B" w:rsidRDefault="003F4A8B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216267FB" w14:textId="77777777" w:rsidR="003F4A8B" w:rsidRDefault="003F4A8B" w:rsidP="009C6CCB">
            <w:r>
              <w:rPr>
                <w:rFonts w:eastAsia="MS Mincho"/>
                <w:b/>
              </w:rPr>
              <w:t>Physical Design</w:t>
            </w:r>
          </w:p>
        </w:tc>
      </w:tr>
      <w:tr w:rsidR="003F4A8B" w14:paraId="2E428BE2" w14:textId="77777777" w:rsidTr="00B211BB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2CB7503F" w14:textId="77777777" w:rsidR="003F4A8B" w:rsidRDefault="003F4A8B" w:rsidP="009C6CCB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F8E3D48" w14:textId="77777777" w:rsidR="003F4A8B" w:rsidRDefault="003F4A8B" w:rsidP="009C6CCB">
            <w:r>
              <w:rPr>
                <w:b/>
              </w:rPr>
              <w:t>Primary Key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1B611" w14:textId="25D00DF0" w:rsidR="003F4A8B" w:rsidRPr="009E0D34" w:rsidRDefault="009E0D34" w:rsidP="009C6CCB">
            <w:pPr>
              <w:snapToGrid w:val="0"/>
              <w:rPr>
                <w:b/>
                <w:bCs/>
              </w:rPr>
            </w:pPr>
            <w:proofErr w:type="spellStart"/>
            <w:r w:rsidRPr="009E0D34">
              <w:rPr>
                <w:b/>
                <w:bCs/>
              </w:rPr>
              <w:t>transaction_id</w:t>
            </w:r>
            <w:proofErr w:type="spellEnd"/>
          </w:p>
        </w:tc>
      </w:tr>
      <w:tr w:rsidR="003F4A8B" w14:paraId="423807B5" w14:textId="77777777" w:rsidTr="00B211BB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49FD318C" w14:textId="77777777" w:rsidR="003F4A8B" w:rsidRDefault="003F4A8B" w:rsidP="009C6CCB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162968A" w14:textId="77777777" w:rsidR="003F4A8B" w:rsidRDefault="003F4A8B" w:rsidP="009C6CCB">
            <w:r>
              <w:rPr>
                <w:b/>
              </w:rPr>
              <w:t>Foreign Keys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5D4F9" w14:textId="53CF03FC" w:rsidR="003F4A8B" w:rsidRPr="009E0D34" w:rsidRDefault="009E0D34" w:rsidP="009C6CCB">
            <w:pPr>
              <w:snapToGrid w:val="0"/>
              <w:rPr>
                <w:b/>
                <w:bCs/>
              </w:rPr>
            </w:pPr>
            <w:proofErr w:type="spellStart"/>
            <w:r w:rsidRPr="009E0D34">
              <w:rPr>
                <w:rFonts w:eastAsia="MS Mincho"/>
                <w:b/>
                <w:bCs/>
              </w:rPr>
              <w:t>order_id</w:t>
            </w:r>
            <w:proofErr w:type="spellEnd"/>
            <w:r w:rsidRPr="009E0D34">
              <w:rPr>
                <w:rFonts w:eastAsia="MS Mincho"/>
                <w:b/>
                <w:bCs/>
              </w:rPr>
              <w:t xml:space="preserve">, </w:t>
            </w:r>
            <w:proofErr w:type="spellStart"/>
            <w:r w:rsidRPr="009E0D34">
              <w:rPr>
                <w:rFonts w:eastAsia="MS Mincho"/>
                <w:b/>
                <w:bCs/>
              </w:rPr>
              <w:t>staff_id</w:t>
            </w:r>
            <w:proofErr w:type="spellEnd"/>
            <w:r w:rsidRPr="009E0D34">
              <w:rPr>
                <w:rFonts w:eastAsia="MS Mincho"/>
                <w:b/>
                <w:bCs/>
              </w:rPr>
              <w:t xml:space="preserve">, </w:t>
            </w:r>
            <w:proofErr w:type="spellStart"/>
            <w:r w:rsidRPr="009E0D34">
              <w:rPr>
                <w:rFonts w:eastAsia="MS Mincho"/>
                <w:b/>
                <w:bCs/>
              </w:rPr>
              <w:t>customer_id</w:t>
            </w:r>
            <w:proofErr w:type="spellEnd"/>
          </w:p>
        </w:tc>
      </w:tr>
      <w:tr w:rsidR="003F4A8B" w14:paraId="04C72B88" w14:textId="77777777" w:rsidTr="00B211BB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7A8C8DE1" w14:textId="77777777" w:rsidR="003F4A8B" w:rsidRDefault="003F4A8B" w:rsidP="009C6CCB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D2BFCDA" w14:textId="77777777" w:rsidR="003F4A8B" w:rsidRDefault="003F4A8B" w:rsidP="009C6CCB">
            <w:r>
              <w:rPr>
                <w:b/>
              </w:rPr>
              <w:t>SQL Code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079AB" w14:textId="77777777" w:rsidR="009E0D34" w:rsidRDefault="009E0D34" w:rsidP="009E0D34">
            <w:pPr>
              <w:snapToGrid w:val="0"/>
            </w:pPr>
            <w:r>
              <w:t>CREATE TABLE transactions (</w:t>
            </w:r>
          </w:p>
          <w:p w14:paraId="5D2858C8" w14:textId="77777777" w:rsidR="009E0D34" w:rsidRDefault="009E0D34" w:rsidP="009E0D34">
            <w:pPr>
              <w:snapToGrid w:val="0"/>
            </w:pPr>
            <w:r>
              <w:t xml:space="preserve">    </w:t>
            </w:r>
            <w:proofErr w:type="spellStart"/>
            <w:r>
              <w:t>transaction_id</w:t>
            </w:r>
            <w:proofErr w:type="spellEnd"/>
            <w:r>
              <w:t xml:space="preserve"> VARCHAR2(40) NOT NULL,</w:t>
            </w:r>
          </w:p>
          <w:p w14:paraId="6FE2CB51" w14:textId="77777777" w:rsidR="009E0D34" w:rsidRDefault="009E0D34" w:rsidP="009E0D34">
            <w:pPr>
              <w:snapToGrid w:val="0"/>
            </w:pPr>
            <w:r>
              <w:t xml:space="preserve">    gratuities INTEGER,</w:t>
            </w:r>
          </w:p>
          <w:p w14:paraId="6A9EDA62" w14:textId="77777777" w:rsidR="009E0D34" w:rsidRDefault="009E0D34" w:rsidP="009E0D34">
            <w:pPr>
              <w:snapToGrid w:val="0"/>
            </w:pPr>
            <w:r>
              <w:t xml:space="preserve">    </w:t>
            </w:r>
            <w:proofErr w:type="spellStart"/>
            <w:r>
              <w:t>total_amount</w:t>
            </w:r>
            <w:proofErr w:type="spellEnd"/>
            <w:r>
              <w:t xml:space="preserve"> INTEGER NOT NULL,</w:t>
            </w:r>
          </w:p>
          <w:p w14:paraId="6B2CDA75" w14:textId="77777777" w:rsidR="009E0D34" w:rsidRDefault="009E0D34" w:rsidP="009E0D34">
            <w:pPr>
              <w:snapToGrid w:val="0"/>
            </w:pPr>
            <w:r>
              <w:t xml:space="preserve">    </w:t>
            </w:r>
            <w:proofErr w:type="spellStart"/>
            <w:r>
              <w:t>pay_cash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40),</w:t>
            </w:r>
          </w:p>
          <w:p w14:paraId="32C5BA2F" w14:textId="77777777" w:rsidR="009E0D34" w:rsidRDefault="009E0D34" w:rsidP="009E0D34">
            <w:pPr>
              <w:snapToGrid w:val="0"/>
            </w:pPr>
            <w:r>
              <w:t xml:space="preserve">    </w:t>
            </w:r>
            <w:proofErr w:type="spellStart"/>
            <w:r>
              <w:t>card_number</w:t>
            </w:r>
            <w:proofErr w:type="spellEnd"/>
            <w:r>
              <w:t xml:space="preserve"> INTEGER,</w:t>
            </w:r>
          </w:p>
          <w:p w14:paraId="66846454" w14:textId="77777777" w:rsidR="009E0D34" w:rsidRDefault="009E0D34" w:rsidP="009E0D34">
            <w:pPr>
              <w:snapToGrid w:val="0"/>
            </w:pPr>
            <w:r>
              <w:t xml:space="preserve">    </w:t>
            </w:r>
            <w:proofErr w:type="spellStart"/>
            <w:r>
              <w:t>card_type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40),</w:t>
            </w:r>
          </w:p>
          <w:p w14:paraId="0009E0C2" w14:textId="77777777" w:rsidR="009E0D34" w:rsidRDefault="009E0D34" w:rsidP="009E0D34">
            <w:pPr>
              <w:snapToGrid w:val="0"/>
            </w:pPr>
            <w:r>
              <w:t xml:space="preserve">    </w:t>
            </w:r>
            <w:proofErr w:type="spellStart"/>
            <w:r>
              <w:t>customer_id</w:t>
            </w:r>
            <w:proofErr w:type="spellEnd"/>
            <w:r>
              <w:t xml:space="preserve"> VARCHAR2(40) NOT NULL,</w:t>
            </w:r>
          </w:p>
          <w:p w14:paraId="160017B8" w14:textId="77777777" w:rsidR="009E0D34" w:rsidRDefault="009E0D34" w:rsidP="009E0D34">
            <w:pPr>
              <w:snapToGrid w:val="0"/>
            </w:pPr>
            <w:r>
              <w:t xml:space="preserve">    </w:t>
            </w:r>
            <w:proofErr w:type="spellStart"/>
            <w:r>
              <w:t>order_id</w:t>
            </w:r>
            <w:proofErr w:type="spellEnd"/>
            <w:r>
              <w:t xml:space="preserve"> VARCHAR2(40) NOT NULL,</w:t>
            </w:r>
          </w:p>
          <w:p w14:paraId="1C9AABE3" w14:textId="77777777" w:rsidR="009E0D34" w:rsidRDefault="009E0D34" w:rsidP="009E0D34">
            <w:pPr>
              <w:snapToGrid w:val="0"/>
            </w:pPr>
            <w:r>
              <w:t xml:space="preserve">    </w:t>
            </w:r>
            <w:proofErr w:type="spellStart"/>
            <w:r>
              <w:t>staff_id</w:t>
            </w:r>
            <w:proofErr w:type="spellEnd"/>
            <w:r>
              <w:t xml:space="preserve"> VARCHAR2(40) NOT NULL,</w:t>
            </w:r>
          </w:p>
          <w:p w14:paraId="74C0F3E1" w14:textId="77777777" w:rsidR="009E0D34" w:rsidRDefault="009E0D34" w:rsidP="009E0D34">
            <w:pPr>
              <w:snapToGrid w:val="0"/>
            </w:pPr>
            <w:r>
              <w:t xml:space="preserve">    PRIMARY KEY (</w:t>
            </w:r>
            <w:proofErr w:type="spellStart"/>
            <w:r>
              <w:t>transaction_id</w:t>
            </w:r>
            <w:proofErr w:type="spellEnd"/>
            <w:r>
              <w:t>),</w:t>
            </w:r>
          </w:p>
          <w:p w14:paraId="2958F341" w14:textId="77777777" w:rsidR="009E0D34" w:rsidRDefault="009E0D34" w:rsidP="009E0D34">
            <w:pPr>
              <w:snapToGrid w:val="0"/>
            </w:pPr>
            <w:r>
              <w:t xml:space="preserve">    CONSTRAINT </w:t>
            </w:r>
            <w:proofErr w:type="spellStart"/>
            <w:r>
              <w:t>FK_customertransaction</w:t>
            </w:r>
            <w:proofErr w:type="spellEnd"/>
            <w:r>
              <w:t xml:space="preserve"> FOREIGN KEY (</w:t>
            </w:r>
            <w:proofErr w:type="spellStart"/>
            <w:r>
              <w:t>customer_id</w:t>
            </w:r>
            <w:proofErr w:type="spellEnd"/>
            <w:r>
              <w:t>) REFERENCES customer(</w:t>
            </w:r>
            <w:proofErr w:type="spellStart"/>
            <w:r>
              <w:t>customer_id</w:t>
            </w:r>
            <w:proofErr w:type="spellEnd"/>
            <w:r>
              <w:t>),</w:t>
            </w:r>
          </w:p>
          <w:p w14:paraId="5478C979" w14:textId="77777777" w:rsidR="009E0D34" w:rsidRDefault="009E0D34" w:rsidP="009E0D34">
            <w:pPr>
              <w:snapToGrid w:val="0"/>
            </w:pPr>
            <w:r>
              <w:t xml:space="preserve">    CONSTRAINT </w:t>
            </w:r>
            <w:proofErr w:type="spellStart"/>
            <w:r>
              <w:t>FK_orderstransaction</w:t>
            </w:r>
            <w:proofErr w:type="spellEnd"/>
            <w:r>
              <w:t xml:space="preserve"> FOREIGN KEY (</w:t>
            </w:r>
            <w:proofErr w:type="spellStart"/>
            <w:r>
              <w:t>order_id</w:t>
            </w:r>
            <w:proofErr w:type="spellEnd"/>
            <w:r>
              <w:t>) REFERENCES orders(</w:t>
            </w:r>
            <w:proofErr w:type="spellStart"/>
            <w:r>
              <w:t>order_id</w:t>
            </w:r>
            <w:proofErr w:type="spellEnd"/>
            <w:r>
              <w:t>),</w:t>
            </w:r>
          </w:p>
          <w:p w14:paraId="38D5FE06" w14:textId="77777777" w:rsidR="009E0D34" w:rsidRDefault="009E0D34" w:rsidP="009E0D34">
            <w:pPr>
              <w:snapToGrid w:val="0"/>
            </w:pPr>
            <w:r>
              <w:t xml:space="preserve">    CONSTRAINT </w:t>
            </w:r>
            <w:proofErr w:type="spellStart"/>
            <w:r>
              <w:t>FK_stafftransaction</w:t>
            </w:r>
            <w:proofErr w:type="spellEnd"/>
            <w:r>
              <w:t xml:space="preserve"> FOREIGN KEY (</w:t>
            </w:r>
            <w:proofErr w:type="spellStart"/>
            <w:r>
              <w:t>staff_id</w:t>
            </w:r>
            <w:proofErr w:type="spellEnd"/>
            <w:r>
              <w:t>) REFERENCES staff(</w:t>
            </w:r>
            <w:proofErr w:type="spellStart"/>
            <w:r>
              <w:t>staff_id</w:t>
            </w:r>
            <w:proofErr w:type="spellEnd"/>
            <w:r>
              <w:t>)</w:t>
            </w:r>
          </w:p>
          <w:p w14:paraId="1B902AD0" w14:textId="047F0892" w:rsidR="003F4A8B" w:rsidRDefault="009E0D34" w:rsidP="009E0D34">
            <w:pPr>
              <w:snapToGrid w:val="0"/>
            </w:pPr>
            <w:r>
              <w:t>);</w:t>
            </w:r>
          </w:p>
        </w:tc>
      </w:tr>
      <w:tr w:rsidR="003F4A8B" w14:paraId="5B671585" w14:textId="77777777" w:rsidTr="00B211BB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67DDBC32" w14:textId="77777777" w:rsidR="003F4A8B" w:rsidRDefault="003F4A8B" w:rsidP="009C6CCB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089C86B" w14:textId="77777777" w:rsidR="003F4A8B" w:rsidRDefault="003F4A8B" w:rsidP="009C6CCB">
            <w:r>
              <w:rPr>
                <w:b/>
              </w:rPr>
              <w:t>Count of records in the table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DA8D30" w14:textId="4C2E920B" w:rsidR="003F4A8B" w:rsidRPr="009E0D34" w:rsidRDefault="00BF600A" w:rsidP="009C6CCB">
            <w:pPr>
              <w:rPr>
                <w:b/>
              </w:rPr>
            </w:pPr>
            <w:r>
              <w:rPr>
                <w:b/>
              </w:rPr>
              <w:t>3</w:t>
            </w:r>
            <w:r w:rsidR="009E0D34" w:rsidRPr="009E0D34">
              <w:rPr>
                <w:b/>
              </w:rPr>
              <w:t>0</w:t>
            </w:r>
          </w:p>
        </w:tc>
      </w:tr>
    </w:tbl>
    <w:p w14:paraId="514CD339" w14:textId="499E9282" w:rsidR="003F4A8B" w:rsidRDefault="003F4A8B" w:rsidP="003F4A8B"/>
    <w:p w14:paraId="63675553" w14:textId="77777777" w:rsidR="00742D39" w:rsidRPr="003F4A8B" w:rsidRDefault="00742D39" w:rsidP="003F4A8B"/>
    <w:p w14:paraId="4828F3FF" w14:textId="21B3E4D9" w:rsidR="00CF533B" w:rsidRDefault="00AA00B1" w:rsidP="00AA00B1">
      <w:pPr>
        <w:pStyle w:val="bullet0"/>
        <w:numPr>
          <w:ilvl w:val="0"/>
          <w:numId w:val="0"/>
        </w:numPr>
        <w:jc w:val="both"/>
      </w:pPr>
      <w:r>
        <w:t xml:space="preserve">   </w:t>
      </w:r>
    </w:p>
    <w:tbl>
      <w:tblPr>
        <w:tblW w:w="0" w:type="auto"/>
        <w:tblInd w:w="350" w:type="dxa"/>
        <w:tblLayout w:type="fixed"/>
        <w:tblLook w:val="0000" w:firstRow="0" w:lastRow="0" w:firstColumn="0" w:lastColumn="0" w:noHBand="0" w:noVBand="0"/>
      </w:tblPr>
      <w:tblGrid>
        <w:gridCol w:w="236"/>
        <w:gridCol w:w="1710"/>
        <w:gridCol w:w="720"/>
        <w:gridCol w:w="1440"/>
        <w:gridCol w:w="1620"/>
        <w:gridCol w:w="1620"/>
        <w:gridCol w:w="1585"/>
      </w:tblGrid>
      <w:tr w:rsidR="00AA00B1" w:rsidRPr="005A2E67" w14:paraId="0CE70CC4" w14:textId="77777777" w:rsidTr="00B211B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121787FF" w14:textId="77777777" w:rsidR="00AA00B1" w:rsidRDefault="00AA00B1" w:rsidP="009C6CCB">
            <w:pPr>
              <w:snapToGrid w:val="0"/>
              <w:rPr>
                <w:b/>
                <w:i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2BC8F4F7" w14:textId="77777777" w:rsidR="00AA00B1" w:rsidRDefault="00AA00B1" w:rsidP="009C6CCB">
            <w:r>
              <w:rPr>
                <w:b/>
                <w:i/>
              </w:rPr>
              <w:t>Name of the table</w:t>
            </w:r>
          </w:p>
        </w:tc>
        <w:tc>
          <w:tcPr>
            <w:tcW w:w="698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995DD" w14:textId="477B63CE" w:rsidR="00AA00B1" w:rsidRPr="003F2A02" w:rsidRDefault="003F2A02" w:rsidP="003F2A02">
            <w:pPr>
              <w:snapToGrid w:val="0"/>
              <w:rPr>
                <w:rFonts w:eastAsia="MS Mincho"/>
                <w:b/>
                <w:i/>
              </w:rPr>
            </w:pPr>
            <w:r>
              <w:rPr>
                <w:rFonts w:eastAsia="MS Mincho"/>
                <w:b/>
                <w:i/>
              </w:rPr>
              <w:t>Customer</w:t>
            </w:r>
          </w:p>
        </w:tc>
      </w:tr>
      <w:tr w:rsidR="00AA00B1" w14:paraId="0F989812" w14:textId="77777777" w:rsidTr="00B211BB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16E167A3" w14:textId="77777777" w:rsidR="00AA00B1" w:rsidRDefault="00AA00B1" w:rsidP="009C6CCB">
            <w:pPr>
              <w:snapToGrid w:val="0"/>
              <w:rPr>
                <w:rFonts w:eastAsia="MS Mincho"/>
                <w:b/>
                <w:bCs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6051A70A" w14:textId="77777777" w:rsidR="00AA00B1" w:rsidRDefault="00AA00B1" w:rsidP="009C6CCB"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0E1F1" w14:textId="7E166C74" w:rsidR="00AA00B1" w:rsidRPr="003F2A02" w:rsidRDefault="00AA00B1" w:rsidP="003F2A02">
            <w:r>
              <w:rPr>
                <w:rFonts w:ascii="Arial" w:eastAsia="MS Mincho" w:hAnsi="Arial" w:cs="Arial"/>
                <w:szCs w:val="22"/>
              </w:rPr>
              <w:t>A</w:t>
            </w:r>
            <w:r w:rsidR="003F2A02">
              <w:rPr>
                <w:rFonts w:ascii="Arial" w:eastAsia="MS Mincho" w:hAnsi="Arial" w:cs="Arial"/>
                <w:szCs w:val="22"/>
              </w:rPr>
              <w:t xml:space="preserve"> customer is</w:t>
            </w:r>
            <w:r w:rsidR="007C44C4">
              <w:rPr>
                <w:rFonts w:ascii="Arial" w:eastAsia="MS Mincho" w:hAnsi="Arial" w:cs="Arial"/>
                <w:szCs w:val="22"/>
              </w:rPr>
              <w:t xml:space="preserve"> the user </w:t>
            </w:r>
            <w:r w:rsidR="00F36558">
              <w:rPr>
                <w:rFonts w:ascii="Arial" w:eastAsia="MS Mincho" w:hAnsi="Arial" w:cs="Arial"/>
                <w:szCs w:val="22"/>
              </w:rPr>
              <w:t>who orders at the restaurant.</w:t>
            </w:r>
          </w:p>
        </w:tc>
      </w:tr>
      <w:tr w:rsidR="00AA00B1" w14:paraId="052A2BFB" w14:textId="77777777" w:rsidTr="00B211B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C0EA2E2" w14:textId="77777777" w:rsidR="00AA00B1" w:rsidRDefault="00AA00B1" w:rsidP="009C6CCB">
            <w:pPr>
              <w:snapToGrid w:val="0"/>
              <w:rPr>
                <w:rFonts w:eastAsia="MS Mincho"/>
                <w:b/>
                <w:bCs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88BA8B9" w14:textId="77777777" w:rsidR="00AA00B1" w:rsidRDefault="00AA00B1" w:rsidP="009C6CCB">
            <w:r>
              <w:rPr>
                <w:rFonts w:eastAsia="MS Mincho"/>
                <w:b/>
                <w:bCs/>
              </w:rPr>
              <w:t xml:space="preserve">Attribute 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0D474FB" w14:textId="77777777" w:rsidR="00AA00B1" w:rsidRDefault="00AA00B1" w:rsidP="009C6CCB">
            <w:pPr>
              <w:jc w:val="center"/>
            </w:pPr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198AEBB" w14:textId="77777777" w:rsidR="00AA00B1" w:rsidRDefault="00AA00B1" w:rsidP="009C6CCB">
            <w:pPr>
              <w:jc w:val="center"/>
            </w:pPr>
            <w:r>
              <w:rPr>
                <w:rFonts w:eastAsia="MS Mincho"/>
                <w:b/>
                <w:bCs/>
              </w:rPr>
              <w:t>Type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97404FC" w14:textId="77777777" w:rsidR="00AA00B1" w:rsidRDefault="00AA00B1" w:rsidP="009C6CCB">
            <w:pPr>
              <w:pStyle w:val="Heading4"/>
              <w:spacing w:before="0" w:after="58"/>
              <w:jc w:val="center"/>
            </w:pPr>
            <w:r>
              <w:rPr>
                <w:rFonts w:eastAsia="MS Mincho"/>
                <w:b/>
                <w:bCs/>
                <w:i w:val="0"/>
              </w:rPr>
              <w:t>Examples of values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2F03B91" w14:textId="77777777" w:rsidR="00AA00B1" w:rsidRDefault="00AA00B1" w:rsidP="009C6CCB">
            <w:pPr>
              <w:pStyle w:val="Heading4"/>
              <w:spacing w:before="0" w:after="58"/>
            </w:pPr>
            <w:r>
              <w:rPr>
                <w:b/>
                <w:bCs/>
                <w:i w:val="0"/>
              </w:rPr>
              <w:t>Notes</w:t>
            </w:r>
          </w:p>
        </w:tc>
      </w:tr>
      <w:tr w:rsidR="00AA00B1" w14:paraId="739DB5DD" w14:textId="77777777" w:rsidTr="00B211B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3DE5EADD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700058" w14:textId="66D34408" w:rsidR="00AA00B1" w:rsidRDefault="009E0D34" w:rsidP="009C6CCB">
            <w:proofErr w:type="spellStart"/>
            <w:r>
              <w:t>customer_id</w:t>
            </w:r>
            <w:proofErr w:type="spellEnd"/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CA0490" w14:textId="4D5FF34D" w:rsidR="00AA00B1" w:rsidRDefault="00AA00B1" w:rsidP="009C6CCB">
            <w:pPr>
              <w:jc w:val="center"/>
            </w:pPr>
            <w:r>
              <w:t xml:space="preserve">Unique </w:t>
            </w:r>
            <w:r w:rsidR="00F36558">
              <w:t>customer 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1DE4EC" w14:textId="24AA2892" w:rsidR="00AA00B1" w:rsidRDefault="00EC5F84" w:rsidP="009C6CCB">
            <w:pPr>
              <w:jc w:val="center"/>
            </w:pPr>
            <w:r>
              <w:t>Varchar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41F0F" w14:textId="641A477A" w:rsidR="00AA00B1" w:rsidRDefault="00ED5698" w:rsidP="009C6CCB">
            <w:pPr>
              <w:jc w:val="center"/>
            </w:pPr>
            <w:r>
              <w:t>C10000, C10001…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83673" w14:textId="77777777" w:rsidR="00AA00B1" w:rsidRDefault="00AA00B1" w:rsidP="009C6CCB">
            <w:pPr>
              <w:snapToGrid w:val="0"/>
              <w:jc w:val="center"/>
              <w:rPr>
                <w:rFonts w:eastAsia="MS Mincho"/>
              </w:rPr>
            </w:pPr>
          </w:p>
        </w:tc>
      </w:tr>
      <w:tr w:rsidR="00AA00B1" w14:paraId="6923EF0F" w14:textId="77777777" w:rsidTr="00B211B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0456C232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64A2A7" w14:textId="0C4D9B75" w:rsidR="00AA00B1" w:rsidRDefault="00D748DC" w:rsidP="009C6CCB">
            <w:r>
              <w:t>name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C093C5" w14:textId="35502A58" w:rsidR="00AA00B1" w:rsidRDefault="00F36558" w:rsidP="009C6CCB">
            <w:pPr>
              <w:jc w:val="center"/>
            </w:pPr>
            <w:r>
              <w:t>Name of the customer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F1C1C2" w14:textId="745CE3DB" w:rsidR="00AA00B1" w:rsidRDefault="00F36558" w:rsidP="009C6CCB">
            <w:pPr>
              <w:jc w:val="center"/>
            </w:pPr>
            <w:r>
              <w:t>Char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31D78" w14:textId="7AB4E410" w:rsidR="00AA00B1" w:rsidRDefault="00EC6465" w:rsidP="009C6CCB">
            <w:pPr>
              <w:jc w:val="center"/>
            </w:pPr>
            <w:r>
              <w:t>Jhon doe. Jane Mari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E774F" w14:textId="77777777" w:rsidR="00AA00B1" w:rsidRDefault="00AA00B1" w:rsidP="009C6CCB">
            <w:pPr>
              <w:jc w:val="center"/>
            </w:pPr>
          </w:p>
        </w:tc>
      </w:tr>
      <w:tr w:rsidR="00AA00B1" w14:paraId="3672D51D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2296F8BA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D0CF17" w14:textId="368607C8" w:rsidR="00AA00B1" w:rsidRDefault="00D748DC" w:rsidP="009C6CCB">
            <w:proofErr w:type="spellStart"/>
            <w:r>
              <w:t>phone_number</w:t>
            </w:r>
            <w:proofErr w:type="spellEnd"/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A55ED4" w14:textId="04C7E987" w:rsidR="00AA00B1" w:rsidRDefault="00E96145" w:rsidP="009C6CCB">
            <w:pPr>
              <w:jc w:val="center"/>
            </w:pPr>
            <w:r>
              <w:t>Phone number of the customer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33AAB4" w14:textId="77777777" w:rsidR="00AA00B1" w:rsidRDefault="00AA00B1" w:rsidP="009C6CCB">
            <w:pPr>
              <w:jc w:val="center"/>
            </w:pPr>
            <w:r>
              <w:t>Integer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28A45F" w14:textId="14A609B2" w:rsidR="00AA00B1" w:rsidRDefault="00EC6465" w:rsidP="009C6CCB">
            <w:pPr>
              <w:jc w:val="center"/>
            </w:pPr>
            <w:r>
              <w:t>7892445712, 9423885801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66FFC" w14:textId="77777777" w:rsidR="00AA00B1" w:rsidRDefault="00AA00B1" w:rsidP="009C6CCB">
            <w:pPr>
              <w:jc w:val="center"/>
            </w:pPr>
          </w:p>
        </w:tc>
      </w:tr>
      <w:tr w:rsidR="00AA00B1" w14:paraId="47D2B8CB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6E669236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040D83" w14:textId="769C3E1A" w:rsidR="00AA00B1" w:rsidRDefault="00D748DC" w:rsidP="009C6CCB">
            <w:r>
              <w:t xml:space="preserve">password 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874A02" w14:textId="7C3F5B8F" w:rsidR="00AA00B1" w:rsidRDefault="00F36558" w:rsidP="009C6CCB">
            <w:pPr>
              <w:jc w:val="center"/>
            </w:pPr>
            <w:r>
              <w:t>A secret word or phrase that must be used to gain access to restaurant system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2F0C76" w14:textId="6F80026C" w:rsidR="00AA00B1" w:rsidRDefault="00ED5698" w:rsidP="009C6CCB">
            <w:pPr>
              <w:jc w:val="center"/>
            </w:pPr>
            <w:r>
              <w:t>Varc</w:t>
            </w:r>
            <w:r w:rsidR="00F36558">
              <w:t>har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A73C75" w14:textId="77777777" w:rsidR="00AA00B1" w:rsidRDefault="00EC6465" w:rsidP="009C6CCB">
            <w:pPr>
              <w:jc w:val="center"/>
            </w:pPr>
            <w:r>
              <w:t>Hello@123,</w:t>
            </w:r>
          </w:p>
          <w:p w14:paraId="0E60D9B7" w14:textId="348CEE97" w:rsidR="00ED5698" w:rsidRDefault="00EC6465" w:rsidP="00ED5698">
            <w:pPr>
              <w:jc w:val="center"/>
            </w:pPr>
            <w:proofErr w:type="spellStart"/>
            <w:r>
              <w:t>Bie_xyz</w:t>
            </w:r>
            <w:proofErr w:type="spellEnd"/>
            <w:r>
              <w:t>,</w:t>
            </w:r>
          </w:p>
          <w:p w14:paraId="7AFDED9F" w14:textId="74637609" w:rsidR="00EC6465" w:rsidRDefault="00EC6465" w:rsidP="009C6CCB">
            <w:pPr>
              <w:jc w:val="center"/>
            </w:pPr>
            <w:r>
              <w:t>11nov1996</w:t>
            </w:r>
            <w:proofErr w:type="gramStart"/>
            <w:r w:rsidR="00ED5698">
              <w:t>…..</w:t>
            </w:r>
            <w:proofErr w:type="gramEnd"/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1D62F" w14:textId="77777777" w:rsidR="00AA00B1" w:rsidRDefault="00AA00B1" w:rsidP="009C6CCB">
            <w:pPr>
              <w:jc w:val="center"/>
            </w:pPr>
          </w:p>
        </w:tc>
      </w:tr>
      <w:tr w:rsidR="00AA00B1" w14:paraId="53B56D0A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7A0816FD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66E08C" w14:textId="2B6F5705" w:rsidR="00AA00B1" w:rsidRDefault="00D748DC" w:rsidP="009C6CCB">
            <w:r>
              <w:t>address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C11F6B" w14:textId="0A11C510" w:rsidR="00AA00B1" w:rsidRDefault="00EC6465" w:rsidP="009C6CCB">
            <w:pPr>
              <w:jc w:val="center"/>
            </w:pPr>
            <w:r>
              <w:t>Address of the customer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DF2D6D" w14:textId="5C3BBF8A" w:rsidR="00AA00B1" w:rsidRDefault="00ED5698" w:rsidP="009C6CCB">
            <w:pPr>
              <w:jc w:val="center"/>
            </w:pPr>
            <w:r>
              <w:t>Varchar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DE9B78" w14:textId="00E4622F" w:rsidR="00AA00B1" w:rsidRDefault="00EC6465" w:rsidP="009C6CCB">
            <w:pPr>
              <w:jc w:val="center"/>
            </w:pPr>
            <w:r>
              <w:t xml:space="preserve">Apt no: r3, </w:t>
            </w:r>
            <w:proofErr w:type="spellStart"/>
            <w:r>
              <w:t>Xyz</w:t>
            </w:r>
            <w:proofErr w:type="spellEnd"/>
            <w:r>
              <w:t xml:space="preserve"> street, 190412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FF2183" w14:textId="77777777" w:rsidR="00AA00B1" w:rsidRDefault="00AA00B1" w:rsidP="009C6CCB">
            <w:pPr>
              <w:jc w:val="center"/>
            </w:pPr>
          </w:p>
        </w:tc>
      </w:tr>
      <w:tr w:rsidR="00AA00B1" w14:paraId="024F2B7E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7224F94A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7C71DD" w14:textId="29730E37" w:rsidR="00AA00B1" w:rsidRDefault="00D748DC" w:rsidP="009C6CCB">
            <w:r>
              <w:t>dob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28E701" w14:textId="4376CC6B" w:rsidR="00AA00B1" w:rsidRDefault="00EC6465" w:rsidP="009C6CCB">
            <w:pPr>
              <w:jc w:val="center"/>
            </w:pPr>
            <w:r>
              <w:t>Date of birth of the customer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32E24A" w14:textId="6877FAD8" w:rsidR="00AA00B1" w:rsidRDefault="00EC6465" w:rsidP="009C6CCB">
            <w:pPr>
              <w:jc w:val="center"/>
            </w:pPr>
            <w:r>
              <w:t>Date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6DEFB1" w14:textId="77777777" w:rsidR="00AA00B1" w:rsidRDefault="00EC6465" w:rsidP="009C6CCB">
            <w:pPr>
              <w:jc w:val="center"/>
            </w:pPr>
            <w:r>
              <w:t>11/01/1972,</w:t>
            </w:r>
          </w:p>
          <w:p w14:paraId="5B1FEAF3" w14:textId="431245A3" w:rsidR="00EC6465" w:rsidRDefault="00EC6465" w:rsidP="009C6CCB">
            <w:pPr>
              <w:jc w:val="center"/>
            </w:pPr>
            <w:r>
              <w:t>03/24/1994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8563B6" w14:textId="77777777" w:rsidR="00AA00B1" w:rsidRDefault="00AA00B1" w:rsidP="009C6CCB">
            <w:pPr>
              <w:jc w:val="center"/>
            </w:pPr>
          </w:p>
        </w:tc>
      </w:tr>
      <w:tr w:rsidR="00AA00B1" w14:paraId="75596646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32442351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0BAA26" w14:textId="683EB2BB" w:rsidR="00AA00B1" w:rsidRDefault="00AA00B1" w:rsidP="009C6CCB"/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8B6ED7" w14:textId="485B9456" w:rsidR="00AA00B1" w:rsidRDefault="00AA00B1" w:rsidP="009C6CCB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27EB79" w14:textId="7C56905D" w:rsidR="00AA00B1" w:rsidRDefault="00AA00B1" w:rsidP="009C6CCB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8151BB" w14:textId="1FED39EC" w:rsidR="00BB4D72" w:rsidRDefault="00BB4D72" w:rsidP="009C6CCB">
            <w:pPr>
              <w:jc w:val="center"/>
            </w:pP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9456E" w14:textId="77777777" w:rsidR="00AA00B1" w:rsidRDefault="00AA00B1" w:rsidP="009C6CCB">
            <w:pPr>
              <w:jc w:val="center"/>
            </w:pPr>
          </w:p>
        </w:tc>
      </w:tr>
      <w:tr w:rsidR="00AA00B1" w14:paraId="7BFB95EA" w14:textId="77777777" w:rsidTr="00B211B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01B5790E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F1B7AC" w14:textId="77777777" w:rsidR="00AA00B1" w:rsidRDefault="00AA00B1" w:rsidP="009C6CCB"/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20140F" w14:textId="77777777" w:rsidR="00AA00B1" w:rsidRDefault="00AA00B1" w:rsidP="009C6CCB">
            <w:pPr>
              <w:snapToGrid w:val="0"/>
              <w:jc w:val="center"/>
              <w:rPr>
                <w:rFonts w:eastAsia="MS Mincho"/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AE5460" w14:textId="77777777" w:rsidR="00AA00B1" w:rsidRDefault="00AA00B1" w:rsidP="009C6CCB">
            <w:pPr>
              <w:snapToGrid w:val="0"/>
              <w:jc w:val="center"/>
              <w:rPr>
                <w:rFonts w:eastAsia="MS Mincho"/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E7A0F2" w14:textId="77777777" w:rsidR="00AA00B1" w:rsidRDefault="00AA00B1" w:rsidP="009C6CCB">
            <w:pPr>
              <w:snapToGrid w:val="0"/>
              <w:jc w:val="center"/>
              <w:rPr>
                <w:rFonts w:eastAsia="MS Mincho"/>
              </w:rPr>
            </w:pP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634FC" w14:textId="77777777" w:rsidR="00AA00B1" w:rsidRDefault="00AA00B1" w:rsidP="009C6CCB">
            <w:pPr>
              <w:snapToGrid w:val="0"/>
              <w:jc w:val="center"/>
              <w:rPr>
                <w:rFonts w:eastAsia="MS Mincho"/>
              </w:rPr>
            </w:pPr>
          </w:p>
        </w:tc>
      </w:tr>
      <w:tr w:rsidR="00AA00B1" w14:paraId="7DBC3BED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7DB32146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5C107097" w14:textId="77777777" w:rsidR="00AA00B1" w:rsidRDefault="00AA00B1" w:rsidP="009C6CCB">
            <w:r>
              <w:rPr>
                <w:rFonts w:eastAsia="MS Mincho"/>
                <w:b/>
              </w:rPr>
              <w:t>Functional Dependencies and Keys</w:t>
            </w:r>
          </w:p>
        </w:tc>
      </w:tr>
      <w:tr w:rsidR="00AA00B1" w14:paraId="4FE246E3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3953E297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289F7B" w14:textId="77777777" w:rsidR="00AA00B1" w:rsidRDefault="00AA00B1" w:rsidP="009C6CCB">
            <w:r>
              <w:rPr>
                <w:rFonts w:eastAsia="MS Mincho"/>
                <w:b/>
              </w:rPr>
              <w:t>Functional dependencies</w:t>
            </w:r>
          </w:p>
        </w:tc>
        <w:tc>
          <w:tcPr>
            <w:tcW w:w="698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B2FB6" w14:textId="77A4029B" w:rsidR="00BB4D72" w:rsidRDefault="009E0D34" w:rsidP="009C6CCB">
            <w:pPr>
              <w:snapToGrid w:val="0"/>
            </w:pPr>
            <w:proofErr w:type="spellStart"/>
            <w:r>
              <w:t>customer_</w:t>
            </w:r>
            <w:r w:rsidR="00AA00B1">
              <w:t>id</w:t>
            </w:r>
            <w:proofErr w:type="spellEnd"/>
            <w:r w:rsidR="00AA00B1">
              <w:t xml:space="preserve"> -&gt; </w:t>
            </w:r>
            <w:r w:rsidR="00BB4D72">
              <w:t xml:space="preserve">name, </w:t>
            </w:r>
            <w:proofErr w:type="spellStart"/>
            <w:r w:rsidR="00BB4D72">
              <w:t>phone_number</w:t>
            </w:r>
            <w:proofErr w:type="spellEnd"/>
            <w:r w:rsidR="00BB4D72">
              <w:t>, password, address, dob</w:t>
            </w:r>
          </w:p>
        </w:tc>
      </w:tr>
      <w:tr w:rsidR="00AA00B1" w14:paraId="0EC04406" w14:textId="77777777" w:rsidTr="00B211BB">
        <w:trPr>
          <w:trHeight w:val="315"/>
        </w:trPr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36C65047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027727" w14:textId="77777777" w:rsidR="00AA00B1" w:rsidRDefault="00AA00B1" w:rsidP="009C6CCB">
            <w:r>
              <w:rPr>
                <w:rFonts w:eastAsia="MS Mincho"/>
                <w:b/>
              </w:rPr>
              <w:t>Candidate keys</w:t>
            </w:r>
          </w:p>
        </w:tc>
        <w:tc>
          <w:tcPr>
            <w:tcW w:w="698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1F853" w14:textId="6029CC45" w:rsidR="00AA00B1" w:rsidRDefault="009E0D34" w:rsidP="009C6CCB">
            <w:pPr>
              <w:snapToGrid w:val="0"/>
            </w:pPr>
            <w:proofErr w:type="spellStart"/>
            <w:r>
              <w:rPr>
                <w:rFonts w:eastAsia="MS Mincho"/>
                <w:b/>
              </w:rPr>
              <w:t>customer_</w:t>
            </w:r>
            <w:r w:rsidR="00AA00B1">
              <w:rPr>
                <w:rFonts w:eastAsia="MS Mincho"/>
                <w:b/>
              </w:rPr>
              <w:t>id</w:t>
            </w:r>
            <w:proofErr w:type="spellEnd"/>
          </w:p>
        </w:tc>
      </w:tr>
      <w:tr w:rsidR="00AA00B1" w14:paraId="719A4474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00FE52AE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37B68F0A" w14:textId="77777777" w:rsidR="00AA00B1" w:rsidRDefault="00AA00B1" w:rsidP="009C6CCB">
            <w:r>
              <w:rPr>
                <w:rFonts w:eastAsia="MS Mincho"/>
                <w:b/>
              </w:rPr>
              <w:t>Normalization</w:t>
            </w:r>
          </w:p>
        </w:tc>
      </w:tr>
      <w:tr w:rsidR="00AA00B1" w:rsidRPr="002C2C71" w14:paraId="3FFE5D7E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464108EE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0076CA" w14:textId="77777777" w:rsidR="00AA00B1" w:rsidRDefault="00AA00B1" w:rsidP="009C6CCB">
            <w:r>
              <w:rPr>
                <w:rFonts w:eastAsia="MS Mincho"/>
                <w:b/>
              </w:rPr>
              <w:t>1NF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DA058A" w14:textId="77777777" w:rsidR="00AA00B1" w:rsidRDefault="00AA00B1" w:rsidP="009C6CCB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35706" w14:textId="77777777" w:rsidR="00AA00B1" w:rsidRPr="002C2C71" w:rsidRDefault="00AA00B1" w:rsidP="009C6CCB">
            <w:pPr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No arrays and repeated values</w:t>
            </w:r>
            <w:r>
              <w:rPr>
                <w:rFonts w:ascii="Calibri" w:hAnsi="Calibri" w:cs="Calibri"/>
                <w:color w:val="000000"/>
                <w:szCs w:val="22"/>
                <w:lang w:eastAsia="en-US"/>
              </w:rPr>
              <w:t xml:space="preserve"> nor any repeated column names</w:t>
            </w:r>
          </w:p>
        </w:tc>
      </w:tr>
      <w:tr w:rsidR="00AA00B1" w14:paraId="5E42848B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1C557C39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8B5B32" w14:textId="77777777" w:rsidR="00AA00B1" w:rsidRDefault="00AA00B1" w:rsidP="009C6CCB">
            <w:r>
              <w:rPr>
                <w:rFonts w:eastAsia="MS Mincho"/>
                <w:b/>
              </w:rPr>
              <w:t>2NF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364163" w14:textId="77777777" w:rsidR="00AA00B1" w:rsidRDefault="00AA00B1" w:rsidP="009C6CCB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763F4" w14:textId="77777777" w:rsidR="00AA00B1" w:rsidRDefault="00AA00B1" w:rsidP="009C6CCB">
            <w:pPr>
              <w:tabs>
                <w:tab w:val="center" w:pos="3024"/>
              </w:tabs>
              <w:snapToGrid w:val="0"/>
            </w:pPr>
            <w:r>
              <w:t>No partial dependencies included</w:t>
            </w:r>
          </w:p>
        </w:tc>
      </w:tr>
      <w:tr w:rsidR="00B211BB" w14:paraId="3E93AF76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38E3C0E8" w14:textId="77777777" w:rsidR="00B211BB" w:rsidRDefault="00B211BB" w:rsidP="00B211B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6C5A27" w14:textId="77777777" w:rsidR="00B211BB" w:rsidRDefault="00B211BB" w:rsidP="00B211BB">
            <w:r>
              <w:rPr>
                <w:rFonts w:eastAsia="MS Mincho"/>
                <w:b/>
              </w:rPr>
              <w:t>3NF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CB43CA" w14:textId="77777777" w:rsidR="00B211BB" w:rsidRDefault="00B211BB" w:rsidP="00B211BB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46A02" w14:textId="19374264" w:rsidR="00B211BB" w:rsidRDefault="00B211BB" w:rsidP="00B211BB">
            <w:pPr>
              <w:snapToGrid w:val="0"/>
            </w:pPr>
            <w:r w:rsidRPr="00B211BB">
              <w:rPr>
                <w:rFonts w:eastAsia="MS Mincho"/>
              </w:rPr>
              <w:t xml:space="preserve">No non-prime attribute </w:t>
            </w:r>
            <w:r>
              <w:rPr>
                <w:rFonts w:eastAsia="MS Mincho"/>
              </w:rPr>
              <w:t>is</w:t>
            </w:r>
            <w:r w:rsidRPr="00B211BB">
              <w:rPr>
                <w:rFonts w:eastAsia="MS Mincho"/>
              </w:rPr>
              <w:t xml:space="preserve"> transitively dependent on the Candidate key</w:t>
            </w:r>
          </w:p>
        </w:tc>
      </w:tr>
      <w:tr w:rsidR="00B211BB" w14:paraId="24278AA3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42BF0873" w14:textId="77777777" w:rsidR="00B211BB" w:rsidRDefault="00B211BB" w:rsidP="00B211B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B401AA" w14:textId="77777777" w:rsidR="00B211BB" w:rsidRDefault="00B211BB" w:rsidP="00B211BB">
            <w:r>
              <w:rPr>
                <w:rFonts w:eastAsia="MS Mincho"/>
                <w:b/>
              </w:rPr>
              <w:t>BCNF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B0A116" w14:textId="77777777" w:rsidR="00B211BB" w:rsidRDefault="00B211BB" w:rsidP="00B211BB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0AA05" w14:textId="6A9B241A" w:rsidR="00B211BB" w:rsidRDefault="00B211BB" w:rsidP="00B211BB">
            <w:pPr>
              <w:snapToGrid w:val="0"/>
            </w:pPr>
            <w:r w:rsidRPr="00F418B9">
              <w:rPr>
                <w:rFonts w:eastAsia="MS Mincho"/>
              </w:rPr>
              <w:t>because all attributes depend only on the key</w:t>
            </w:r>
            <w:r>
              <w:rPr>
                <w:rFonts w:eastAsia="MS Mincho"/>
              </w:rPr>
              <w:t xml:space="preserve"> (</w:t>
            </w:r>
            <w:r w:rsidRPr="00B211BB">
              <w:rPr>
                <w:rFonts w:eastAsia="MS Mincho"/>
              </w:rPr>
              <w:t xml:space="preserve">For trivial dependency in </w:t>
            </w:r>
            <w:r>
              <w:rPr>
                <w:rFonts w:eastAsia="MS Mincho"/>
              </w:rPr>
              <w:t>the</w:t>
            </w:r>
            <w:r w:rsidRPr="00B211BB">
              <w:rPr>
                <w:rFonts w:eastAsia="MS Mincho"/>
              </w:rPr>
              <w:t xml:space="preserve"> relation X-&gt;Y, X </w:t>
            </w:r>
            <w:r>
              <w:rPr>
                <w:rFonts w:eastAsia="MS Mincho"/>
              </w:rPr>
              <w:t>is</w:t>
            </w:r>
            <w:r w:rsidRPr="00B211BB">
              <w:rPr>
                <w:rFonts w:eastAsia="MS Mincho"/>
              </w:rPr>
              <w:t xml:space="preserve"> a super key of relation R</w:t>
            </w:r>
            <w:r>
              <w:rPr>
                <w:rFonts w:eastAsia="MS Mincho"/>
              </w:rPr>
              <w:t>)</w:t>
            </w:r>
          </w:p>
        </w:tc>
      </w:tr>
      <w:tr w:rsidR="00AA00B1" w14:paraId="267A88CD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FE5CC5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0839A4F9" w14:textId="77777777" w:rsidR="00AA00B1" w:rsidRDefault="00AA00B1" w:rsidP="009C6CCB">
            <w:r>
              <w:rPr>
                <w:rFonts w:eastAsia="MS Mincho"/>
                <w:b/>
              </w:rPr>
              <w:t>Physical Design</w:t>
            </w:r>
          </w:p>
        </w:tc>
      </w:tr>
      <w:tr w:rsidR="00AA00B1" w14:paraId="00019149" w14:textId="77777777" w:rsidTr="00B211BB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45DED79F" w14:textId="77777777" w:rsidR="00AA00B1" w:rsidRDefault="00AA00B1" w:rsidP="009C6CCB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102BC9E" w14:textId="77777777" w:rsidR="00AA00B1" w:rsidRDefault="00AA00B1" w:rsidP="009C6CCB">
            <w:r>
              <w:rPr>
                <w:b/>
              </w:rPr>
              <w:t>Primary Key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AA24F" w14:textId="08A4E17A" w:rsidR="00AA00B1" w:rsidRPr="009E0D34" w:rsidRDefault="009E0D34" w:rsidP="009C6CCB">
            <w:pPr>
              <w:snapToGrid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customer_id</w:t>
            </w:r>
            <w:proofErr w:type="spellEnd"/>
          </w:p>
        </w:tc>
      </w:tr>
      <w:tr w:rsidR="00AA00B1" w14:paraId="1D336EA6" w14:textId="77777777" w:rsidTr="00B211BB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572F562A" w14:textId="77777777" w:rsidR="00AA00B1" w:rsidRDefault="00AA00B1" w:rsidP="009C6CCB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E096F63" w14:textId="77777777" w:rsidR="00AA00B1" w:rsidRDefault="00AA00B1" w:rsidP="009C6CCB">
            <w:r>
              <w:rPr>
                <w:b/>
              </w:rPr>
              <w:t>Foreign Keys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030068" w14:textId="6F3AD30F" w:rsidR="00AA00B1" w:rsidRDefault="009E0D34" w:rsidP="009C6CCB">
            <w:pPr>
              <w:snapToGrid w:val="0"/>
            </w:pPr>
            <w:r>
              <w:rPr>
                <w:rFonts w:eastAsia="MS Mincho"/>
                <w:b/>
              </w:rPr>
              <w:t>-</w:t>
            </w:r>
          </w:p>
        </w:tc>
      </w:tr>
      <w:tr w:rsidR="00AA00B1" w14:paraId="7E7078B5" w14:textId="77777777" w:rsidTr="00B211BB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59289A1D" w14:textId="77777777" w:rsidR="00AA00B1" w:rsidRDefault="00AA00B1" w:rsidP="009C6CCB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5AD3324" w14:textId="77777777" w:rsidR="00AA00B1" w:rsidRDefault="00AA00B1" w:rsidP="009C6CCB">
            <w:r>
              <w:rPr>
                <w:b/>
              </w:rPr>
              <w:t>SQL Code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87C20D" w14:textId="77777777" w:rsidR="009E0D34" w:rsidRDefault="009E0D34" w:rsidP="009E0D34">
            <w:pPr>
              <w:snapToGrid w:val="0"/>
            </w:pPr>
            <w:r>
              <w:t>CREATE TABLE customer (</w:t>
            </w:r>
          </w:p>
          <w:p w14:paraId="272C52B4" w14:textId="77777777" w:rsidR="009E0D34" w:rsidRDefault="009E0D34" w:rsidP="009E0D34">
            <w:pPr>
              <w:snapToGrid w:val="0"/>
            </w:pPr>
            <w:r>
              <w:t xml:space="preserve">    </w:t>
            </w:r>
            <w:proofErr w:type="spellStart"/>
            <w:r>
              <w:t>customer_id</w:t>
            </w:r>
            <w:proofErr w:type="spellEnd"/>
            <w:r>
              <w:t xml:space="preserve"> VARCHAR2(</w:t>
            </w:r>
            <w:proofErr w:type="gramStart"/>
            <w:r>
              <w:t>20)NOT</w:t>
            </w:r>
            <w:proofErr w:type="gramEnd"/>
            <w:r>
              <w:t xml:space="preserve"> NULL,</w:t>
            </w:r>
          </w:p>
          <w:p w14:paraId="6A6D7F08" w14:textId="77777777" w:rsidR="009E0D34" w:rsidRDefault="009E0D34" w:rsidP="009E0D34">
            <w:pPr>
              <w:snapToGrid w:val="0"/>
            </w:pPr>
            <w:r>
              <w:t xml:space="preserve">    </w:t>
            </w:r>
            <w:proofErr w:type="spellStart"/>
            <w:r>
              <w:t>cname</w:t>
            </w:r>
            <w:proofErr w:type="spellEnd"/>
            <w:r>
              <w:t xml:space="preserve"> VARCHAR2(40) NOT NULL,</w:t>
            </w:r>
          </w:p>
          <w:p w14:paraId="05AF463A" w14:textId="77777777" w:rsidR="009E0D34" w:rsidRDefault="009E0D34" w:rsidP="009E0D34">
            <w:pPr>
              <w:snapToGrid w:val="0"/>
            </w:pPr>
            <w:r>
              <w:t xml:space="preserve">    </w:t>
            </w:r>
            <w:proofErr w:type="spellStart"/>
            <w:r>
              <w:t>phone_number</w:t>
            </w:r>
            <w:proofErr w:type="spellEnd"/>
            <w:r>
              <w:t xml:space="preserve"> INTEGER,</w:t>
            </w:r>
          </w:p>
          <w:p w14:paraId="3025DD43" w14:textId="77777777" w:rsidR="009E0D34" w:rsidRDefault="009E0D34" w:rsidP="009E0D34">
            <w:pPr>
              <w:snapToGrid w:val="0"/>
            </w:pPr>
            <w:r>
              <w:t xml:space="preserve">    </w:t>
            </w:r>
            <w:proofErr w:type="spellStart"/>
            <w:r>
              <w:t>cpassword</w:t>
            </w:r>
            <w:proofErr w:type="spellEnd"/>
            <w:r>
              <w:t xml:space="preserve"> VARCHAR2(40),</w:t>
            </w:r>
          </w:p>
          <w:p w14:paraId="37A6240A" w14:textId="77777777" w:rsidR="009E0D34" w:rsidRDefault="009E0D34" w:rsidP="009E0D34">
            <w:pPr>
              <w:snapToGrid w:val="0"/>
            </w:pPr>
            <w:r>
              <w:t xml:space="preserve">    address VARCHAR2(40),</w:t>
            </w:r>
          </w:p>
          <w:p w14:paraId="7BC15F28" w14:textId="77777777" w:rsidR="009E0D34" w:rsidRDefault="009E0D34" w:rsidP="009E0D34">
            <w:pPr>
              <w:snapToGrid w:val="0"/>
            </w:pPr>
            <w:r>
              <w:t xml:space="preserve">    dob DATE,</w:t>
            </w:r>
          </w:p>
          <w:p w14:paraId="446C8555" w14:textId="77777777" w:rsidR="009E0D34" w:rsidRDefault="009E0D34" w:rsidP="009E0D34">
            <w:pPr>
              <w:snapToGrid w:val="0"/>
            </w:pPr>
            <w:r>
              <w:t xml:space="preserve">    PRIMARY </w:t>
            </w:r>
            <w:proofErr w:type="gramStart"/>
            <w:r>
              <w:t>KEY(</w:t>
            </w:r>
            <w:proofErr w:type="spellStart"/>
            <w:proofErr w:type="gramEnd"/>
            <w:r>
              <w:t>customer_id</w:t>
            </w:r>
            <w:proofErr w:type="spellEnd"/>
            <w:r>
              <w:t>)</w:t>
            </w:r>
          </w:p>
          <w:p w14:paraId="608F8F11" w14:textId="1243D4D7" w:rsidR="00AA00B1" w:rsidRDefault="009E0D34" w:rsidP="009E0D34">
            <w:pPr>
              <w:snapToGrid w:val="0"/>
            </w:pPr>
            <w:r>
              <w:t>);</w:t>
            </w:r>
          </w:p>
        </w:tc>
      </w:tr>
      <w:tr w:rsidR="00AA00B1" w14:paraId="7267DDF0" w14:textId="77777777" w:rsidTr="00B211BB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3BD3A96C" w14:textId="77777777" w:rsidR="00AA00B1" w:rsidRDefault="00AA00B1" w:rsidP="009C6CCB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2175CD7" w14:textId="77777777" w:rsidR="00AA00B1" w:rsidRDefault="00AA00B1" w:rsidP="009C6CCB">
            <w:r>
              <w:rPr>
                <w:b/>
              </w:rPr>
              <w:t>Count of records in the table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17E52" w14:textId="6766BCCF" w:rsidR="00AA00B1" w:rsidRDefault="00BF600A" w:rsidP="009C6CCB">
            <w:r>
              <w:rPr>
                <w:b/>
              </w:rPr>
              <w:t>3</w:t>
            </w:r>
            <w:r w:rsidR="009E0D34">
              <w:rPr>
                <w:b/>
              </w:rPr>
              <w:t>0</w:t>
            </w:r>
          </w:p>
        </w:tc>
      </w:tr>
    </w:tbl>
    <w:p w14:paraId="0D5F0A37" w14:textId="221D527E" w:rsidR="00AA00B1" w:rsidRDefault="00AA00B1" w:rsidP="00AA00B1">
      <w:pPr>
        <w:pStyle w:val="bullet0"/>
        <w:numPr>
          <w:ilvl w:val="0"/>
          <w:numId w:val="0"/>
        </w:numPr>
        <w:jc w:val="both"/>
      </w:pPr>
    </w:p>
    <w:tbl>
      <w:tblPr>
        <w:tblW w:w="0" w:type="auto"/>
        <w:tblInd w:w="350" w:type="dxa"/>
        <w:tblLayout w:type="fixed"/>
        <w:tblLook w:val="0000" w:firstRow="0" w:lastRow="0" w:firstColumn="0" w:lastColumn="0" w:noHBand="0" w:noVBand="0"/>
      </w:tblPr>
      <w:tblGrid>
        <w:gridCol w:w="236"/>
        <w:gridCol w:w="1710"/>
        <w:gridCol w:w="720"/>
        <w:gridCol w:w="1440"/>
        <w:gridCol w:w="1620"/>
        <w:gridCol w:w="1620"/>
        <w:gridCol w:w="1585"/>
      </w:tblGrid>
      <w:tr w:rsidR="00AA00B1" w:rsidRPr="005A2E67" w14:paraId="640B02AC" w14:textId="77777777" w:rsidTr="00B211B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4553685B" w14:textId="77777777" w:rsidR="00AA00B1" w:rsidRDefault="00AA00B1" w:rsidP="009C6CCB">
            <w:pPr>
              <w:snapToGrid w:val="0"/>
              <w:rPr>
                <w:b/>
                <w:i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2BD7560F" w14:textId="77777777" w:rsidR="00AA00B1" w:rsidRDefault="00AA00B1" w:rsidP="009C6CCB">
            <w:r>
              <w:rPr>
                <w:b/>
                <w:i/>
              </w:rPr>
              <w:t>Name of the table</w:t>
            </w:r>
          </w:p>
        </w:tc>
        <w:tc>
          <w:tcPr>
            <w:tcW w:w="698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D3F9B" w14:textId="08E1D9C5" w:rsidR="00AA00B1" w:rsidRDefault="00BB4D72" w:rsidP="009C6CCB">
            <w:pPr>
              <w:snapToGrid w:val="0"/>
              <w:rPr>
                <w:rFonts w:eastAsia="MS Mincho"/>
                <w:b/>
                <w:i/>
              </w:rPr>
            </w:pPr>
            <w:r>
              <w:rPr>
                <w:rFonts w:eastAsia="MS Mincho"/>
                <w:b/>
                <w:i/>
              </w:rPr>
              <w:t>Order</w:t>
            </w:r>
            <w:r w:rsidR="009E0D34">
              <w:rPr>
                <w:rFonts w:eastAsia="MS Mincho"/>
                <w:b/>
                <w:i/>
              </w:rPr>
              <w:t>s</w:t>
            </w:r>
          </w:p>
          <w:p w14:paraId="3A4E2C6C" w14:textId="77777777" w:rsidR="00AA00B1" w:rsidRPr="005A2E67" w:rsidRDefault="00AA00B1" w:rsidP="009C6CCB">
            <w:pPr>
              <w:tabs>
                <w:tab w:val="left" w:pos="900"/>
              </w:tabs>
            </w:pPr>
            <w:r>
              <w:tab/>
            </w:r>
          </w:p>
        </w:tc>
      </w:tr>
      <w:tr w:rsidR="00AA00B1" w14:paraId="4C6B3E97" w14:textId="77777777" w:rsidTr="00B211BB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15727FB7" w14:textId="77777777" w:rsidR="00AA00B1" w:rsidRDefault="00AA00B1" w:rsidP="009C6CCB">
            <w:pPr>
              <w:snapToGrid w:val="0"/>
              <w:rPr>
                <w:rFonts w:eastAsia="MS Mincho"/>
                <w:b/>
                <w:bCs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649A534A" w14:textId="77777777" w:rsidR="00AA00B1" w:rsidRDefault="00AA00B1" w:rsidP="009C6CCB"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2C66" w14:textId="5F70F993" w:rsidR="00AA00B1" w:rsidRPr="00BB4D72" w:rsidRDefault="00BB4D72" w:rsidP="00BB4D72">
            <w:r>
              <w:rPr>
                <w:rFonts w:ascii="Arial" w:eastAsia="MS Mincho" w:hAnsi="Arial" w:cs="Arial"/>
                <w:szCs w:val="22"/>
              </w:rPr>
              <w:t>Order is what the customer requests to be served</w:t>
            </w:r>
          </w:p>
        </w:tc>
      </w:tr>
      <w:tr w:rsidR="00AA00B1" w14:paraId="53A91BAA" w14:textId="77777777" w:rsidTr="00B211B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94CF228" w14:textId="77777777" w:rsidR="00AA00B1" w:rsidRDefault="00AA00B1" w:rsidP="009C6CCB">
            <w:pPr>
              <w:snapToGrid w:val="0"/>
              <w:rPr>
                <w:rFonts w:eastAsia="MS Mincho"/>
                <w:b/>
                <w:bCs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7F2D76D" w14:textId="77777777" w:rsidR="00AA00B1" w:rsidRDefault="00AA00B1" w:rsidP="009C6CCB">
            <w:r>
              <w:rPr>
                <w:rFonts w:eastAsia="MS Mincho"/>
                <w:b/>
                <w:bCs/>
              </w:rPr>
              <w:t xml:space="preserve">Attribute 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A3F43D8" w14:textId="77777777" w:rsidR="00AA00B1" w:rsidRDefault="00AA00B1" w:rsidP="009C6CCB">
            <w:pPr>
              <w:jc w:val="center"/>
            </w:pPr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81A87BD" w14:textId="77777777" w:rsidR="00AA00B1" w:rsidRDefault="00AA00B1" w:rsidP="009C6CCB">
            <w:pPr>
              <w:jc w:val="center"/>
            </w:pPr>
            <w:r>
              <w:rPr>
                <w:rFonts w:eastAsia="MS Mincho"/>
                <w:b/>
                <w:bCs/>
              </w:rPr>
              <w:t>Type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CD64870" w14:textId="77777777" w:rsidR="00AA00B1" w:rsidRDefault="00AA00B1" w:rsidP="009C6CCB">
            <w:pPr>
              <w:pStyle w:val="Heading4"/>
              <w:spacing w:before="0" w:after="58"/>
              <w:jc w:val="center"/>
            </w:pPr>
            <w:r>
              <w:rPr>
                <w:rFonts w:eastAsia="MS Mincho"/>
                <w:b/>
                <w:bCs/>
                <w:i w:val="0"/>
              </w:rPr>
              <w:t>Examples of values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A59DF2" w14:textId="77777777" w:rsidR="00AA00B1" w:rsidRDefault="00AA00B1" w:rsidP="009C6CCB">
            <w:pPr>
              <w:pStyle w:val="Heading4"/>
              <w:spacing w:before="0" w:after="58"/>
            </w:pPr>
            <w:r>
              <w:rPr>
                <w:b/>
                <w:bCs/>
                <w:i w:val="0"/>
              </w:rPr>
              <w:t>Notes</w:t>
            </w:r>
          </w:p>
        </w:tc>
      </w:tr>
      <w:tr w:rsidR="00AA00B1" w14:paraId="4E3BB15C" w14:textId="77777777" w:rsidTr="00B211B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19971EEE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A3F97" w14:textId="5611EDEF" w:rsidR="00AA00B1" w:rsidRDefault="009E0D34" w:rsidP="009C6CCB">
            <w:proofErr w:type="spellStart"/>
            <w:r>
              <w:t>order_</w:t>
            </w:r>
            <w:r w:rsidR="00D748DC">
              <w:t>id</w:t>
            </w:r>
            <w:proofErr w:type="spellEnd"/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B6675C" w14:textId="524DB9D1" w:rsidR="00AA00B1" w:rsidRDefault="00AA00B1" w:rsidP="009C6CCB">
            <w:pPr>
              <w:jc w:val="center"/>
            </w:pPr>
            <w:r>
              <w:t xml:space="preserve">Unique </w:t>
            </w:r>
            <w:r w:rsidR="00DD2247">
              <w:t>order</w:t>
            </w:r>
            <w:r>
              <w:t xml:space="preserve"> number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A816A6" w14:textId="7948C660" w:rsidR="00AA00B1" w:rsidRDefault="00E96145" w:rsidP="009C6CCB">
            <w:pPr>
              <w:jc w:val="center"/>
            </w:pPr>
            <w:r>
              <w:t>Varchar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79E388" w14:textId="23B6CD80" w:rsidR="00AA00B1" w:rsidRDefault="008D1BD6" w:rsidP="009C6CCB">
            <w:pPr>
              <w:jc w:val="center"/>
            </w:pPr>
            <w:r>
              <w:t>O100</w:t>
            </w:r>
            <w:r w:rsidR="00E96145">
              <w:t>0</w:t>
            </w:r>
            <w:r>
              <w:t>1, O</w:t>
            </w:r>
            <w:proofErr w:type="gramStart"/>
            <w:r>
              <w:t>100</w:t>
            </w:r>
            <w:r w:rsidR="00E96145">
              <w:t>0</w:t>
            </w:r>
            <w:r>
              <w:t>2..</w:t>
            </w:r>
            <w:proofErr w:type="gramEnd"/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A8A63" w14:textId="77777777" w:rsidR="00AA00B1" w:rsidRDefault="00AA00B1" w:rsidP="009C6CCB">
            <w:pPr>
              <w:snapToGrid w:val="0"/>
              <w:jc w:val="center"/>
              <w:rPr>
                <w:rFonts w:eastAsia="MS Mincho"/>
              </w:rPr>
            </w:pPr>
          </w:p>
        </w:tc>
      </w:tr>
      <w:tr w:rsidR="00AA00B1" w14:paraId="2D5FC9CE" w14:textId="77777777" w:rsidTr="00B211B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630FF581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4A42F5" w14:textId="539B3BCD" w:rsidR="00AA00B1" w:rsidRDefault="00D748DC" w:rsidP="009C6CCB">
            <w:r>
              <w:t>status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F79CD4" w14:textId="0674D08D" w:rsidR="00AA00B1" w:rsidRDefault="008D1BD6" w:rsidP="009C6CCB">
            <w:pPr>
              <w:jc w:val="center"/>
            </w:pPr>
            <w:r>
              <w:t>Status of the order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48332D" w14:textId="1EC30484" w:rsidR="00AA00B1" w:rsidRDefault="008D1BD6" w:rsidP="009C6CCB">
            <w:pPr>
              <w:jc w:val="center"/>
            </w:pPr>
            <w:r>
              <w:t>Char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E02E19" w14:textId="4E750217" w:rsidR="00AA00B1" w:rsidRDefault="008D1BD6" w:rsidP="009C6CCB">
            <w:pPr>
              <w:jc w:val="center"/>
            </w:pPr>
            <w:r>
              <w:t>confirmed, preparing, served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54C5F" w14:textId="77777777" w:rsidR="00AA00B1" w:rsidRDefault="00AA00B1" w:rsidP="009C6CCB">
            <w:pPr>
              <w:jc w:val="center"/>
            </w:pPr>
          </w:p>
        </w:tc>
      </w:tr>
      <w:tr w:rsidR="00AA00B1" w14:paraId="77FE01B8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4ECDAFE3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E17F51" w14:textId="29050E03" w:rsidR="00AA00B1" w:rsidRDefault="00D748DC" w:rsidP="009C6CCB">
            <w:proofErr w:type="spellStart"/>
            <w:r>
              <w:t>item_name</w:t>
            </w:r>
            <w:proofErr w:type="spellEnd"/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DE16D3" w14:textId="242B358B" w:rsidR="00AA00B1" w:rsidRDefault="008D1BD6" w:rsidP="009C6CCB">
            <w:pPr>
              <w:jc w:val="center"/>
            </w:pPr>
            <w:r>
              <w:t>Name of the item ordered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1E72AC" w14:textId="7E4720CD" w:rsidR="00AA00B1" w:rsidRDefault="008D1BD6" w:rsidP="009C6CCB">
            <w:pPr>
              <w:jc w:val="center"/>
            </w:pPr>
            <w:r>
              <w:t>Char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1F80B" w14:textId="62CC91AB" w:rsidR="00AA00B1" w:rsidRDefault="008D1BD6" w:rsidP="009C6CCB">
            <w:pPr>
              <w:jc w:val="center"/>
            </w:pPr>
            <w:r>
              <w:t>Pasta, pizza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58361" w14:textId="77777777" w:rsidR="00AA00B1" w:rsidRDefault="00AA00B1" w:rsidP="009C6CCB">
            <w:pPr>
              <w:jc w:val="center"/>
            </w:pPr>
          </w:p>
        </w:tc>
      </w:tr>
      <w:tr w:rsidR="00AA00B1" w14:paraId="2D0FCD80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6694D5BF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D8DB6C" w14:textId="4A5BD8FA" w:rsidR="00AA00B1" w:rsidRDefault="00D748DC" w:rsidP="009C6CCB">
            <w:r>
              <w:t>quantity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66B2AB" w14:textId="084F6541" w:rsidR="00AA00B1" w:rsidRDefault="008D1BD6" w:rsidP="009C6CCB">
            <w:pPr>
              <w:jc w:val="center"/>
            </w:pPr>
            <w:r>
              <w:t>Quantity of the item ordered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E154D1" w14:textId="77777777" w:rsidR="00AA00B1" w:rsidRDefault="00AA00B1" w:rsidP="009C6CCB">
            <w:pPr>
              <w:jc w:val="center"/>
            </w:pPr>
            <w:r>
              <w:t>Integer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7F91CB" w14:textId="2299BBB5" w:rsidR="00AA00B1" w:rsidRDefault="008D1BD6" w:rsidP="009C6CCB">
            <w:pPr>
              <w:jc w:val="center"/>
            </w:pPr>
            <w:r>
              <w:t>1, 2, 3…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8F79C" w14:textId="77777777" w:rsidR="00AA00B1" w:rsidRDefault="00AA00B1" w:rsidP="009C6CCB">
            <w:pPr>
              <w:jc w:val="center"/>
            </w:pPr>
          </w:p>
        </w:tc>
      </w:tr>
      <w:tr w:rsidR="00AA00B1" w14:paraId="7575255C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524B7953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7A3D1F" w14:textId="4EE735CA" w:rsidR="00AA00B1" w:rsidRDefault="00D748DC" w:rsidP="009C6CCB">
            <w:r>
              <w:t>type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878B2E" w14:textId="5B537B15" w:rsidR="00AA00B1" w:rsidRDefault="008D1BD6" w:rsidP="009C6CCB">
            <w:pPr>
              <w:jc w:val="center"/>
            </w:pPr>
            <w:r>
              <w:t>Category of the order item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F33109" w14:textId="22D092AB" w:rsidR="00AA00B1" w:rsidRDefault="008D1BD6" w:rsidP="009C6CCB">
            <w:pPr>
              <w:jc w:val="center"/>
            </w:pPr>
            <w:r>
              <w:t>Char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AD117E" w14:textId="25E94D39" w:rsidR="00AA00B1" w:rsidRDefault="008D1BD6" w:rsidP="009C6CCB">
            <w:pPr>
              <w:jc w:val="center"/>
            </w:pPr>
            <w:r>
              <w:t>Food, Bar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4E5EB" w14:textId="77777777" w:rsidR="00AA00B1" w:rsidRDefault="00AA00B1" w:rsidP="009C6CCB">
            <w:pPr>
              <w:jc w:val="center"/>
            </w:pPr>
          </w:p>
        </w:tc>
      </w:tr>
      <w:tr w:rsidR="00AA00B1" w14:paraId="52D07959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2A273515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2C2771" w14:textId="227D606E" w:rsidR="00AA00B1" w:rsidRDefault="00D748DC" w:rsidP="009C6CCB">
            <w:proofErr w:type="spellStart"/>
            <w:r>
              <w:t>arrival_time</w:t>
            </w:r>
            <w:proofErr w:type="spellEnd"/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1F875" w14:textId="0C460571" w:rsidR="00AA00B1" w:rsidRDefault="008D1BD6" w:rsidP="009C6CCB">
            <w:pPr>
              <w:jc w:val="center"/>
            </w:pPr>
            <w:r>
              <w:t xml:space="preserve">Time when the customer arrived at the </w:t>
            </w:r>
            <w:proofErr w:type="spellStart"/>
            <w:r>
              <w:t>restaurent</w:t>
            </w:r>
            <w:proofErr w:type="spellEnd"/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D59B9D" w14:textId="7877EB4D" w:rsidR="00AA00B1" w:rsidRDefault="008D1BD6" w:rsidP="009C6CCB">
            <w:pPr>
              <w:jc w:val="center"/>
            </w:pPr>
            <w:r>
              <w:t>Datetime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913BBC" w14:textId="77777777" w:rsidR="00E96145" w:rsidRPr="00E96145" w:rsidRDefault="00E96145" w:rsidP="00E96145">
            <w:pPr>
              <w:jc w:val="center"/>
            </w:pPr>
            <w:r w:rsidRPr="00E96145">
              <w:t>2008-11-11 13:23:44</w:t>
            </w:r>
          </w:p>
          <w:p w14:paraId="0FBF9A39" w14:textId="77777777" w:rsidR="00AA00B1" w:rsidRDefault="00AA00B1" w:rsidP="009C6CCB">
            <w:pPr>
              <w:jc w:val="center"/>
            </w:pP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8C3B6C" w14:textId="77777777" w:rsidR="00AA00B1" w:rsidRDefault="00AA00B1" w:rsidP="009C6CCB">
            <w:pPr>
              <w:jc w:val="center"/>
            </w:pPr>
          </w:p>
        </w:tc>
      </w:tr>
      <w:tr w:rsidR="00AA00B1" w14:paraId="0AA25FA9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22CC2061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02E2F0" w14:textId="753F5C1D" w:rsidR="00AA00B1" w:rsidRDefault="00D748DC" w:rsidP="009C6CCB">
            <w:proofErr w:type="spellStart"/>
            <w:r>
              <w:t>reservation_time</w:t>
            </w:r>
            <w:proofErr w:type="spellEnd"/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C8BF6B" w14:textId="376B6643" w:rsidR="00AA00B1" w:rsidRDefault="008D1BD6" w:rsidP="009C6CCB">
            <w:pPr>
              <w:jc w:val="center"/>
            </w:pPr>
            <w:r>
              <w:t xml:space="preserve">Reservation time of table of the </w:t>
            </w:r>
            <w:proofErr w:type="spellStart"/>
            <w:r>
              <w:t>cutomer</w:t>
            </w:r>
            <w:proofErr w:type="spellEnd"/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64487B" w14:textId="100BE04A" w:rsidR="00AA00B1" w:rsidRDefault="009C0073" w:rsidP="009C6CCB">
            <w:pPr>
              <w:jc w:val="center"/>
            </w:pPr>
            <w:r>
              <w:t>Datetime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764BE7" w14:textId="77777777" w:rsidR="00E96145" w:rsidRPr="00E96145" w:rsidRDefault="00E96145" w:rsidP="00E96145">
            <w:pPr>
              <w:jc w:val="center"/>
            </w:pPr>
            <w:r w:rsidRPr="00E96145">
              <w:t>2008-11-11 13:23:44</w:t>
            </w:r>
          </w:p>
          <w:p w14:paraId="5F3D8401" w14:textId="77777777" w:rsidR="00AA00B1" w:rsidRDefault="00AA00B1" w:rsidP="009C6CCB">
            <w:pPr>
              <w:jc w:val="center"/>
            </w:pP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DF4BA" w14:textId="77777777" w:rsidR="00AA00B1" w:rsidRDefault="00AA00B1" w:rsidP="009C6CCB">
            <w:pPr>
              <w:jc w:val="center"/>
            </w:pPr>
          </w:p>
        </w:tc>
      </w:tr>
      <w:tr w:rsidR="00AA00B1" w14:paraId="256B81B7" w14:textId="77777777" w:rsidTr="00B211B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123C92F1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DDD209" w14:textId="77777777" w:rsidR="00AA00B1" w:rsidRDefault="00AA00B1" w:rsidP="009C6CCB"/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CF7CBC" w14:textId="77777777" w:rsidR="00AA00B1" w:rsidRDefault="00AA00B1" w:rsidP="009C6CCB">
            <w:pPr>
              <w:snapToGrid w:val="0"/>
              <w:jc w:val="center"/>
              <w:rPr>
                <w:rFonts w:eastAsia="MS Mincho"/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F10D7E" w14:textId="77777777" w:rsidR="00AA00B1" w:rsidRDefault="00AA00B1" w:rsidP="009C6CCB">
            <w:pPr>
              <w:snapToGrid w:val="0"/>
              <w:jc w:val="center"/>
              <w:rPr>
                <w:rFonts w:eastAsia="MS Mincho"/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9F6268" w14:textId="77777777" w:rsidR="00AA00B1" w:rsidRDefault="00AA00B1" w:rsidP="009C6CCB">
            <w:pPr>
              <w:snapToGrid w:val="0"/>
              <w:jc w:val="center"/>
              <w:rPr>
                <w:rFonts w:eastAsia="MS Mincho"/>
              </w:rPr>
            </w:pP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EFC22" w14:textId="77777777" w:rsidR="00AA00B1" w:rsidRDefault="00AA00B1" w:rsidP="009C6CCB">
            <w:pPr>
              <w:snapToGrid w:val="0"/>
              <w:jc w:val="center"/>
              <w:rPr>
                <w:rFonts w:eastAsia="MS Mincho"/>
              </w:rPr>
            </w:pPr>
          </w:p>
        </w:tc>
      </w:tr>
      <w:tr w:rsidR="00AA00B1" w14:paraId="7542B416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285C0965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6DE13F35" w14:textId="77777777" w:rsidR="00AA00B1" w:rsidRDefault="00AA00B1" w:rsidP="009C6CCB">
            <w:r>
              <w:rPr>
                <w:rFonts w:eastAsia="MS Mincho"/>
                <w:b/>
              </w:rPr>
              <w:t>Functional Dependencies and Keys</w:t>
            </w:r>
          </w:p>
        </w:tc>
      </w:tr>
      <w:tr w:rsidR="00AA00B1" w14:paraId="42A6200E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1B03961F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A2ECEA" w14:textId="77777777" w:rsidR="00AA00B1" w:rsidRDefault="00AA00B1" w:rsidP="009C6CCB">
            <w:r>
              <w:rPr>
                <w:rFonts w:eastAsia="MS Mincho"/>
                <w:b/>
              </w:rPr>
              <w:t>Functional dependencies</w:t>
            </w:r>
          </w:p>
        </w:tc>
        <w:tc>
          <w:tcPr>
            <w:tcW w:w="698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67BC0D" w14:textId="0322A61F" w:rsidR="00AA00B1" w:rsidRDefault="009E0D34" w:rsidP="009C6CCB">
            <w:pPr>
              <w:snapToGrid w:val="0"/>
            </w:pPr>
            <w:proofErr w:type="spellStart"/>
            <w:r>
              <w:t>order_</w:t>
            </w:r>
            <w:r w:rsidR="00AA00B1">
              <w:t>id</w:t>
            </w:r>
            <w:proofErr w:type="spellEnd"/>
            <w:r w:rsidR="00AA00B1">
              <w:t xml:space="preserve"> -&gt; </w:t>
            </w:r>
            <w:r w:rsidR="009C0073">
              <w:t xml:space="preserve">status, </w:t>
            </w:r>
            <w:proofErr w:type="spellStart"/>
            <w:r w:rsidR="009C0073">
              <w:t>item_name</w:t>
            </w:r>
            <w:proofErr w:type="spellEnd"/>
            <w:r w:rsidR="009C0073">
              <w:t xml:space="preserve">, </w:t>
            </w:r>
            <w:proofErr w:type="spellStart"/>
            <w:r w:rsidR="009C0073">
              <w:t>quatity</w:t>
            </w:r>
            <w:proofErr w:type="spellEnd"/>
            <w:r w:rsidR="009C0073">
              <w:t xml:space="preserve">, type, </w:t>
            </w:r>
            <w:proofErr w:type="spellStart"/>
            <w:r w:rsidR="009C0073">
              <w:t>arrival_time</w:t>
            </w:r>
            <w:proofErr w:type="spellEnd"/>
            <w:r w:rsidR="009C0073">
              <w:t xml:space="preserve">, </w:t>
            </w:r>
            <w:proofErr w:type="spellStart"/>
            <w:r w:rsidR="009C0073">
              <w:t>reservation_time</w:t>
            </w:r>
            <w:proofErr w:type="spellEnd"/>
          </w:p>
        </w:tc>
      </w:tr>
      <w:tr w:rsidR="00AA00B1" w14:paraId="4EA74D08" w14:textId="77777777" w:rsidTr="00B211BB">
        <w:trPr>
          <w:trHeight w:val="315"/>
        </w:trPr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7A28910C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518302" w14:textId="77777777" w:rsidR="00AA00B1" w:rsidRDefault="00AA00B1" w:rsidP="009C6CCB">
            <w:r>
              <w:rPr>
                <w:rFonts w:eastAsia="MS Mincho"/>
                <w:b/>
              </w:rPr>
              <w:t>Candidate keys</w:t>
            </w:r>
          </w:p>
        </w:tc>
        <w:tc>
          <w:tcPr>
            <w:tcW w:w="698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B8AC4" w14:textId="5F70C1DA" w:rsidR="00AA00B1" w:rsidRDefault="009E0D34" w:rsidP="009C6CCB">
            <w:pPr>
              <w:snapToGrid w:val="0"/>
            </w:pPr>
            <w:proofErr w:type="spellStart"/>
            <w:r>
              <w:rPr>
                <w:rFonts w:eastAsia="MS Mincho"/>
                <w:b/>
              </w:rPr>
              <w:t>order_id</w:t>
            </w:r>
            <w:proofErr w:type="spellEnd"/>
          </w:p>
        </w:tc>
      </w:tr>
      <w:tr w:rsidR="00AA00B1" w14:paraId="631EF30D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03430A5B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3DF10A25" w14:textId="77777777" w:rsidR="00AA00B1" w:rsidRDefault="00AA00B1" w:rsidP="009C6CCB">
            <w:r>
              <w:rPr>
                <w:rFonts w:eastAsia="MS Mincho"/>
                <w:b/>
              </w:rPr>
              <w:t>Normalization</w:t>
            </w:r>
          </w:p>
        </w:tc>
      </w:tr>
      <w:tr w:rsidR="00AA00B1" w:rsidRPr="002C2C71" w14:paraId="3C664834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355F20C0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78363A" w14:textId="77777777" w:rsidR="00AA00B1" w:rsidRDefault="00AA00B1" w:rsidP="009C6CCB">
            <w:r>
              <w:rPr>
                <w:rFonts w:eastAsia="MS Mincho"/>
                <w:b/>
              </w:rPr>
              <w:t>1NF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C505B2" w14:textId="77777777" w:rsidR="00AA00B1" w:rsidRDefault="00AA00B1" w:rsidP="009C6CCB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84119" w14:textId="77777777" w:rsidR="00AA00B1" w:rsidRPr="002C2C71" w:rsidRDefault="00AA00B1" w:rsidP="009C6CCB">
            <w:pPr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No arrays and repeated values</w:t>
            </w:r>
            <w:r>
              <w:rPr>
                <w:rFonts w:ascii="Calibri" w:hAnsi="Calibri" w:cs="Calibri"/>
                <w:color w:val="000000"/>
                <w:szCs w:val="22"/>
                <w:lang w:eastAsia="en-US"/>
              </w:rPr>
              <w:t xml:space="preserve"> nor any repeated column names</w:t>
            </w:r>
          </w:p>
        </w:tc>
      </w:tr>
      <w:tr w:rsidR="00AA00B1" w14:paraId="6B74F5A9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3AECD0DA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150C7F" w14:textId="77777777" w:rsidR="00AA00B1" w:rsidRDefault="00AA00B1" w:rsidP="009C6CCB">
            <w:r>
              <w:rPr>
                <w:rFonts w:eastAsia="MS Mincho"/>
                <w:b/>
              </w:rPr>
              <w:t>2NF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D1AB0" w14:textId="77777777" w:rsidR="00AA00B1" w:rsidRDefault="00AA00B1" w:rsidP="009C6CCB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58E68" w14:textId="77777777" w:rsidR="00AA00B1" w:rsidRDefault="00AA00B1" w:rsidP="009C6CCB">
            <w:pPr>
              <w:tabs>
                <w:tab w:val="center" w:pos="3024"/>
              </w:tabs>
              <w:snapToGrid w:val="0"/>
            </w:pPr>
            <w:r>
              <w:t>No partial dependencies included</w:t>
            </w:r>
          </w:p>
        </w:tc>
      </w:tr>
      <w:tr w:rsidR="00B211BB" w14:paraId="41D4CE7C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010131FC" w14:textId="77777777" w:rsidR="00B211BB" w:rsidRDefault="00B211BB" w:rsidP="00B211B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73F14" w14:textId="77777777" w:rsidR="00B211BB" w:rsidRDefault="00B211BB" w:rsidP="00B211BB">
            <w:r>
              <w:rPr>
                <w:rFonts w:eastAsia="MS Mincho"/>
                <w:b/>
              </w:rPr>
              <w:t>3NF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6BB464" w14:textId="77777777" w:rsidR="00B211BB" w:rsidRDefault="00B211BB" w:rsidP="00B211BB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4224D" w14:textId="724AB5ED" w:rsidR="00B211BB" w:rsidRDefault="00B211BB" w:rsidP="00B211BB">
            <w:pPr>
              <w:snapToGrid w:val="0"/>
            </w:pPr>
            <w:r w:rsidRPr="00B211BB">
              <w:rPr>
                <w:rFonts w:eastAsia="MS Mincho"/>
              </w:rPr>
              <w:t xml:space="preserve">No non-prime attribute </w:t>
            </w:r>
            <w:r>
              <w:rPr>
                <w:rFonts w:eastAsia="MS Mincho"/>
              </w:rPr>
              <w:t>is</w:t>
            </w:r>
            <w:r w:rsidRPr="00B211BB">
              <w:rPr>
                <w:rFonts w:eastAsia="MS Mincho"/>
              </w:rPr>
              <w:t xml:space="preserve"> transitively dependent on the Candidate key</w:t>
            </w:r>
          </w:p>
        </w:tc>
      </w:tr>
      <w:tr w:rsidR="00B211BB" w14:paraId="47A529A4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1C02396D" w14:textId="77777777" w:rsidR="00B211BB" w:rsidRDefault="00B211BB" w:rsidP="00B211B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61BDED" w14:textId="77777777" w:rsidR="00B211BB" w:rsidRDefault="00B211BB" w:rsidP="00B211BB">
            <w:r>
              <w:rPr>
                <w:rFonts w:eastAsia="MS Mincho"/>
                <w:b/>
              </w:rPr>
              <w:t>BCNF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BFF0D5" w14:textId="77777777" w:rsidR="00B211BB" w:rsidRDefault="00B211BB" w:rsidP="00B211BB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6FD03" w14:textId="1EAAABF2" w:rsidR="00B211BB" w:rsidRDefault="00B211BB" w:rsidP="00B211BB">
            <w:pPr>
              <w:snapToGrid w:val="0"/>
            </w:pPr>
            <w:r w:rsidRPr="00F418B9">
              <w:rPr>
                <w:rFonts w:eastAsia="MS Mincho"/>
              </w:rPr>
              <w:t>because all attributes depend only on the key</w:t>
            </w:r>
            <w:r>
              <w:rPr>
                <w:rFonts w:eastAsia="MS Mincho"/>
              </w:rPr>
              <w:t xml:space="preserve"> (</w:t>
            </w:r>
            <w:r w:rsidRPr="00B211BB">
              <w:rPr>
                <w:rFonts w:eastAsia="MS Mincho"/>
              </w:rPr>
              <w:t xml:space="preserve">For trivial dependency in </w:t>
            </w:r>
            <w:r>
              <w:rPr>
                <w:rFonts w:eastAsia="MS Mincho"/>
              </w:rPr>
              <w:t>the</w:t>
            </w:r>
            <w:r w:rsidRPr="00B211BB">
              <w:rPr>
                <w:rFonts w:eastAsia="MS Mincho"/>
              </w:rPr>
              <w:t xml:space="preserve"> relation X-&gt;Y, X </w:t>
            </w:r>
            <w:r>
              <w:rPr>
                <w:rFonts w:eastAsia="MS Mincho"/>
              </w:rPr>
              <w:t>is</w:t>
            </w:r>
            <w:r w:rsidRPr="00B211BB">
              <w:rPr>
                <w:rFonts w:eastAsia="MS Mincho"/>
              </w:rPr>
              <w:t xml:space="preserve"> a super key of relation R</w:t>
            </w:r>
            <w:r>
              <w:rPr>
                <w:rFonts w:eastAsia="MS Mincho"/>
              </w:rPr>
              <w:t>)</w:t>
            </w:r>
          </w:p>
        </w:tc>
      </w:tr>
      <w:tr w:rsidR="00AA00B1" w14:paraId="4CCFD7FF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3B5258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4CD2C4AC" w14:textId="77777777" w:rsidR="00AA00B1" w:rsidRDefault="00AA00B1" w:rsidP="009C6CCB">
            <w:r>
              <w:rPr>
                <w:rFonts w:eastAsia="MS Mincho"/>
                <w:b/>
              </w:rPr>
              <w:t>Physical Design</w:t>
            </w:r>
          </w:p>
        </w:tc>
      </w:tr>
      <w:tr w:rsidR="00AA00B1" w14:paraId="3517448B" w14:textId="77777777" w:rsidTr="00B211BB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5C9E1F7C" w14:textId="77777777" w:rsidR="00AA00B1" w:rsidRDefault="00AA00B1" w:rsidP="009C6CCB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92ACDAF" w14:textId="77777777" w:rsidR="00AA00B1" w:rsidRDefault="00AA00B1" w:rsidP="009C6CCB">
            <w:r>
              <w:rPr>
                <w:b/>
              </w:rPr>
              <w:t>Primary Key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19328" w14:textId="0424892B" w:rsidR="00AA00B1" w:rsidRDefault="009E0D34" w:rsidP="009C6CCB">
            <w:pPr>
              <w:snapToGrid w:val="0"/>
            </w:pPr>
            <w:proofErr w:type="spellStart"/>
            <w:r>
              <w:rPr>
                <w:rFonts w:eastAsia="MS Mincho"/>
                <w:b/>
              </w:rPr>
              <w:t>order_id</w:t>
            </w:r>
            <w:proofErr w:type="spellEnd"/>
          </w:p>
        </w:tc>
      </w:tr>
      <w:tr w:rsidR="00AA00B1" w14:paraId="1F8850B8" w14:textId="77777777" w:rsidTr="00B211BB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58AD4842" w14:textId="77777777" w:rsidR="00AA00B1" w:rsidRDefault="00AA00B1" w:rsidP="009C6CCB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AB9FBEC" w14:textId="77777777" w:rsidR="00AA00B1" w:rsidRDefault="00AA00B1" w:rsidP="009C6CCB">
            <w:r>
              <w:rPr>
                <w:b/>
              </w:rPr>
              <w:t>Foreign Keys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24E73" w14:textId="0B7CAFD4" w:rsidR="00AA00B1" w:rsidRDefault="00BF600A" w:rsidP="009C6CCB">
            <w:pPr>
              <w:snapToGrid w:val="0"/>
            </w:pPr>
            <w:proofErr w:type="spellStart"/>
            <w:r>
              <w:rPr>
                <w:rFonts w:eastAsia="MS Mincho"/>
                <w:b/>
              </w:rPr>
              <w:t>customer_id</w:t>
            </w:r>
            <w:proofErr w:type="spellEnd"/>
          </w:p>
        </w:tc>
      </w:tr>
      <w:tr w:rsidR="00AA00B1" w14:paraId="0932B739" w14:textId="77777777" w:rsidTr="00B211BB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4B8D6C7F" w14:textId="77777777" w:rsidR="00AA00B1" w:rsidRDefault="00AA00B1" w:rsidP="009C6CCB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B88332F" w14:textId="77777777" w:rsidR="00AA00B1" w:rsidRDefault="00AA00B1" w:rsidP="009C6CCB">
            <w:r>
              <w:rPr>
                <w:b/>
              </w:rPr>
              <w:t>SQL Code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B9069" w14:textId="77777777" w:rsidR="00BF600A" w:rsidRDefault="00BF600A" w:rsidP="00BF600A">
            <w:pPr>
              <w:snapToGrid w:val="0"/>
            </w:pPr>
            <w:r>
              <w:t>CREATE TABLE orders (</w:t>
            </w:r>
          </w:p>
          <w:p w14:paraId="324FF844" w14:textId="77777777" w:rsidR="00BF600A" w:rsidRDefault="00BF600A" w:rsidP="00BF600A">
            <w:pPr>
              <w:snapToGrid w:val="0"/>
            </w:pPr>
            <w:r>
              <w:t xml:space="preserve">    </w:t>
            </w:r>
            <w:proofErr w:type="spellStart"/>
            <w:r>
              <w:t>order_id</w:t>
            </w:r>
            <w:proofErr w:type="spellEnd"/>
            <w:r>
              <w:t xml:space="preserve"> VARCHAR2(40) PRIMARY KEY,</w:t>
            </w:r>
          </w:p>
          <w:p w14:paraId="40F426AA" w14:textId="77777777" w:rsidR="00BF600A" w:rsidRDefault="00BF600A" w:rsidP="00BF600A">
            <w:pPr>
              <w:snapToGrid w:val="0"/>
            </w:pPr>
            <w:r>
              <w:t xml:space="preserve">    status VARCHAR2(40</w:t>
            </w:r>
            <w:proofErr w:type="gramStart"/>
            <w:r>
              <w:t>)  ,</w:t>
            </w:r>
            <w:proofErr w:type="gramEnd"/>
          </w:p>
          <w:p w14:paraId="717C190D" w14:textId="77777777" w:rsidR="00BF600A" w:rsidRDefault="00BF600A" w:rsidP="00BF600A">
            <w:pPr>
              <w:snapToGrid w:val="0"/>
            </w:pPr>
            <w:r>
              <w:t xml:space="preserve">    </w:t>
            </w:r>
            <w:proofErr w:type="spellStart"/>
            <w:r>
              <w:t>item_name</w:t>
            </w:r>
            <w:proofErr w:type="spellEnd"/>
            <w:r>
              <w:t xml:space="preserve"> VARCHAR2(40),</w:t>
            </w:r>
          </w:p>
          <w:p w14:paraId="40DA0AFF" w14:textId="77777777" w:rsidR="00BF600A" w:rsidRDefault="00BF600A" w:rsidP="00BF600A">
            <w:pPr>
              <w:snapToGrid w:val="0"/>
            </w:pPr>
            <w:r>
              <w:t xml:space="preserve">    quantity INTEGER,</w:t>
            </w:r>
          </w:p>
          <w:p w14:paraId="07E4BB79" w14:textId="77777777" w:rsidR="00BF600A" w:rsidRDefault="00BF600A" w:rsidP="00BF600A">
            <w:pPr>
              <w:snapToGrid w:val="0"/>
            </w:pPr>
            <w:r>
              <w:t xml:space="preserve">    </w:t>
            </w:r>
            <w:proofErr w:type="spellStart"/>
            <w:r>
              <w:t>arrival_time</w:t>
            </w:r>
            <w:proofErr w:type="spellEnd"/>
            <w:r>
              <w:t xml:space="preserve"> TIMESTAMP,</w:t>
            </w:r>
          </w:p>
          <w:p w14:paraId="6CF8B478" w14:textId="77777777" w:rsidR="00BF600A" w:rsidRDefault="00BF600A" w:rsidP="00BF600A">
            <w:pPr>
              <w:snapToGrid w:val="0"/>
            </w:pPr>
            <w:r>
              <w:t xml:space="preserve">    </w:t>
            </w:r>
            <w:proofErr w:type="spellStart"/>
            <w:r>
              <w:t>reservation_time</w:t>
            </w:r>
            <w:proofErr w:type="spellEnd"/>
            <w:r>
              <w:t xml:space="preserve"> TIMESTAMP NOT NULL,</w:t>
            </w:r>
          </w:p>
          <w:p w14:paraId="1C30638C" w14:textId="77777777" w:rsidR="00BF600A" w:rsidRDefault="00BF600A" w:rsidP="00BF600A">
            <w:pPr>
              <w:snapToGrid w:val="0"/>
            </w:pPr>
            <w:r>
              <w:t xml:space="preserve">    </w:t>
            </w:r>
            <w:proofErr w:type="spellStart"/>
            <w:r>
              <w:t>item_type</w:t>
            </w:r>
            <w:proofErr w:type="spellEnd"/>
            <w:r>
              <w:t xml:space="preserve"> VARCHAR2(40),</w:t>
            </w:r>
          </w:p>
          <w:p w14:paraId="0767A065" w14:textId="77777777" w:rsidR="00BF600A" w:rsidRDefault="00BF600A" w:rsidP="00BF600A">
            <w:pPr>
              <w:snapToGrid w:val="0"/>
            </w:pPr>
            <w:r>
              <w:t xml:space="preserve">    </w:t>
            </w:r>
            <w:proofErr w:type="spellStart"/>
            <w:r>
              <w:t>customer_id</w:t>
            </w:r>
            <w:proofErr w:type="spellEnd"/>
            <w:r>
              <w:t xml:space="preserve"> VARCHAR2(40) NOT NULL,</w:t>
            </w:r>
          </w:p>
          <w:p w14:paraId="2D80EE73" w14:textId="77777777" w:rsidR="00BF600A" w:rsidRDefault="00BF600A" w:rsidP="00BF600A">
            <w:pPr>
              <w:snapToGrid w:val="0"/>
            </w:pPr>
            <w:r>
              <w:t xml:space="preserve">    CONSTRAINT </w:t>
            </w:r>
            <w:proofErr w:type="spellStart"/>
            <w:r>
              <w:t>FK_customerorders</w:t>
            </w:r>
            <w:proofErr w:type="spellEnd"/>
            <w:r>
              <w:t xml:space="preserve"> FOREIGN </w:t>
            </w:r>
            <w:proofErr w:type="gramStart"/>
            <w:r>
              <w:t>KEY(</w:t>
            </w:r>
            <w:proofErr w:type="spellStart"/>
            <w:proofErr w:type="gramEnd"/>
            <w:r>
              <w:t>customer_id</w:t>
            </w:r>
            <w:proofErr w:type="spellEnd"/>
            <w:r>
              <w:t>) REFERENCES customer(</w:t>
            </w:r>
            <w:proofErr w:type="spellStart"/>
            <w:r>
              <w:t>customer_id</w:t>
            </w:r>
            <w:proofErr w:type="spellEnd"/>
            <w:r>
              <w:t>)</w:t>
            </w:r>
          </w:p>
          <w:p w14:paraId="03204CE6" w14:textId="46488E9D" w:rsidR="00AA00B1" w:rsidRDefault="00BF600A" w:rsidP="00BF600A">
            <w:pPr>
              <w:snapToGrid w:val="0"/>
            </w:pPr>
            <w:r>
              <w:t>);</w:t>
            </w:r>
          </w:p>
        </w:tc>
      </w:tr>
      <w:tr w:rsidR="00AA00B1" w14:paraId="6FF57C7C" w14:textId="77777777" w:rsidTr="00B211BB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79ABCADD" w14:textId="77777777" w:rsidR="00AA00B1" w:rsidRDefault="00AA00B1" w:rsidP="009C6CCB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E928A38" w14:textId="77777777" w:rsidR="00AA00B1" w:rsidRDefault="00AA00B1" w:rsidP="009C6CCB">
            <w:r>
              <w:rPr>
                <w:b/>
              </w:rPr>
              <w:t>Count of records in the table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D6055" w14:textId="3B3F0B61" w:rsidR="00AA00B1" w:rsidRDefault="00BF600A" w:rsidP="009C6CCB">
            <w:r>
              <w:rPr>
                <w:b/>
              </w:rPr>
              <w:t>30</w:t>
            </w:r>
          </w:p>
        </w:tc>
      </w:tr>
    </w:tbl>
    <w:p w14:paraId="59F273DA" w14:textId="4CAA7500" w:rsidR="00AA00B1" w:rsidRDefault="00AA00B1" w:rsidP="00AA00B1">
      <w:pPr>
        <w:pStyle w:val="bullet0"/>
        <w:numPr>
          <w:ilvl w:val="0"/>
          <w:numId w:val="0"/>
        </w:numPr>
        <w:jc w:val="both"/>
      </w:pPr>
    </w:p>
    <w:tbl>
      <w:tblPr>
        <w:tblW w:w="0" w:type="auto"/>
        <w:tblInd w:w="350" w:type="dxa"/>
        <w:tblLayout w:type="fixed"/>
        <w:tblLook w:val="0000" w:firstRow="0" w:lastRow="0" w:firstColumn="0" w:lastColumn="0" w:noHBand="0" w:noVBand="0"/>
      </w:tblPr>
      <w:tblGrid>
        <w:gridCol w:w="236"/>
        <w:gridCol w:w="1710"/>
        <w:gridCol w:w="720"/>
        <w:gridCol w:w="1440"/>
        <w:gridCol w:w="1620"/>
        <w:gridCol w:w="1620"/>
        <w:gridCol w:w="1585"/>
      </w:tblGrid>
      <w:tr w:rsidR="00AA00B1" w:rsidRPr="005A2E67" w14:paraId="50966C9A" w14:textId="77777777" w:rsidTr="00B211B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2A257439" w14:textId="77777777" w:rsidR="00AA00B1" w:rsidRDefault="00AA00B1" w:rsidP="009C6CCB">
            <w:pPr>
              <w:snapToGrid w:val="0"/>
              <w:rPr>
                <w:b/>
                <w:i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79E86D58" w14:textId="77777777" w:rsidR="00AA00B1" w:rsidRDefault="00AA00B1" w:rsidP="009C6CCB">
            <w:r>
              <w:rPr>
                <w:b/>
                <w:i/>
              </w:rPr>
              <w:t>Name of the table</w:t>
            </w:r>
          </w:p>
        </w:tc>
        <w:tc>
          <w:tcPr>
            <w:tcW w:w="698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7C379" w14:textId="095CBB87" w:rsidR="00AA00B1" w:rsidRDefault="00BF600A" w:rsidP="009C6CCB">
            <w:pPr>
              <w:snapToGrid w:val="0"/>
              <w:rPr>
                <w:rFonts w:eastAsia="MS Mincho"/>
                <w:b/>
                <w:i/>
              </w:rPr>
            </w:pPr>
            <w:proofErr w:type="spellStart"/>
            <w:r>
              <w:rPr>
                <w:rFonts w:eastAsia="MS Mincho"/>
                <w:b/>
                <w:i/>
              </w:rPr>
              <w:t>Sit_t</w:t>
            </w:r>
            <w:r w:rsidR="009C0073">
              <w:rPr>
                <w:rFonts w:eastAsia="MS Mincho"/>
                <w:b/>
                <w:i/>
              </w:rPr>
              <w:t>able</w:t>
            </w:r>
            <w:proofErr w:type="spellEnd"/>
          </w:p>
          <w:p w14:paraId="78D2F88F" w14:textId="77777777" w:rsidR="00AA00B1" w:rsidRPr="005A2E67" w:rsidRDefault="00AA00B1" w:rsidP="009C6CCB">
            <w:pPr>
              <w:tabs>
                <w:tab w:val="left" w:pos="900"/>
              </w:tabs>
            </w:pPr>
            <w:r>
              <w:tab/>
            </w:r>
          </w:p>
        </w:tc>
      </w:tr>
      <w:tr w:rsidR="00AA00B1" w14:paraId="35C75AC1" w14:textId="77777777" w:rsidTr="00B211BB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35D12417" w14:textId="77777777" w:rsidR="00AA00B1" w:rsidRDefault="00AA00B1" w:rsidP="009C6CCB">
            <w:pPr>
              <w:snapToGrid w:val="0"/>
              <w:rPr>
                <w:rFonts w:eastAsia="MS Mincho"/>
                <w:b/>
                <w:bCs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33625F85" w14:textId="77777777" w:rsidR="00AA00B1" w:rsidRDefault="00AA00B1" w:rsidP="009C6CCB"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B451E" w14:textId="086BB28A" w:rsidR="00AA00B1" w:rsidRDefault="009C0073" w:rsidP="009C6CCB">
            <w:pPr>
              <w:jc w:val="center"/>
              <w:rPr>
                <w:rFonts w:eastAsia="MS Mincho"/>
              </w:rPr>
            </w:pPr>
            <w:r>
              <w:rPr>
                <w:rFonts w:ascii="Arial" w:eastAsia="MS Mincho" w:hAnsi="Arial" w:cs="Arial"/>
                <w:szCs w:val="22"/>
              </w:rPr>
              <w:t xml:space="preserve">An individual table at the </w:t>
            </w:r>
            <w:r w:rsidR="00BF600A">
              <w:rPr>
                <w:rFonts w:ascii="Arial" w:eastAsia="MS Mincho" w:hAnsi="Arial" w:cs="Arial"/>
                <w:szCs w:val="22"/>
              </w:rPr>
              <w:t>restaurant</w:t>
            </w:r>
            <w:r w:rsidR="00AA00B1">
              <w:rPr>
                <w:rFonts w:eastAsia="MS Mincho"/>
              </w:rPr>
              <w:t xml:space="preserve"> </w:t>
            </w:r>
          </w:p>
        </w:tc>
      </w:tr>
      <w:tr w:rsidR="00AA00B1" w14:paraId="4C2E144A" w14:textId="77777777" w:rsidTr="00B211B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BF16333" w14:textId="77777777" w:rsidR="00AA00B1" w:rsidRDefault="00AA00B1" w:rsidP="009C6CCB">
            <w:pPr>
              <w:snapToGrid w:val="0"/>
              <w:rPr>
                <w:rFonts w:eastAsia="MS Mincho"/>
                <w:b/>
                <w:bCs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6776123" w14:textId="77777777" w:rsidR="00AA00B1" w:rsidRDefault="00AA00B1" w:rsidP="009C6CCB">
            <w:r>
              <w:rPr>
                <w:rFonts w:eastAsia="MS Mincho"/>
                <w:b/>
                <w:bCs/>
              </w:rPr>
              <w:t xml:space="preserve">Attribute 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CD64BBE" w14:textId="77777777" w:rsidR="00AA00B1" w:rsidRDefault="00AA00B1" w:rsidP="009C6CCB">
            <w:pPr>
              <w:jc w:val="center"/>
            </w:pPr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4246B33" w14:textId="77777777" w:rsidR="00AA00B1" w:rsidRDefault="00AA00B1" w:rsidP="009C6CCB">
            <w:pPr>
              <w:jc w:val="center"/>
            </w:pPr>
            <w:r>
              <w:rPr>
                <w:rFonts w:eastAsia="MS Mincho"/>
                <w:b/>
                <w:bCs/>
              </w:rPr>
              <w:t>Type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4315FB0" w14:textId="77777777" w:rsidR="00AA00B1" w:rsidRDefault="00AA00B1" w:rsidP="009C6CCB">
            <w:pPr>
              <w:pStyle w:val="Heading4"/>
              <w:spacing w:before="0" w:after="58"/>
              <w:jc w:val="center"/>
            </w:pPr>
            <w:r>
              <w:rPr>
                <w:rFonts w:eastAsia="MS Mincho"/>
                <w:b/>
                <w:bCs/>
                <w:i w:val="0"/>
              </w:rPr>
              <w:t>Examples of values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30CCCF" w14:textId="77777777" w:rsidR="00AA00B1" w:rsidRDefault="00AA00B1" w:rsidP="009C6CCB">
            <w:pPr>
              <w:pStyle w:val="Heading4"/>
              <w:spacing w:before="0" w:after="58"/>
            </w:pPr>
            <w:r>
              <w:rPr>
                <w:b/>
                <w:bCs/>
                <w:i w:val="0"/>
              </w:rPr>
              <w:t>Notes</w:t>
            </w:r>
          </w:p>
        </w:tc>
      </w:tr>
      <w:tr w:rsidR="00AA00B1" w14:paraId="38D07E50" w14:textId="77777777" w:rsidTr="00B211B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1ECD34B9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6C6EE1" w14:textId="2195705C" w:rsidR="00AA00B1" w:rsidRDefault="00BF600A" w:rsidP="009C6CCB">
            <w:proofErr w:type="spellStart"/>
            <w:r>
              <w:t>table_id</w:t>
            </w:r>
            <w:proofErr w:type="spellEnd"/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E68720" w14:textId="16F4A1AE" w:rsidR="00AA00B1" w:rsidRDefault="00AA00B1" w:rsidP="009C6CCB">
            <w:pPr>
              <w:jc w:val="center"/>
            </w:pPr>
            <w:r>
              <w:t xml:space="preserve">Unique </w:t>
            </w:r>
            <w:r w:rsidR="00DD2247">
              <w:t xml:space="preserve">table </w:t>
            </w:r>
            <w:r>
              <w:t>number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DACB36" w14:textId="76D645B0" w:rsidR="00AA00B1" w:rsidRDefault="00E96145" w:rsidP="009C6CCB">
            <w:pPr>
              <w:jc w:val="center"/>
            </w:pPr>
            <w:r>
              <w:t>Varchar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B2C8BC" w14:textId="1B3C059D" w:rsidR="00AA00B1" w:rsidRDefault="00DD2247" w:rsidP="009C6CCB">
            <w:pPr>
              <w:jc w:val="center"/>
            </w:pPr>
            <w:r>
              <w:t>T</w:t>
            </w:r>
            <w:r w:rsidR="00AA00B1">
              <w:t>1</w:t>
            </w:r>
            <w:r>
              <w:t xml:space="preserve">, T2 </w:t>
            </w:r>
            <w:r w:rsidR="00AA00B1">
              <w:t>…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BA046" w14:textId="77777777" w:rsidR="00AA00B1" w:rsidRDefault="00AA00B1" w:rsidP="009C6CCB">
            <w:pPr>
              <w:snapToGrid w:val="0"/>
              <w:jc w:val="center"/>
              <w:rPr>
                <w:rFonts w:eastAsia="MS Mincho"/>
              </w:rPr>
            </w:pPr>
          </w:p>
        </w:tc>
      </w:tr>
      <w:tr w:rsidR="00AA00B1" w14:paraId="1719BFD7" w14:textId="77777777" w:rsidTr="00B211B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318A9795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E604C6" w14:textId="4A59D8C6" w:rsidR="00AA00B1" w:rsidRDefault="00BF600A" w:rsidP="009C6CCB">
            <w:proofErr w:type="spellStart"/>
            <w:r>
              <w:t>table_type</w:t>
            </w:r>
            <w:proofErr w:type="spellEnd"/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51EB03" w14:textId="0820B47E" w:rsidR="00AA00B1" w:rsidRDefault="00DD2247" w:rsidP="009C6CCB">
            <w:pPr>
              <w:jc w:val="center"/>
            </w:pPr>
            <w:r>
              <w:t>Type of the ta</w:t>
            </w:r>
            <w:r w:rsidR="003B5085">
              <w:t>ble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B185B7" w14:textId="5AC3B13E" w:rsidR="00AA00B1" w:rsidRDefault="003B5085" w:rsidP="009C6CCB">
            <w:pPr>
              <w:jc w:val="center"/>
            </w:pPr>
            <w:r>
              <w:t>Char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639D17" w14:textId="50219CDF" w:rsidR="00AA00B1" w:rsidRDefault="003B5085" w:rsidP="009C6CCB">
            <w:pPr>
              <w:jc w:val="center"/>
            </w:pPr>
            <w:r>
              <w:t xml:space="preserve">Large, </w:t>
            </w:r>
            <w:proofErr w:type="gramStart"/>
            <w:r>
              <w:t>Small..</w:t>
            </w:r>
            <w:proofErr w:type="gramEnd"/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E4C81" w14:textId="77777777" w:rsidR="00AA00B1" w:rsidRDefault="00AA00B1" w:rsidP="009C6CCB">
            <w:pPr>
              <w:jc w:val="center"/>
            </w:pPr>
          </w:p>
        </w:tc>
      </w:tr>
      <w:tr w:rsidR="00AA00B1" w14:paraId="5EBA6852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51E15FD0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259E0E" w14:textId="7B82CA13" w:rsidR="00AA00B1" w:rsidRDefault="00BF600A" w:rsidP="009C6CCB">
            <w:proofErr w:type="spellStart"/>
            <w:r>
              <w:t>table_capacity</w:t>
            </w:r>
            <w:proofErr w:type="spellEnd"/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2D63B8" w14:textId="36C286B8" w:rsidR="00AA00B1" w:rsidRDefault="003B5085" w:rsidP="009C6CCB">
            <w:pPr>
              <w:jc w:val="center"/>
            </w:pPr>
            <w:r>
              <w:t>Maximum number of people the table can hold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573B26" w14:textId="77777777" w:rsidR="00AA00B1" w:rsidRDefault="00AA00B1" w:rsidP="009C6CCB">
            <w:pPr>
              <w:jc w:val="center"/>
            </w:pPr>
            <w:r>
              <w:t>Integer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84E837" w14:textId="3F553AE4" w:rsidR="00AA00B1" w:rsidRDefault="003B5085" w:rsidP="009C6CCB">
            <w:pPr>
              <w:jc w:val="center"/>
            </w:pPr>
            <w:r>
              <w:t>2,4,</w:t>
            </w:r>
            <w:proofErr w:type="gramStart"/>
            <w:r>
              <w:t>8,12..</w:t>
            </w:r>
            <w:proofErr w:type="gramEnd"/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D3D6D" w14:textId="77777777" w:rsidR="00AA00B1" w:rsidRDefault="00AA00B1" w:rsidP="009C6CCB">
            <w:pPr>
              <w:jc w:val="center"/>
            </w:pPr>
          </w:p>
        </w:tc>
      </w:tr>
      <w:tr w:rsidR="00AA00B1" w14:paraId="6C93F298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3040F705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513D81" w14:textId="18B5B232" w:rsidR="00AA00B1" w:rsidRDefault="00BF600A" w:rsidP="009C6CCB">
            <w:proofErr w:type="spellStart"/>
            <w:r>
              <w:t>table_shape</w:t>
            </w:r>
            <w:proofErr w:type="spellEnd"/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B14AAB" w14:textId="63ACE28F" w:rsidR="00AA00B1" w:rsidRDefault="003B5085" w:rsidP="009C6CCB">
            <w:pPr>
              <w:jc w:val="center"/>
            </w:pPr>
            <w:r>
              <w:t>Shape of the table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8A3C91" w14:textId="1BF37D24" w:rsidR="00AA00B1" w:rsidRDefault="003B5085" w:rsidP="009C6CCB">
            <w:pPr>
              <w:jc w:val="center"/>
            </w:pPr>
            <w:r>
              <w:t>char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425439" w14:textId="54F47EF5" w:rsidR="00AA00B1" w:rsidRDefault="003B5085" w:rsidP="009C6CCB">
            <w:pPr>
              <w:jc w:val="center"/>
            </w:pPr>
            <w:r>
              <w:t xml:space="preserve">Square, </w:t>
            </w:r>
            <w:proofErr w:type="gramStart"/>
            <w:r>
              <w:t>Rectangle..</w:t>
            </w:r>
            <w:proofErr w:type="gramEnd"/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60ED6" w14:textId="77777777" w:rsidR="00AA00B1" w:rsidRDefault="00AA00B1" w:rsidP="009C6CCB">
            <w:pPr>
              <w:jc w:val="center"/>
            </w:pPr>
          </w:p>
        </w:tc>
      </w:tr>
      <w:tr w:rsidR="00AA00B1" w14:paraId="7725C503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02CE9CAC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5D11E1" w14:textId="10578678" w:rsidR="00AA00B1" w:rsidRDefault="00BF600A" w:rsidP="009C6CCB">
            <w:proofErr w:type="spellStart"/>
            <w:r>
              <w:t>table_status</w:t>
            </w:r>
            <w:proofErr w:type="spellEnd"/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83C2B3" w14:textId="2851D0E4" w:rsidR="00AA00B1" w:rsidRDefault="003B5085" w:rsidP="009C6CCB">
            <w:pPr>
              <w:jc w:val="center"/>
            </w:pPr>
            <w:r>
              <w:t>The status of the table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D13553" w14:textId="7FAF7FC6" w:rsidR="00AA00B1" w:rsidRDefault="003B5085" w:rsidP="009C6CCB">
            <w:pPr>
              <w:jc w:val="center"/>
            </w:pPr>
            <w:r>
              <w:t xml:space="preserve">Char 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F7AB5C" w14:textId="2D895565" w:rsidR="00AA00B1" w:rsidRDefault="003B5085" w:rsidP="009C6CCB">
            <w:pPr>
              <w:jc w:val="center"/>
            </w:pPr>
            <w:r>
              <w:t xml:space="preserve">Reserved, Open, </w:t>
            </w:r>
            <w:proofErr w:type="gramStart"/>
            <w:r>
              <w:t>Occupied..</w:t>
            </w:r>
            <w:proofErr w:type="gramEnd"/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5CC27" w14:textId="77777777" w:rsidR="00AA00B1" w:rsidRDefault="00AA00B1" w:rsidP="009C6CCB">
            <w:pPr>
              <w:jc w:val="center"/>
            </w:pPr>
          </w:p>
        </w:tc>
      </w:tr>
      <w:tr w:rsidR="00AA00B1" w14:paraId="05B0FFFC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7F0403EA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1723B7" w14:textId="32E76C08" w:rsidR="00AA00B1" w:rsidRDefault="00AA00B1" w:rsidP="009C6CCB"/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C1F921" w14:textId="2AED911A" w:rsidR="00AA00B1" w:rsidRDefault="00AA00B1" w:rsidP="009C6CCB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7F0BB4" w14:textId="6884BB33" w:rsidR="00AA00B1" w:rsidRDefault="00AA00B1" w:rsidP="009C6CCB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F0D260" w14:textId="77777777" w:rsidR="00AA00B1" w:rsidRDefault="00AA00B1" w:rsidP="009C6CCB">
            <w:pPr>
              <w:jc w:val="center"/>
            </w:pP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3B2DA" w14:textId="77777777" w:rsidR="00AA00B1" w:rsidRDefault="00AA00B1" w:rsidP="009C6CCB">
            <w:pPr>
              <w:jc w:val="center"/>
            </w:pPr>
          </w:p>
        </w:tc>
      </w:tr>
      <w:tr w:rsidR="00AA00B1" w14:paraId="58A973CE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72590F28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A75C9A" w14:textId="732834F6" w:rsidR="00AA00B1" w:rsidRDefault="00AA00B1" w:rsidP="009C6CCB"/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986F83" w14:textId="417B1BFD" w:rsidR="00AA00B1" w:rsidRDefault="00AA00B1" w:rsidP="009C6CCB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FAE031" w14:textId="470E7ADA" w:rsidR="00AA00B1" w:rsidRDefault="00AA00B1" w:rsidP="009C6CCB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7764FB" w14:textId="77777777" w:rsidR="00AA00B1" w:rsidRDefault="00AA00B1" w:rsidP="009C6CCB">
            <w:pPr>
              <w:jc w:val="center"/>
            </w:pP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9DF54" w14:textId="77777777" w:rsidR="00AA00B1" w:rsidRDefault="00AA00B1" w:rsidP="009C6CCB">
            <w:pPr>
              <w:jc w:val="center"/>
            </w:pPr>
          </w:p>
        </w:tc>
      </w:tr>
      <w:tr w:rsidR="00AA00B1" w14:paraId="7740ADB8" w14:textId="77777777" w:rsidTr="00B211B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77CC7AF4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95C9AA" w14:textId="53163FFD" w:rsidR="00AA00B1" w:rsidRDefault="00AA00B1" w:rsidP="009C6CCB"/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6675AB" w14:textId="77777777" w:rsidR="00AA00B1" w:rsidRDefault="00AA00B1" w:rsidP="009C6CCB">
            <w:pPr>
              <w:snapToGrid w:val="0"/>
              <w:jc w:val="center"/>
              <w:rPr>
                <w:rFonts w:eastAsia="MS Mincho"/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BD0526" w14:textId="77777777" w:rsidR="00AA00B1" w:rsidRDefault="00AA00B1" w:rsidP="009C6CCB">
            <w:pPr>
              <w:snapToGrid w:val="0"/>
              <w:jc w:val="center"/>
              <w:rPr>
                <w:rFonts w:eastAsia="MS Mincho"/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7B6F74" w14:textId="77777777" w:rsidR="00AA00B1" w:rsidRDefault="00AA00B1" w:rsidP="009C6CCB">
            <w:pPr>
              <w:snapToGrid w:val="0"/>
              <w:jc w:val="center"/>
              <w:rPr>
                <w:rFonts w:eastAsia="MS Mincho"/>
              </w:rPr>
            </w:pP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F774D" w14:textId="77777777" w:rsidR="00AA00B1" w:rsidRDefault="00AA00B1" w:rsidP="009C6CCB">
            <w:pPr>
              <w:snapToGrid w:val="0"/>
              <w:jc w:val="center"/>
              <w:rPr>
                <w:rFonts w:eastAsia="MS Mincho"/>
              </w:rPr>
            </w:pPr>
          </w:p>
        </w:tc>
      </w:tr>
      <w:tr w:rsidR="00AA00B1" w14:paraId="5C480DE2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07556981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72BD1E80" w14:textId="77777777" w:rsidR="00AA00B1" w:rsidRDefault="00AA00B1" w:rsidP="009C6CCB">
            <w:r>
              <w:rPr>
                <w:rFonts w:eastAsia="MS Mincho"/>
                <w:b/>
              </w:rPr>
              <w:t>Functional Dependencies and Keys</w:t>
            </w:r>
          </w:p>
        </w:tc>
      </w:tr>
      <w:tr w:rsidR="00AA00B1" w14:paraId="6CD51312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53497AD5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FA0E27" w14:textId="77777777" w:rsidR="00AA00B1" w:rsidRDefault="00AA00B1" w:rsidP="009C6CCB">
            <w:r>
              <w:rPr>
                <w:rFonts w:eastAsia="MS Mincho"/>
                <w:b/>
              </w:rPr>
              <w:t>Functional dependencies</w:t>
            </w:r>
          </w:p>
        </w:tc>
        <w:tc>
          <w:tcPr>
            <w:tcW w:w="698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DC0AA" w14:textId="3530FAB4" w:rsidR="00AA00B1" w:rsidRDefault="00BF600A" w:rsidP="009C6CCB">
            <w:pPr>
              <w:snapToGrid w:val="0"/>
            </w:pPr>
            <w:proofErr w:type="spellStart"/>
            <w:r>
              <w:t>table_</w:t>
            </w:r>
            <w:r w:rsidR="00AA00B1">
              <w:t>id</w:t>
            </w:r>
            <w:proofErr w:type="spellEnd"/>
            <w:r w:rsidR="00AA00B1">
              <w:t xml:space="preserve"> -&gt; </w:t>
            </w:r>
            <w:proofErr w:type="spellStart"/>
            <w:r>
              <w:t>table_</w:t>
            </w:r>
            <w:r w:rsidR="003B5085">
              <w:t>type</w:t>
            </w:r>
            <w:proofErr w:type="spellEnd"/>
            <w:r w:rsidR="003B5085">
              <w:t xml:space="preserve">, </w:t>
            </w:r>
            <w:proofErr w:type="spellStart"/>
            <w:r>
              <w:t>table_</w:t>
            </w:r>
            <w:r w:rsidR="003B5085">
              <w:t>capacity</w:t>
            </w:r>
            <w:proofErr w:type="spellEnd"/>
            <w:r w:rsidR="003B5085">
              <w:t xml:space="preserve">, </w:t>
            </w:r>
            <w:proofErr w:type="spellStart"/>
            <w:r>
              <w:t>table_</w:t>
            </w:r>
            <w:r w:rsidR="003B5085">
              <w:t>shape</w:t>
            </w:r>
            <w:proofErr w:type="spellEnd"/>
            <w:r w:rsidR="003B5085">
              <w:t xml:space="preserve">, </w:t>
            </w:r>
            <w:proofErr w:type="spellStart"/>
            <w:r>
              <w:t>table_</w:t>
            </w:r>
            <w:r w:rsidR="003B5085">
              <w:t>status</w:t>
            </w:r>
            <w:proofErr w:type="spellEnd"/>
          </w:p>
        </w:tc>
      </w:tr>
      <w:tr w:rsidR="00AA00B1" w14:paraId="0CAC63EB" w14:textId="77777777" w:rsidTr="00B211BB">
        <w:trPr>
          <w:trHeight w:val="315"/>
        </w:trPr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45498729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D2FFD8" w14:textId="77777777" w:rsidR="00AA00B1" w:rsidRDefault="00AA00B1" w:rsidP="009C6CCB">
            <w:r>
              <w:rPr>
                <w:rFonts w:eastAsia="MS Mincho"/>
                <w:b/>
              </w:rPr>
              <w:t>Candidate keys</w:t>
            </w:r>
          </w:p>
        </w:tc>
        <w:tc>
          <w:tcPr>
            <w:tcW w:w="698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DD40B" w14:textId="77777777" w:rsidR="00AA00B1" w:rsidRDefault="00AA00B1" w:rsidP="009C6CCB">
            <w:pPr>
              <w:snapToGrid w:val="0"/>
            </w:pPr>
            <w:r>
              <w:rPr>
                <w:rFonts w:eastAsia="MS Mincho"/>
                <w:b/>
              </w:rPr>
              <w:t>id</w:t>
            </w:r>
          </w:p>
        </w:tc>
      </w:tr>
      <w:tr w:rsidR="00AA00B1" w14:paraId="10EF8868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4C81F182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301AD87A" w14:textId="77777777" w:rsidR="00AA00B1" w:rsidRDefault="00AA00B1" w:rsidP="009C6CCB">
            <w:r>
              <w:rPr>
                <w:rFonts w:eastAsia="MS Mincho"/>
                <w:b/>
              </w:rPr>
              <w:t>Normalization</w:t>
            </w:r>
          </w:p>
        </w:tc>
      </w:tr>
      <w:tr w:rsidR="00AA00B1" w:rsidRPr="002C2C71" w14:paraId="2A95D823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5050A737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2BD3FA" w14:textId="77777777" w:rsidR="00AA00B1" w:rsidRDefault="00AA00B1" w:rsidP="009C6CCB">
            <w:r>
              <w:rPr>
                <w:rFonts w:eastAsia="MS Mincho"/>
                <w:b/>
              </w:rPr>
              <w:t>1NF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700658" w14:textId="77777777" w:rsidR="00AA00B1" w:rsidRDefault="00AA00B1" w:rsidP="009C6CCB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046B7" w14:textId="77777777" w:rsidR="00AA00B1" w:rsidRPr="002C2C71" w:rsidRDefault="00AA00B1" w:rsidP="009C6CCB">
            <w:pPr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No arrays and repeated values</w:t>
            </w:r>
            <w:r>
              <w:rPr>
                <w:rFonts w:ascii="Calibri" w:hAnsi="Calibri" w:cs="Calibri"/>
                <w:color w:val="000000"/>
                <w:szCs w:val="22"/>
                <w:lang w:eastAsia="en-US"/>
              </w:rPr>
              <w:t xml:space="preserve"> nor any repeated column names</w:t>
            </w:r>
          </w:p>
        </w:tc>
      </w:tr>
      <w:tr w:rsidR="00AA00B1" w14:paraId="4B0D0A32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519181A4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2762FE" w14:textId="77777777" w:rsidR="00AA00B1" w:rsidRDefault="00AA00B1" w:rsidP="009C6CCB">
            <w:r>
              <w:rPr>
                <w:rFonts w:eastAsia="MS Mincho"/>
                <w:b/>
              </w:rPr>
              <w:t>2NF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0D9220" w14:textId="77777777" w:rsidR="00AA00B1" w:rsidRDefault="00AA00B1" w:rsidP="009C6CCB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BA605" w14:textId="77777777" w:rsidR="00AA00B1" w:rsidRDefault="00AA00B1" w:rsidP="009C6CCB">
            <w:pPr>
              <w:tabs>
                <w:tab w:val="center" w:pos="3024"/>
              </w:tabs>
              <w:snapToGrid w:val="0"/>
            </w:pPr>
            <w:r>
              <w:t>No partial dependencies included</w:t>
            </w:r>
          </w:p>
        </w:tc>
      </w:tr>
      <w:tr w:rsidR="00B211BB" w14:paraId="4EC72746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4E4D0E15" w14:textId="77777777" w:rsidR="00B211BB" w:rsidRDefault="00B211BB" w:rsidP="00B211B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22275F" w14:textId="77777777" w:rsidR="00B211BB" w:rsidRDefault="00B211BB" w:rsidP="00B211BB">
            <w:r>
              <w:rPr>
                <w:rFonts w:eastAsia="MS Mincho"/>
                <w:b/>
              </w:rPr>
              <w:t>3NF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4D6F5C" w14:textId="77777777" w:rsidR="00B211BB" w:rsidRDefault="00B211BB" w:rsidP="00B211BB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B5DC0A" w14:textId="79F24132" w:rsidR="00B211BB" w:rsidRDefault="00B211BB" w:rsidP="00B211BB">
            <w:pPr>
              <w:snapToGrid w:val="0"/>
            </w:pPr>
            <w:r w:rsidRPr="00B211BB">
              <w:rPr>
                <w:rFonts w:eastAsia="MS Mincho"/>
              </w:rPr>
              <w:t xml:space="preserve">No non-prime attribute </w:t>
            </w:r>
            <w:r>
              <w:rPr>
                <w:rFonts w:eastAsia="MS Mincho"/>
              </w:rPr>
              <w:t>is</w:t>
            </w:r>
            <w:r w:rsidRPr="00B211BB">
              <w:rPr>
                <w:rFonts w:eastAsia="MS Mincho"/>
              </w:rPr>
              <w:t xml:space="preserve"> transitively dependent on the Candidate key</w:t>
            </w:r>
          </w:p>
        </w:tc>
      </w:tr>
      <w:tr w:rsidR="00B211BB" w14:paraId="1B1ECEBB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493A98BF" w14:textId="77777777" w:rsidR="00B211BB" w:rsidRDefault="00B211BB" w:rsidP="00B211B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02BBF0" w14:textId="77777777" w:rsidR="00B211BB" w:rsidRDefault="00B211BB" w:rsidP="00B211BB">
            <w:r>
              <w:rPr>
                <w:rFonts w:eastAsia="MS Mincho"/>
                <w:b/>
              </w:rPr>
              <w:t>BCNF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F0DD40" w14:textId="77777777" w:rsidR="00B211BB" w:rsidRDefault="00B211BB" w:rsidP="00B211BB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4ABC6" w14:textId="10A7229C" w:rsidR="00B211BB" w:rsidRDefault="00B211BB" w:rsidP="00B211BB">
            <w:pPr>
              <w:snapToGrid w:val="0"/>
            </w:pPr>
            <w:r w:rsidRPr="00F418B9">
              <w:rPr>
                <w:rFonts w:eastAsia="MS Mincho"/>
              </w:rPr>
              <w:t>because all attributes depend only on the key</w:t>
            </w:r>
            <w:r>
              <w:rPr>
                <w:rFonts w:eastAsia="MS Mincho"/>
              </w:rPr>
              <w:t xml:space="preserve"> (</w:t>
            </w:r>
            <w:r w:rsidRPr="00B211BB">
              <w:rPr>
                <w:rFonts w:eastAsia="MS Mincho"/>
              </w:rPr>
              <w:t xml:space="preserve">For trivial dependency in </w:t>
            </w:r>
            <w:r>
              <w:rPr>
                <w:rFonts w:eastAsia="MS Mincho"/>
              </w:rPr>
              <w:t>the</w:t>
            </w:r>
            <w:r w:rsidRPr="00B211BB">
              <w:rPr>
                <w:rFonts w:eastAsia="MS Mincho"/>
              </w:rPr>
              <w:t xml:space="preserve"> relation X-&gt;Y, X </w:t>
            </w:r>
            <w:r>
              <w:rPr>
                <w:rFonts w:eastAsia="MS Mincho"/>
              </w:rPr>
              <w:t>is</w:t>
            </w:r>
            <w:r w:rsidRPr="00B211BB">
              <w:rPr>
                <w:rFonts w:eastAsia="MS Mincho"/>
              </w:rPr>
              <w:t xml:space="preserve"> a super key of relation R</w:t>
            </w:r>
            <w:r>
              <w:rPr>
                <w:rFonts w:eastAsia="MS Mincho"/>
              </w:rPr>
              <w:t>)</w:t>
            </w:r>
          </w:p>
        </w:tc>
      </w:tr>
      <w:tr w:rsidR="00AA00B1" w14:paraId="7E1536E2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EDA2E5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428EDF31" w14:textId="77777777" w:rsidR="00AA00B1" w:rsidRDefault="00AA00B1" w:rsidP="009C6CCB">
            <w:r>
              <w:rPr>
                <w:rFonts w:eastAsia="MS Mincho"/>
                <w:b/>
              </w:rPr>
              <w:t>Physical Design</w:t>
            </w:r>
          </w:p>
        </w:tc>
      </w:tr>
      <w:tr w:rsidR="00AA00B1" w14:paraId="252B81A9" w14:textId="77777777" w:rsidTr="00B211BB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0EE78560" w14:textId="77777777" w:rsidR="00AA00B1" w:rsidRDefault="00AA00B1" w:rsidP="009C6CCB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2F45E5C" w14:textId="77777777" w:rsidR="00AA00B1" w:rsidRDefault="00AA00B1" w:rsidP="009C6CCB">
            <w:r>
              <w:rPr>
                <w:b/>
              </w:rPr>
              <w:t>Primary Key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4C8E3" w14:textId="73614DE9" w:rsidR="00AA00B1" w:rsidRPr="00BF600A" w:rsidRDefault="00BF600A" w:rsidP="009C6CCB">
            <w:pPr>
              <w:snapToGrid w:val="0"/>
              <w:rPr>
                <w:b/>
                <w:bCs/>
              </w:rPr>
            </w:pPr>
            <w:proofErr w:type="spellStart"/>
            <w:r w:rsidRPr="00BF600A">
              <w:rPr>
                <w:b/>
                <w:bCs/>
              </w:rPr>
              <w:t>table_id</w:t>
            </w:r>
            <w:proofErr w:type="spellEnd"/>
          </w:p>
        </w:tc>
      </w:tr>
      <w:tr w:rsidR="00AA00B1" w14:paraId="21B22D80" w14:textId="77777777" w:rsidTr="00B211BB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1119F807" w14:textId="77777777" w:rsidR="00AA00B1" w:rsidRDefault="00AA00B1" w:rsidP="009C6CCB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C4CF0E5" w14:textId="77777777" w:rsidR="00AA00B1" w:rsidRDefault="00AA00B1" w:rsidP="009C6CCB">
            <w:r>
              <w:rPr>
                <w:b/>
              </w:rPr>
              <w:t>Foreign Keys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25E8E" w14:textId="0E727A93" w:rsidR="00AA00B1" w:rsidRPr="00BF600A" w:rsidRDefault="00BF600A" w:rsidP="009C6CCB">
            <w:pPr>
              <w:snapToGrid w:val="0"/>
              <w:rPr>
                <w:b/>
                <w:bCs/>
              </w:rPr>
            </w:pPr>
            <w:proofErr w:type="spellStart"/>
            <w:r w:rsidRPr="00BF600A">
              <w:rPr>
                <w:b/>
                <w:bCs/>
              </w:rPr>
              <w:t>order_id</w:t>
            </w:r>
            <w:proofErr w:type="spellEnd"/>
          </w:p>
        </w:tc>
      </w:tr>
      <w:tr w:rsidR="00AA00B1" w14:paraId="445A6403" w14:textId="77777777" w:rsidTr="00B211BB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4B885F04" w14:textId="77777777" w:rsidR="00AA00B1" w:rsidRDefault="00AA00B1" w:rsidP="009C6CCB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9B1FC49" w14:textId="77777777" w:rsidR="00AA00B1" w:rsidRDefault="00AA00B1" w:rsidP="009C6CCB">
            <w:r>
              <w:rPr>
                <w:b/>
              </w:rPr>
              <w:t>SQL Code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85F67" w14:textId="77777777" w:rsidR="00BF600A" w:rsidRDefault="00BF600A" w:rsidP="00BF600A">
            <w:pPr>
              <w:snapToGrid w:val="0"/>
            </w:pPr>
            <w:r>
              <w:t xml:space="preserve">CREATE TABLE </w:t>
            </w:r>
            <w:proofErr w:type="spellStart"/>
            <w:r>
              <w:t>sit_table</w:t>
            </w:r>
            <w:proofErr w:type="spellEnd"/>
            <w:r>
              <w:t xml:space="preserve"> (</w:t>
            </w:r>
          </w:p>
          <w:p w14:paraId="63C0C9B5" w14:textId="77777777" w:rsidR="00BF600A" w:rsidRDefault="00BF600A" w:rsidP="00BF600A">
            <w:pPr>
              <w:snapToGrid w:val="0"/>
            </w:pPr>
            <w:r>
              <w:t xml:space="preserve">    </w:t>
            </w:r>
            <w:proofErr w:type="spellStart"/>
            <w:r>
              <w:t>table_id</w:t>
            </w:r>
            <w:proofErr w:type="spellEnd"/>
            <w:r>
              <w:t xml:space="preserve"> VARCHAR2(40) NOT NULL,</w:t>
            </w:r>
          </w:p>
          <w:p w14:paraId="7607160B" w14:textId="77777777" w:rsidR="00BF600A" w:rsidRDefault="00BF600A" w:rsidP="00BF600A">
            <w:pPr>
              <w:snapToGrid w:val="0"/>
            </w:pPr>
            <w:r>
              <w:t xml:space="preserve">    </w:t>
            </w:r>
            <w:proofErr w:type="spellStart"/>
            <w:r>
              <w:t>table_type</w:t>
            </w:r>
            <w:proofErr w:type="spellEnd"/>
            <w:r>
              <w:t xml:space="preserve"> VARCHAR2(40) NOT NULL,</w:t>
            </w:r>
          </w:p>
          <w:p w14:paraId="08E5966A" w14:textId="77777777" w:rsidR="00BF600A" w:rsidRDefault="00BF600A" w:rsidP="00BF600A">
            <w:pPr>
              <w:snapToGrid w:val="0"/>
            </w:pPr>
            <w:r>
              <w:t xml:space="preserve">    </w:t>
            </w:r>
            <w:proofErr w:type="spellStart"/>
            <w:r>
              <w:t>table_capacity</w:t>
            </w:r>
            <w:proofErr w:type="spellEnd"/>
            <w:r>
              <w:t xml:space="preserve"> INTEGER NOT NULL,</w:t>
            </w:r>
          </w:p>
          <w:p w14:paraId="6AC82211" w14:textId="77777777" w:rsidR="00BF600A" w:rsidRDefault="00BF600A" w:rsidP="00BF600A">
            <w:pPr>
              <w:snapToGrid w:val="0"/>
            </w:pPr>
            <w:r>
              <w:t xml:space="preserve">    </w:t>
            </w:r>
            <w:proofErr w:type="spellStart"/>
            <w:r>
              <w:t>table_shape</w:t>
            </w:r>
            <w:proofErr w:type="spellEnd"/>
            <w:r>
              <w:t xml:space="preserve"> VARCHAR2(40) NOT NULL,</w:t>
            </w:r>
          </w:p>
          <w:p w14:paraId="1ACFE3E8" w14:textId="77777777" w:rsidR="00BF600A" w:rsidRDefault="00BF600A" w:rsidP="00BF600A">
            <w:pPr>
              <w:snapToGrid w:val="0"/>
            </w:pPr>
            <w:r>
              <w:t xml:space="preserve">    </w:t>
            </w:r>
            <w:proofErr w:type="spellStart"/>
            <w:r>
              <w:t>table_</w:t>
            </w:r>
            <w:proofErr w:type="gramStart"/>
            <w:r>
              <w:t>status</w:t>
            </w:r>
            <w:proofErr w:type="spellEnd"/>
            <w:r>
              <w:t xml:space="preserve">  VARCHAR</w:t>
            </w:r>
            <w:proofErr w:type="gramEnd"/>
            <w:r>
              <w:t>2(40) NOT NULL,</w:t>
            </w:r>
          </w:p>
          <w:p w14:paraId="34670D54" w14:textId="77777777" w:rsidR="00BF600A" w:rsidRDefault="00BF600A" w:rsidP="00BF600A">
            <w:pPr>
              <w:snapToGrid w:val="0"/>
            </w:pPr>
            <w:r>
              <w:t xml:space="preserve">    </w:t>
            </w:r>
            <w:proofErr w:type="spellStart"/>
            <w:r>
              <w:t>order_</w:t>
            </w:r>
            <w:proofErr w:type="gramStart"/>
            <w:r>
              <w:t>id</w:t>
            </w:r>
            <w:proofErr w:type="spellEnd"/>
            <w:r>
              <w:t xml:space="preserve">  VARCHAR</w:t>
            </w:r>
            <w:proofErr w:type="gramEnd"/>
            <w:r>
              <w:t>2(40),</w:t>
            </w:r>
          </w:p>
          <w:p w14:paraId="70772561" w14:textId="77777777" w:rsidR="00BF600A" w:rsidRDefault="00BF600A" w:rsidP="00BF600A">
            <w:pPr>
              <w:snapToGrid w:val="0"/>
            </w:pPr>
            <w:r>
              <w:t xml:space="preserve">    PRIMARY KEY (</w:t>
            </w:r>
            <w:proofErr w:type="spellStart"/>
            <w:r>
              <w:t>table_id</w:t>
            </w:r>
            <w:proofErr w:type="spellEnd"/>
            <w:r>
              <w:t>),</w:t>
            </w:r>
          </w:p>
          <w:p w14:paraId="25E20096" w14:textId="77777777" w:rsidR="00BF600A" w:rsidRDefault="00BF600A" w:rsidP="00BF600A">
            <w:pPr>
              <w:snapToGrid w:val="0"/>
            </w:pPr>
            <w:r>
              <w:t xml:space="preserve">    CONSTRAINT </w:t>
            </w:r>
            <w:proofErr w:type="spellStart"/>
            <w:r>
              <w:t>FK_orderstable</w:t>
            </w:r>
            <w:proofErr w:type="spellEnd"/>
            <w:r>
              <w:t xml:space="preserve"> FOREIGN KEY (</w:t>
            </w:r>
            <w:proofErr w:type="spellStart"/>
            <w:r>
              <w:t>order_id</w:t>
            </w:r>
            <w:proofErr w:type="spellEnd"/>
            <w:r>
              <w:t>) REFERENCES orders(</w:t>
            </w:r>
            <w:proofErr w:type="spellStart"/>
            <w:r>
              <w:t>order_id</w:t>
            </w:r>
            <w:proofErr w:type="spellEnd"/>
            <w:r>
              <w:t>)</w:t>
            </w:r>
          </w:p>
          <w:p w14:paraId="4C286292" w14:textId="6A3D4831" w:rsidR="00AA00B1" w:rsidRDefault="00BF600A" w:rsidP="00BF600A">
            <w:pPr>
              <w:snapToGrid w:val="0"/>
            </w:pPr>
            <w:r>
              <w:t>);</w:t>
            </w:r>
          </w:p>
        </w:tc>
      </w:tr>
      <w:tr w:rsidR="00AA00B1" w14:paraId="25C41214" w14:textId="77777777" w:rsidTr="00B211BB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5ABBB349" w14:textId="77777777" w:rsidR="00AA00B1" w:rsidRDefault="00AA00B1" w:rsidP="009C6CCB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DD9DC72" w14:textId="77777777" w:rsidR="00AA00B1" w:rsidRDefault="00AA00B1" w:rsidP="009C6CCB">
            <w:r>
              <w:rPr>
                <w:b/>
              </w:rPr>
              <w:t>Count of records in the table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AF4F4" w14:textId="4F390D3D" w:rsidR="00AA00B1" w:rsidRDefault="00BF600A" w:rsidP="009C6CCB">
            <w:r>
              <w:rPr>
                <w:b/>
              </w:rPr>
              <w:t>30</w:t>
            </w:r>
          </w:p>
        </w:tc>
      </w:tr>
    </w:tbl>
    <w:p w14:paraId="42574CAE" w14:textId="1D6D9534" w:rsidR="00AA00B1" w:rsidRDefault="00AA00B1" w:rsidP="00AA00B1">
      <w:pPr>
        <w:pStyle w:val="bullet0"/>
        <w:numPr>
          <w:ilvl w:val="0"/>
          <w:numId w:val="0"/>
        </w:numPr>
        <w:jc w:val="both"/>
      </w:pPr>
    </w:p>
    <w:tbl>
      <w:tblPr>
        <w:tblW w:w="0" w:type="auto"/>
        <w:tblInd w:w="350" w:type="dxa"/>
        <w:tblLayout w:type="fixed"/>
        <w:tblLook w:val="0000" w:firstRow="0" w:lastRow="0" w:firstColumn="0" w:lastColumn="0" w:noHBand="0" w:noVBand="0"/>
      </w:tblPr>
      <w:tblGrid>
        <w:gridCol w:w="236"/>
        <w:gridCol w:w="1710"/>
        <w:gridCol w:w="720"/>
        <w:gridCol w:w="1440"/>
        <w:gridCol w:w="1620"/>
        <w:gridCol w:w="1620"/>
        <w:gridCol w:w="1585"/>
      </w:tblGrid>
      <w:tr w:rsidR="00AA00B1" w:rsidRPr="005A2E67" w14:paraId="622400FB" w14:textId="77777777" w:rsidTr="004A3664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2A42DFB3" w14:textId="77777777" w:rsidR="00AA00B1" w:rsidRDefault="00AA00B1" w:rsidP="009C6CCB">
            <w:pPr>
              <w:snapToGrid w:val="0"/>
              <w:rPr>
                <w:b/>
                <w:i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628CA646" w14:textId="77777777" w:rsidR="00AA00B1" w:rsidRDefault="00AA00B1" w:rsidP="009C6CCB">
            <w:r>
              <w:rPr>
                <w:b/>
                <w:i/>
              </w:rPr>
              <w:t>Name of the table</w:t>
            </w:r>
          </w:p>
        </w:tc>
        <w:tc>
          <w:tcPr>
            <w:tcW w:w="698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3B9E0" w14:textId="04746334" w:rsidR="00AA00B1" w:rsidRDefault="003B5085" w:rsidP="009C6CCB">
            <w:pPr>
              <w:snapToGrid w:val="0"/>
              <w:rPr>
                <w:rFonts w:eastAsia="MS Mincho"/>
                <w:b/>
                <w:i/>
              </w:rPr>
            </w:pPr>
            <w:r>
              <w:rPr>
                <w:rFonts w:eastAsia="MS Mincho"/>
                <w:b/>
                <w:i/>
              </w:rPr>
              <w:t>Staff</w:t>
            </w:r>
          </w:p>
          <w:p w14:paraId="7D8E962C" w14:textId="77777777" w:rsidR="00AA00B1" w:rsidRPr="005A2E67" w:rsidRDefault="00AA00B1" w:rsidP="009C6CCB">
            <w:pPr>
              <w:tabs>
                <w:tab w:val="left" w:pos="900"/>
              </w:tabs>
            </w:pPr>
            <w:r>
              <w:tab/>
            </w:r>
          </w:p>
        </w:tc>
      </w:tr>
      <w:tr w:rsidR="00AA00B1" w14:paraId="74A3C8EB" w14:textId="77777777" w:rsidTr="004A3664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1A4685B6" w14:textId="77777777" w:rsidR="00AA00B1" w:rsidRDefault="00AA00B1" w:rsidP="009C6CCB">
            <w:pPr>
              <w:snapToGrid w:val="0"/>
              <w:rPr>
                <w:rFonts w:eastAsia="MS Mincho"/>
                <w:b/>
                <w:bCs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1E845982" w14:textId="77777777" w:rsidR="00AA00B1" w:rsidRDefault="00AA00B1" w:rsidP="009C6CCB"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9A675" w14:textId="0DA74F81" w:rsidR="00AA00B1" w:rsidRDefault="003B5085" w:rsidP="009C6CCB">
            <w:pPr>
              <w:jc w:val="center"/>
              <w:rPr>
                <w:rFonts w:eastAsia="MS Mincho"/>
              </w:rPr>
            </w:pPr>
            <w:r>
              <w:rPr>
                <w:rFonts w:ascii="Arial" w:eastAsia="MS Mincho" w:hAnsi="Arial" w:cs="Arial"/>
                <w:szCs w:val="22"/>
              </w:rPr>
              <w:t xml:space="preserve">The authorized individuals who work at the </w:t>
            </w:r>
            <w:r w:rsidR="004A3664">
              <w:rPr>
                <w:rFonts w:ascii="Arial" w:eastAsia="MS Mincho" w:hAnsi="Arial" w:cs="Arial"/>
                <w:szCs w:val="22"/>
              </w:rPr>
              <w:t>restaurant</w:t>
            </w:r>
            <w:r w:rsidR="00AA00B1">
              <w:rPr>
                <w:rFonts w:eastAsia="MS Mincho"/>
              </w:rPr>
              <w:t xml:space="preserve"> </w:t>
            </w:r>
          </w:p>
        </w:tc>
      </w:tr>
      <w:tr w:rsidR="00AA00B1" w14:paraId="6FAAE136" w14:textId="77777777" w:rsidTr="004A3664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A5FC739" w14:textId="77777777" w:rsidR="00AA00B1" w:rsidRDefault="00AA00B1" w:rsidP="009C6CCB">
            <w:pPr>
              <w:snapToGrid w:val="0"/>
              <w:rPr>
                <w:rFonts w:eastAsia="MS Mincho"/>
                <w:b/>
                <w:bCs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76AA641" w14:textId="77777777" w:rsidR="00AA00B1" w:rsidRDefault="00AA00B1" w:rsidP="009C6CCB">
            <w:r>
              <w:rPr>
                <w:rFonts w:eastAsia="MS Mincho"/>
                <w:b/>
                <w:bCs/>
              </w:rPr>
              <w:t xml:space="preserve">Attribute 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178EF92" w14:textId="77777777" w:rsidR="00AA00B1" w:rsidRDefault="00AA00B1" w:rsidP="009C6CCB">
            <w:pPr>
              <w:jc w:val="center"/>
            </w:pPr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78B735B" w14:textId="77777777" w:rsidR="00AA00B1" w:rsidRDefault="00AA00B1" w:rsidP="009C6CCB">
            <w:pPr>
              <w:jc w:val="center"/>
            </w:pPr>
            <w:r>
              <w:rPr>
                <w:rFonts w:eastAsia="MS Mincho"/>
                <w:b/>
                <w:bCs/>
              </w:rPr>
              <w:t>Type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BD53032" w14:textId="77777777" w:rsidR="00AA00B1" w:rsidRDefault="00AA00B1" w:rsidP="009C6CCB">
            <w:pPr>
              <w:pStyle w:val="Heading4"/>
              <w:spacing w:before="0" w:after="58"/>
              <w:jc w:val="center"/>
            </w:pPr>
            <w:r>
              <w:rPr>
                <w:rFonts w:eastAsia="MS Mincho"/>
                <w:b/>
                <w:bCs/>
                <w:i w:val="0"/>
              </w:rPr>
              <w:t>Examples of values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A6A23E" w14:textId="77777777" w:rsidR="00AA00B1" w:rsidRDefault="00AA00B1" w:rsidP="009C6CCB">
            <w:pPr>
              <w:pStyle w:val="Heading4"/>
              <w:spacing w:before="0" w:after="58"/>
            </w:pPr>
            <w:r>
              <w:rPr>
                <w:b/>
                <w:bCs/>
                <w:i w:val="0"/>
              </w:rPr>
              <w:t>Notes</w:t>
            </w:r>
          </w:p>
        </w:tc>
      </w:tr>
      <w:tr w:rsidR="00AA00B1" w14:paraId="148A3DDB" w14:textId="77777777" w:rsidTr="004A3664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098ED9C5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450580" w14:textId="47DD1B17" w:rsidR="00AA00B1" w:rsidRDefault="00BF600A" w:rsidP="009C6CCB">
            <w:proofErr w:type="spellStart"/>
            <w:r>
              <w:t>staff_</w:t>
            </w:r>
            <w:r w:rsidR="00D748DC">
              <w:t>id</w:t>
            </w:r>
            <w:proofErr w:type="spellEnd"/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F0DC6A" w14:textId="0DE415F8" w:rsidR="00AA00B1" w:rsidRDefault="00AA00B1" w:rsidP="009C6CCB">
            <w:pPr>
              <w:jc w:val="center"/>
            </w:pPr>
            <w:r>
              <w:t xml:space="preserve">Unique </w:t>
            </w:r>
            <w:r w:rsidR="00122B9E">
              <w:t xml:space="preserve">staff </w:t>
            </w:r>
            <w:r>
              <w:t>number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448AFA" w14:textId="40C28F2F" w:rsidR="00AA00B1" w:rsidRDefault="00A80E98" w:rsidP="009C6CCB">
            <w:pPr>
              <w:jc w:val="center"/>
            </w:pPr>
            <w:r>
              <w:t>Varc</w:t>
            </w:r>
            <w:r w:rsidR="00122B9E">
              <w:t>har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9462B3" w14:textId="69FAEDD1" w:rsidR="00AA00B1" w:rsidRDefault="00122B9E" w:rsidP="009C6CCB">
            <w:pPr>
              <w:jc w:val="center"/>
            </w:pPr>
            <w:r>
              <w:t>S1001, S</w:t>
            </w:r>
            <w:proofErr w:type="gramStart"/>
            <w:r>
              <w:t>1002..</w:t>
            </w:r>
            <w:proofErr w:type="gramEnd"/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B4A9D" w14:textId="77777777" w:rsidR="00AA00B1" w:rsidRDefault="00AA00B1" w:rsidP="009C6CCB">
            <w:pPr>
              <w:snapToGrid w:val="0"/>
              <w:jc w:val="center"/>
              <w:rPr>
                <w:rFonts w:eastAsia="MS Mincho"/>
              </w:rPr>
            </w:pPr>
          </w:p>
        </w:tc>
      </w:tr>
      <w:tr w:rsidR="00AA00B1" w14:paraId="658F506E" w14:textId="77777777" w:rsidTr="004A3664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1673C5B7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74B812" w14:textId="086518A7" w:rsidR="00AA00B1" w:rsidRDefault="00BF600A" w:rsidP="009C6CCB">
            <w:proofErr w:type="spellStart"/>
            <w:r>
              <w:t>s</w:t>
            </w:r>
            <w:r w:rsidR="00D748DC">
              <w:t>name</w:t>
            </w:r>
            <w:proofErr w:type="spellEnd"/>
            <w:r w:rsidR="00D748DC">
              <w:t xml:space="preserve"> 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C68C65" w14:textId="02F87308" w:rsidR="00AA00B1" w:rsidRDefault="00122B9E" w:rsidP="009C6CCB">
            <w:pPr>
              <w:jc w:val="center"/>
            </w:pPr>
            <w:r>
              <w:t>Name of the staff member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04A9EE" w14:textId="725AABDF" w:rsidR="00AA00B1" w:rsidRDefault="00122B9E" w:rsidP="009C6CCB">
            <w:pPr>
              <w:jc w:val="center"/>
            </w:pPr>
            <w:r>
              <w:t>Char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F7BB85" w14:textId="10747CE9" w:rsidR="00AA00B1" w:rsidRDefault="009C0355" w:rsidP="009C6CCB">
            <w:pPr>
              <w:jc w:val="center"/>
            </w:pPr>
            <w:r>
              <w:t xml:space="preserve">Jacob </w:t>
            </w:r>
            <w:proofErr w:type="spellStart"/>
            <w:r>
              <w:t>tyler</w:t>
            </w:r>
            <w:proofErr w:type="spellEnd"/>
            <w:r>
              <w:t>, Jane Doe…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1C6AA" w14:textId="77777777" w:rsidR="00AA00B1" w:rsidRDefault="00AA00B1" w:rsidP="009C6CCB">
            <w:pPr>
              <w:jc w:val="center"/>
            </w:pPr>
          </w:p>
        </w:tc>
      </w:tr>
      <w:tr w:rsidR="00AA00B1" w14:paraId="173018AB" w14:textId="77777777" w:rsidTr="004A3664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460D82B9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5CC93A" w14:textId="296F633C" w:rsidR="00AA00B1" w:rsidRDefault="00BF600A" w:rsidP="009C6CCB">
            <w:proofErr w:type="spellStart"/>
            <w:r>
              <w:t>s</w:t>
            </w:r>
            <w:r w:rsidR="00D748DC">
              <w:t>role</w:t>
            </w:r>
            <w:proofErr w:type="spellEnd"/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A07DA0" w14:textId="2720C976" w:rsidR="00AA00B1" w:rsidRDefault="00122B9E" w:rsidP="009C6CCB">
            <w:pPr>
              <w:jc w:val="center"/>
            </w:pPr>
            <w:r>
              <w:t>The role of the customer in the restaurant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004EE0" w14:textId="0887A624" w:rsidR="00AA00B1" w:rsidRDefault="009C0355" w:rsidP="009C6CCB">
            <w:pPr>
              <w:jc w:val="center"/>
            </w:pPr>
            <w:r>
              <w:t>Char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DEA2A6" w14:textId="000160C4" w:rsidR="00AA00B1" w:rsidRDefault="009C0355" w:rsidP="009C6CCB">
            <w:pPr>
              <w:jc w:val="center"/>
            </w:pPr>
            <w:r>
              <w:t xml:space="preserve">Chef, host, server, </w:t>
            </w:r>
            <w:proofErr w:type="gramStart"/>
            <w:r>
              <w:t>manger,…</w:t>
            </w:r>
            <w:proofErr w:type="gramEnd"/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2616A" w14:textId="77777777" w:rsidR="00AA00B1" w:rsidRDefault="00AA00B1" w:rsidP="009C6CCB">
            <w:pPr>
              <w:jc w:val="center"/>
            </w:pPr>
          </w:p>
        </w:tc>
      </w:tr>
      <w:tr w:rsidR="00AA00B1" w14:paraId="06FF32B9" w14:textId="77777777" w:rsidTr="004A3664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2B2F2706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F8CEEC" w14:textId="5B8A2BCE" w:rsidR="00AA00B1" w:rsidRDefault="00D748DC" w:rsidP="009C6CCB">
            <w:r>
              <w:t>address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2700FC" w14:textId="08A7F981" w:rsidR="00AA00B1" w:rsidRDefault="00122B9E" w:rsidP="009C6CCB">
            <w:pPr>
              <w:jc w:val="center"/>
            </w:pPr>
            <w:r>
              <w:t xml:space="preserve">   Address of the staff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5DA7CD" w14:textId="53F53C13" w:rsidR="00AA00B1" w:rsidRDefault="00A80E98" w:rsidP="009C6CCB">
            <w:pPr>
              <w:jc w:val="center"/>
            </w:pPr>
            <w:r>
              <w:t>Varc</w:t>
            </w:r>
            <w:r w:rsidR="009C0355">
              <w:t>har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B3EA9" w14:textId="33528385" w:rsidR="00AA00B1" w:rsidRDefault="009C0355" w:rsidP="009C6CCB">
            <w:pPr>
              <w:jc w:val="center"/>
            </w:pPr>
            <w:r>
              <w:t xml:space="preserve">Apt no: r3, </w:t>
            </w:r>
            <w:proofErr w:type="spellStart"/>
            <w:r>
              <w:t>Xyz</w:t>
            </w:r>
            <w:proofErr w:type="spellEnd"/>
            <w:r>
              <w:t xml:space="preserve"> street, 190412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FB569" w14:textId="77777777" w:rsidR="00AA00B1" w:rsidRDefault="00AA00B1" w:rsidP="009C6CCB">
            <w:pPr>
              <w:jc w:val="center"/>
            </w:pPr>
          </w:p>
        </w:tc>
      </w:tr>
      <w:tr w:rsidR="00AA00B1" w14:paraId="2917254C" w14:textId="77777777" w:rsidTr="004A3664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074991D1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6BB1A7" w14:textId="7102F1F1" w:rsidR="00AA00B1" w:rsidRDefault="00D748DC" w:rsidP="009C6CCB">
            <w:proofErr w:type="spellStart"/>
            <w:r>
              <w:t>phone_number</w:t>
            </w:r>
            <w:proofErr w:type="spellEnd"/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8B2C62" w14:textId="42D49F7D" w:rsidR="00AA00B1" w:rsidRDefault="00122B9E" w:rsidP="009C6CCB">
            <w:pPr>
              <w:jc w:val="center"/>
            </w:pPr>
            <w:r>
              <w:t>Contact number of the staff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3287D8" w14:textId="77777777" w:rsidR="00AA00B1" w:rsidRDefault="00AA00B1" w:rsidP="009C6CCB">
            <w:pPr>
              <w:jc w:val="center"/>
            </w:pPr>
            <w:r>
              <w:t>Integer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C2E451" w14:textId="5501177F" w:rsidR="00AA00B1" w:rsidRDefault="009C0355" w:rsidP="009C6CCB">
            <w:pPr>
              <w:jc w:val="center"/>
            </w:pPr>
            <w:r>
              <w:t>2453286293,</w:t>
            </w:r>
          </w:p>
          <w:p w14:paraId="15920D96" w14:textId="25EF3E7A" w:rsidR="009C0355" w:rsidRDefault="009C0355" w:rsidP="009C6CCB">
            <w:pPr>
              <w:jc w:val="center"/>
            </w:pPr>
            <w:r>
              <w:t>3467812649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FFC1A" w14:textId="77777777" w:rsidR="00AA00B1" w:rsidRDefault="00AA00B1" w:rsidP="009C6CCB">
            <w:pPr>
              <w:jc w:val="center"/>
            </w:pPr>
          </w:p>
        </w:tc>
      </w:tr>
      <w:tr w:rsidR="00AA00B1" w14:paraId="27176853" w14:textId="77777777" w:rsidTr="004A3664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77FEA2C2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B6D79F" w14:textId="531B1F37" w:rsidR="00AA00B1" w:rsidRDefault="00D748DC" w:rsidP="009C6CCB">
            <w:proofErr w:type="spellStart"/>
            <w:r>
              <w:t>email_id</w:t>
            </w:r>
            <w:proofErr w:type="spellEnd"/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7AE560" w14:textId="2079B2D6" w:rsidR="00AA00B1" w:rsidRDefault="00122B9E" w:rsidP="009C6CCB">
            <w:pPr>
              <w:jc w:val="center"/>
            </w:pPr>
            <w:r>
              <w:t>Email id of the staff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BE5C08" w14:textId="5B4F90E6" w:rsidR="00AA00B1" w:rsidRDefault="00A80E98" w:rsidP="009C6CCB">
            <w:pPr>
              <w:jc w:val="center"/>
            </w:pPr>
            <w:r>
              <w:t>Varc</w:t>
            </w:r>
            <w:r w:rsidR="009C0355">
              <w:t>har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DD75AD" w14:textId="628F833E" w:rsidR="00AA00B1" w:rsidRDefault="009C0355" w:rsidP="009C6CCB">
            <w:pPr>
              <w:jc w:val="center"/>
            </w:pPr>
            <w:r>
              <w:t>Jane.d@gmail.com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82E5D" w14:textId="77777777" w:rsidR="00AA00B1" w:rsidRDefault="00AA00B1" w:rsidP="009C6CCB">
            <w:pPr>
              <w:jc w:val="center"/>
            </w:pPr>
          </w:p>
        </w:tc>
      </w:tr>
      <w:tr w:rsidR="00AA00B1" w14:paraId="0F34F273" w14:textId="77777777" w:rsidTr="004A3664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4809F704" w14:textId="77777777" w:rsidR="00AA00B1" w:rsidRDefault="00AA00B1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63D81" w14:textId="3CCACAA6" w:rsidR="00AA00B1" w:rsidRPr="00241259" w:rsidRDefault="00241259" w:rsidP="009C6C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dob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824AAB" w14:textId="4298042A" w:rsidR="00AA00B1" w:rsidRPr="00241259" w:rsidRDefault="00241259" w:rsidP="009C6C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 of birth of the staff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773C91" w14:textId="1F32F1AE" w:rsidR="00AA00B1" w:rsidRPr="00241259" w:rsidRDefault="00241259" w:rsidP="009C6C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5B543A" w14:textId="4EDCFC32" w:rsidR="00AA00B1" w:rsidRPr="00241259" w:rsidRDefault="00241259" w:rsidP="00742D3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11/04/1997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B0ED5" w14:textId="77777777" w:rsidR="00AA00B1" w:rsidRPr="00241259" w:rsidRDefault="00AA00B1" w:rsidP="009C6CCB">
            <w:pPr>
              <w:jc w:val="center"/>
              <w:rPr>
                <w:color w:val="000000" w:themeColor="text1"/>
              </w:rPr>
            </w:pPr>
          </w:p>
        </w:tc>
      </w:tr>
      <w:tr w:rsidR="004A3664" w14:paraId="6BD4FEBB" w14:textId="77777777" w:rsidTr="004A3664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7D45DCEC" w14:textId="77777777" w:rsidR="004A3664" w:rsidRDefault="004A3664" w:rsidP="004A3664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393DF2" w14:textId="2744AC6B" w:rsidR="004A3664" w:rsidRDefault="004A3664" w:rsidP="004A3664">
            <w:r>
              <w:t xml:space="preserve">password 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A62A1" w14:textId="3B5ED144" w:rsidR="004A3664" w:rsidRDefault="004A3664" w:rsidP="004A3664">
            <w:pPr>
              <w:snapToGrid w:val="0"/>
              <w:jc w:val="center"/>
              <w:rPr>
                <w:rFonts w:eastAsia="MS Mincho"/>
                <w:b/>
              </w:rPr>
            </w:pPr>
            <w:r>
              <w:t>A secret word or phrase that must be used to gain access to restaurant system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767BC1" w14:textId="3F8EF2F9" w:rsidR="004A3664" w:rsidRDefault="004A3664" w:rsidP="004A3664">
            <w:pPr>
              <w:snapToGrid w:val="0"/>
              <w:jc w:val="center"/>
              <w:rPr>
                <w:rFonts w:eastAsia="MS Mincho"/>
                <w:b/>
              </w:rPr>
            </w:pPr>
            <w:r>
              <w:t>Varchar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0C090E" w14:textId="77777777" w:rsidR="004A3664" w:rsidRDefault="004A3664" w:rsidP="004A3664">
            <w:pPr>
              <w:jc w:val="center"/>
            </w:pPr>
            <w:r>
              <w:t>Hello@123,</w:t>
            </w:r>
          </w:p>
          <w:p w14:paraId="6AC44CAE" w14:textId="77777777" w:rsidR="004A3664" w:rsidRDefault="004A3664" w:rsidP="004A3664">
            <w:pPr>
              <w:jc w:val="center"/>
            </w:pPr>
            <w:proofErr w:type="spellStart"/>
            <w:r>
              <w:t>Bie_xyz</w:t>
            </w:r>
            <w:proofErr w:type="spellEnd"/>
            <w:r>
              <w:t>,</w:t>
            </w:r>
          </w:p>
          <w:p w14:paraId="1476569C" w14:textId="07BE8CF3" w:rsidR="004A3664" w:rsidRDefault="004A3664" w:rsidP="004A3664">
            <w:pPr>
              <w:snapToGrid w:val="0"/>
              <w:jc w:val="center"/>
              <w:rPr>
                <w:rFonts w:eastAsia="MS Mincho"/>
              </w:rPr>
            </w:pPr>
            <w:r>
              <w:t>11nov1996</w:t>
            </w:r>
            <w:proofErr w:type="gramStart"/>
            <w:r>
              <w:t>…..</w:t>
            </w:r>
            <w:proofErr w:type="gramEnd"/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55AB1" w14:textId="77777777" w:rsidR="004A3664" w:rsidRDefault="004A3664" w:rsidP="004A3664">
            <w:pPr>
              <w:snapToGrid w:val="0"/>
              <w:jc w:val="center"/>
              <w:rPr>
                <w:rFonts w:eastAsia="MS Mincho"/>
              </w:rPr>
            </w:pPr>
          </w:p>
        </w:tc>
      </w:tr>
      <w:tr w:rsidR="004A3664" w14:paraId="34FC71A9" w14:textId="77777777" w:rsidTr="004A3664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653D423E" w14:textId="77777777" w:rsidR="004A3664" w:rsidRDefault="004A3664" w:rsidP="004A3664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7A233D88" w14:textId="77777777" w:rsidR="004A3664" w:rsidRDefault="004A3664" w:rsidP="004A3664">
            <w:r>
              <w:rPr>
                <w:rFonts w:eastAsia="MS Mincho"/>
                <w:b/>
              </w:rPr>
              <w:t>Functional Dependencies and Keys</w:t>
            </w:r>
          </w:p>
        </w:tc>
      </w:tr>
      <w:tr w:rsidR="004A3664" w14:paraId="2726B697" w14:textId="77777777" w:rsidTr="004A3664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53A11F8F" w14:textId="77777777" w:rsidR="004A3664" w:rsidRDefault="004A3664" w:rsidP="004A3664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448F82" w14:textId="77777777" w:rsidR="004A3664" w:rsidRDefault="004A3664" w:rsidP="004A3664">
            <w:r>
              <w:rPr>
                <w:rFonts w:eastAsia="MS Mincho"/>
                <w:b/>
              </w:rPr>
              <w:t>Functional dependencies</w:t>
            </w:r>
          </w:p>
        </w:tc>
        <w:tc>
          <w:tcPr>
            <w:tcW w:w="698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600DC" w14:textId="77777777" w:rsidR="004A3664" w:rsidRDefault="00BF600A" w:rsidP="004A3664">
            <w:pPr>
              <w:snapToGrid w:val="0"/>
            </w:pPr>
            <w:proofErr w:type="spellStart"/>
            <w:r>
              <w:t>staff_</w:t>
            </w:r>
            <w:r w:rsidR="004A3664">
              <w:t>id</w:t>
            </w:r>
            <w:proofErr w:type="spellEnd"/>
            <w:r w:rsidR="004A3664">
              <w:t xml:space="preserve"> -&gt; </w:t>
            </w:r>
            <w:proofErr w:type="spellStart"/>
            <w:r>
              <w:t>s</w:t>
            </w:r>
            <w:r w:rsidR="004A3664">
              <w:t>name</w:t>
            </w:r>
            <w:proofErr w:type="spellEnd"/>
            <w:r w:rsidR="004A3664">
              <w:t xml:space="preserve">, </w:t>
            </w:r>
            <w:proofErr w:type="spellStart"/>
            <w:r>
              <w:t>s</w:t>
            </w:r>
            <w:r w:rsidR="004A3664">
              <w:t>role</w:t>
            </w:r>
            <w:proofErr w:type="spellEnd"/>
            <w:r w:rsidR="004A3664">
              <w:t xml:space="preserve">, address, </w:t>
            </w:r>
            <w:proofErr w:type="spellStart"/>
            <w:r w:rsidR="004A3664">
              <w:t>phone_number</w:t>
            </w:r>
            <w:proofErr w:type="spellEnd"/>
            <w:r w:rsidR="004A3664">
              <w:t xml:space="preserve">, </w:t>
            </w:r>
            <w:proofErr w:type="spellStart"/>
            <w:r w:rsidR="004A3664">
              <w:t>email_id</w:t>
            </w:r>
            <w:proofErr w:type="spellEnd"/>
            <w:r w:rsidR="004A3664">
              <w:t>, password</w:t>
            </w:r>
          </w:p>
          <w:p w14:paraId="0C03584F" w14:textId="790302A8" w:rsidR="003A0782" w:rsidRDefault="003A0782" w:rsidP="003A0782">
            <w:pPr>
              <w:snapToGrid w:val="0"/>
            </w:pPr>
            <w:proofErr w:type="spellStart"/>
            <w:r>
              <w:t>email_id</w:t>
            </w:r>
            <w:proofErr w:type="spellEnd"/>
            <w:r>
              <w:t xml:space="preserve"> -&gt; </w:t>
            </w:r>
            <w:proofErr w:type="spellStart"/>
            <w:r>
              <w:t>staff_id</w:t>
            </w:r>
            <w:proofErr w:type="spellEnd"/>
            <w:r>
              <w:t xml:space="preserve">, </w:t>
            </w:r>
            <w:proofErr w:type="spellStart"/>
            <w:r>
              <w:t>sname</w:t>
            </w:r>
            <w:proofErr w:type="spellEnd"/>
            <w:r>
              <w:t xml:space="preserve">, </w:t>
            </w:r>
            <w:proofErr w:type="spellStart"/>
            <w:r>
              <w:t>srole</w:t>
            </w:r>
            <w:proofErr w:type="spellEnd"/>
            <w:r>
              <w:t xml:space="preserve">, address, </w:t>
            </w:r>
            <w:proofErr w:type="spellStart"/>
            <w:r>
              <w:t>phone_number</w:t>
            </w:r>
            <w:proofErr w:type="spellEnd"/>
            <w:r>
              <w:t>, password</w:t>
            </w:r>
          </w:p>
          <w:p w14:paraId="4C4250E8" w14:textId="775F9401" w:rsidR="003A0782" w:rsidRDefault="003A0782" w:rsidP="004A3664">
            <w:pPr>
              <w:snapToGrid w:val="0"/>
            </w:pPr>
          </w:p>
        </w:tc>
      </w:tr>
      <w:tr w:rsidR="00F418B9" w14:paraId="0B44383F" w14:textId="77777777" w:rsidTr="004A3664">
        <w:trPr>
          <w:trHeight w:val="315"/>
        </w:trPr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5343C802" w14:textId="77777777" w:rsidR="00F418B9" w:rsidRDefault="00F418B9" w:rsidP="004A3664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5CD66E" w14:textId="233084BC" w:rsidR="00F418B9" w:rsidRDefault="00F418B9" w:rsidP="004A3664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Unique Key</w:t>
            </w:r>
          </w:p>
        </w:tc>
        <w:tc>
          <w:tcPr>
            <w:tcW w:w="698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B34C6" w14:textId="0572D626" w:rsidR="00F418B9" w:rsidRDefault="00F418B9" w:rsidP="004A3664">
            <w:pPr>
              <w:snapToGrid w:val="0"/>
              <w:rPr>
                <w:rFonts w:eastAsia="MS Mincho"/>
                <w:b/>
              </w:rPr>
            </w:pPr>
            <w:proofErr w:type="spellStart"/>
            <w:r>
              <w:rPr>
                <w:rFonts w:eastAsia="MS Mincho"/>
                <w:b/>
              </w:rPr>
              <w:t>email_id</w:t>
            </w:r>
            <w:proofErr w:type="spellEnd"/>
          </w:p>
        </w:tc>
      </w:tr>
      <w:tr w:rsidR="004A3664" w14:paraId="4F55FFB4" w14:textId="77777777" w:rsidTr="004A3664">
        <w:trPr>
          <w:trHeight w:val="315"/>
        </w:trPr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13377E53" w14:textId="77777777" w:rsidR="004A3664" w:rsidRDefault="004A3664" w:rsidP="004A3664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F5E3DC" w14:textId="77777777" w:rsidR="004A3664" w:rsidRDefault="004A3664" w:rsidP="004A3664">
            <w:r>
              <w:rPr>
                <w:rFonts w:eastAsia="MS Mincho"/>
                <w:b/>
              </w:rPr>
              <w:t>Candidate keys</w:t>
            </w:r>
          </w:p>
        </w:tc>
        <w:tc>
          <w:tcPr>
            <w:tcW w:w="698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3411E" w14:textId="73041F01" w:rsidR="004A3664" w:rsidRDefault="000424E0" w:rsidP="004A3664">
            <w:pPr>
              <w:snapToGrid w:val="0"/>
            </w:pPr>
            <w:proofErr w:type="spellStart"/>
            <w:r>
              <w:rPr>
                <w:rFonts w:eastAsia="MS Mincho"/>
                <w:b/>
              </w:rPr>
              <w:t>staff_</w:t>
            </w:r>
            <w:r w:rsidR="004A3664">
              <w:rPr>
                <w:rFonts w:eastAsia="MS Mincho"/>
                <w:b/>
              </w:rPr>
              <w:t>id</w:t>
            </w:r>
            <w:proofErr w:type="spellEnd"/>
          </w:p>
        </w:tc>
      </w:tr>
      <w:tr w:rsidR="004A3664" w14:paraId="28435B43" w14:textId="77777777" w:rsidTr="004A3664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313F7422" w14:textId="77777777" w:rsidR="004A3664" w:rsidRDefault="004A3664" w:rsidP="004A3664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6A570AB9" w14:textId="77777777" w:rsidR="004A3664" w:rsidRDefault="004A3664" w:rsidP="004A3664">
            <w:r>
              <w:rPr>
                <w:rFonts w:eastAsia="MS Mincho"/>
                <w:b/>
              </w:rPr>
              <w:t>Normalization</w:t>
            </w:r>
          </w:p>
        </w:tc>
      </w:tr>
      <w:tr w:rsidR="004A3664" w:rsidRPr="002C2C71" w14:paraId="546A2B79" w14:textId="77777777" w:rsidTr="004A3664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3B10DD13" w14:textId="77777777" w:rsidR="004A3664" w:rsidRPr="00F418B9" w:rsidRDefault="004A3664" w:rsidP="004A3664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FE0389" w14:textId="77777777" w:rsidR="004A3664" w:rsidRPr="00F418B9" w:rsidRDefault="004A3664" w:rsidP="004A3664">
            <w:r w:rsidRPr="00F418B9">
              <w:rPr>
                <w:rFonts w:eastAsia="MS Mincho"/>
                <w:b/>
              </w:rPr>
              <w:t>1NF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DA6C3E" w14:textId="77777777" w:rsidR="004A3664" w:rsidRPr="00F418B9" w:rsidRDefault="004A3664" w:rsidP="004A3664">
            <w:pPr>
              <w:snapToGrid w:val="0"/>
            </w:pPr>
            <w:r w:rsidRPr="00F418B9"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77FB0" w14:textId="77777777" w:rsidR="004A3664" w:rsidRPr="00F418B9" w:rsidRDefault="004A3664" w:rsidP="004A3664">
            <w:pPr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 w:rsidRPr="00F418B9">
              <w:rPr>
                <w:rFonts w:ascii="Calibri" w:hAnsi="Calibri" w:cs="Calibri"/>
                <w:color w:val="000000"/>
                <w:szCs w:val="22"/>
              </w:rPr>
              <w:t>No arrays and repeated values</w:t>
            </w:r>
            <w:r w:rsidRPr="00F418B9">
              <w:rPr>
                <w:rFonts w:ascii="Calibri" w:hAnsi="Calibri" w:cs="Calibri"/>
                <w:color w:val="000000"/>
                <w:szCs w:val="22"/>
                <w:lang w:eastAsia="en-US"/>
              </w:rPr>
              <w:t xml:space="preserve"> nor any repeated column names</w:t>
            </w:r>
          </w:p>
        </w:tc>
      </w:tr>
      <w:tr w:rsidR="004A3664" w14:paraId="1F6004CD" w14:textId="77777777" w:rsidTr="004A3664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0812A511" w14:textId="77777777" w:rsidR="004A3664" w:rsidRPr="00F418B9" w:rsidRDefault="004A3664" w:rsidP="004A3664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32410" w14:textId="77777777" w:rsidR="004A3664" w:rsidRPr="00F418B9" w:rsidRDefault="004A3664" w:rsidP="004A3664">
            <w:r w:rsidRPr="00F418B9">
              <w:rPr>
                <w:rFonts w:eastAsia="MS Mincho"/>
                <w:b/>
              </w:rPr>
              <w:t>2NF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9B5E11" w14:textId="08282778" w:rsidR="004A3664" w:rsidRPr="00F418B9" w:rsidRDefault="00F418B9" w:rsidP="004A3664">
            <w:pPr>
              <w:snapToGrid w:val="0"/>
            </w:pPr>
            <w:r w:rsidRPr="00F418B9"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48D5C" w14:textId="22614343" w:rsidR="004A3664" w:rsidRPr="00F418B9" w:rsidRDefault="004A3664" w:rsidP="004A3664">
            <w:pPr>
              <w:tabs>
                <w:tab w:val="center" w:pos="3024"/>
              </w:tabs>
              <w:snapToGrid w:val="0"/>
            </w:pPr>
            <w:r w:rsidRPr="00F418B9">
              <w:t>partial dependencies included</w:t>
            </w:r>
          </w:p>
        </w:tc>
      </w:tr>
      <w:tr w:rsidR="004A3664" w14:paraId="0784575E" w14:textId="77777777" w:rsidTr="004A3664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41A4E20C" w14:textId="77777777" w:rsidR="004A3664" w:rsidRPr="00F418B9" w:rsidRDefault="004A3664" w:rsidP="004A3664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80BB53" w14:textId="77777777" w:rsidR="004A3664" w:rsidRPr="00F418B9" w:rsidRDefault="004A3664" w:rsidP="004A3664">
            <w:r w:rsidRPr="00F418B9">
              <w:rPr>
                <w:rFonts w:eastAsia="MS Mincho"/>
                <w:b/>
              </w:rPr>
              <w:t>3NF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9F5E9A" w14:textId="77777777" w:rsidR="004A3664" w:rsidRPr="00F418B9" w:rsidRDefault="004A3664" w:rsidP="004A3664">
            <w:pPr>
              <w:snapToGrid w:val="0"/>
            </w:pPr>
            <w:r w:rsidRPr="00F418B9"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D3919" w14:textId="2A901D11" w:rsidR="004A3664" w:rsidRPr="00F418B9" w:rsidRDefault="00B211BB" w:rsidP="004A3664">
            <w:pPr>
              <w:snapToGrid w:val="0"/>
            </w:pPr>
            <w:r w:rsidRPr="00B211BB">
              <w:rPr>
                <w:rFonts w:eastAsia="MS Mincho"/>
              </w:rPr>
              <w:t xml:space="preserve">No non-prime attribute </w:t>
            </w:r>
            <w:r>
              <w:rPr>
                <w:rFonts w:eastAsia="MS Mincho"/>
              </w:rPr>
              <w:t>is</w:t>
            </w:r>
            <w:r w:rsidRPr="00B211BB">
              <w:rPr>
                <w:rFonts w:eastAsia="MS Mincho"/>
              </w:rPr>
              <w:t xml:space="preserve"> transitively dependent on the Candidate key</w:t>
            </w:r>
          </w:p>
        </w:tc>
      </w:tr>
      <w:tr w:rsidR="004A3664" w14:paraId="6F17A076" w14:textId="77777777" w:rsidTr="004A3664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7B18581C" w14:textId="77777777" w:rsidR="004A3664" w:rsidRPr="00F418B9" w:rsidRDefault="004A3664" w:rsidP="004A3664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F91564" w14:textId="77777777" w:rsidR="004A3664" w:rsidRPr="00F418B9" w:rsidRDefault="004A3664" w:rsidP="004A3664">
            <w:r w:rsidRPr="00F418B9">
              <w:rPr>
                <w:rFonts w:eastAsia="MS Mincho"/>
                <w:b/>
              </w:rPr>
              <w:t>BCNF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B69AD5" w14:textId="77777777" w:rsidR="004A3664" w:rsidRPr="00F418B9" w:rsidRDefault="004A3664" w:rsidP="004A3664">
            <w:pPr>
              <w:snapToGrid w:val="0"/>
            </w:pPr>
            <w:r w:rsidRPr="00F418B9"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EC0D0" w14:textId="45798149" w:rsidR="004A3664" w:rsidRPr="00F418B9" w:rsidRDefault="004A3664" w:rsidP="004A3664">
            <w:pPr>
              <w:snapToGrid w:val="0"/>
            </w:pPr>
            <w:r w:rsidRPr="00F418B9">
              <w:rPr>
                <w:rFonts w:eastAsia="MS Mincho"/>
              </w:rPr>
              <w:t>because all attributes depend only on the key</w:t>
            </w:r>
            <w:r w:rsidR="00B211BB">
              <w:rPr>
                <w:rFonts w:eastAsia="MS Mincho"/>
              </w:rPr>
              <w:t xml:space="preserve"> (</w:t>
            </w:r>
            <w:r w:rsidR="00B211BB" w:rsidRPr="00B211BB">
              <w:rPr>
                <w:rFonts w:eastAsia="MS Mincho"/>
              </w:rPr>
              <w:t xml:space="preserve">For trivial dependency in </w:t>
            </w:r>
            <w:r w:rsidR="00B211BB">
              <w:rPr>
                <w:rFonts w:eastAsia="MS Mincho"/>
              </w:rPr>
              <w:t>the</w:t>
            </w:r>
            <w:r w:rsidR="00B211BB" w:rsidRPr="00B211BB">
              <w:rPr>
                <w:rFonts w:eastAsia="MS Mincho"/>
              </w:rPr>
              <w:t xml:space="preserve"> relation X-&gt;Y, X </w:t>
            </w:r>
            <w:r w:rsidR="00B211BB">
              <w:rPr>
                <w:rFonts w:eastAsia="MS Mincho"/>
              </w:rPr>
              <w:t>is</w:t>
            </w:r>
            <w:r w:rsidR="00B211BB" w:rsidRPr="00B211BB">
              <w:rPr>
                <w:rFonts w:eastAsia="MS Mincho"/>
              </w:rPr>
              <w:t xml:space="preserve"> a super key of relation R</w:t>
            </w:r>
            <w:r w:rsidR="00B211BB">
              <w:rPr>
                <w:rFonts w:eastAsia="MS Mincho"/>
              </w:rPr>
              <w:t>)</w:t>
            </w:r>
          </w:p>
        </w:tc>
      </w:tr>
      <w:tr w:rsidR="004A3664" w14:paraId="41CDFA98" w14:textId="77777777" w:rsidTr="004A3664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3B1D8" w14:textId="77777777" w:rsidR="004A3664" w:rsidRDefault="004A3664" w:rsidP="004A3664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097AA9BA" w14:textId="77777777" w:rsidR="004A3664" w:rsidRDefault="004A3664" w:rsidP="004A3664">
            <w:r>
              <w:rPr>
                <w:rFonts w:eastAsia="MS Mincho"/>
                <w:b/>
              </w:rPr>
              <w:t>Physical Design</w:t>
            </w:r>
          </w:p>
        </w:tc>
      </w:tr>
      <w:tr w:rsidR="004A3664" w14:paraId="41253F0B" w14:textId="77777777" w:rsidTr="004A3664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161371A3" w14:textId="77777777" w:rsidR="004A3664" w:rsidRDefault="004A3664" w:rsidP="004A3664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2FB3A95" w14:textId="77777777" w:rsidR="004A3664" w:rsidRDefault="004A3664" w:rsidP="004A3664">
            <w:r>
              <w:rPr>
                <w:b/>
              </w:rPr>
              <w:t>Primary Key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31ABA" w14:textId="770ADAEA" w:rsidR="004A3664" w:rsidRDefault="000424E0" w:rsidP="004A3664">
            <w:pPr>
              <w:snapToGrid w:val="0"/>
            </w:pPr>
            <w:proofErr w:type="spellStart"/>
            <w:r>
              <w:rPr>
                <w:rFonts w:eastAsia="MS Mincho"/>
                <w:b/>
              </w:rPr>
              <w:t>staff_id</w:t>
            </w:r>
            <w:proofErr w:type="spellEnd"/>
          </w:p>
        </w:tc>
      </w:tr>
      <w:tr w:rsidR="004A3664" w14:paraId="7AE49758" w14:textId="77777777" w:rsidTr="004A3664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4CF061EF" w14:textId="77777777" w:rsidR="004A3664" w:rsidRDefault="004A3664" w:rsidP="004A3664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CE9FEF7" w14:textId="77777777" w:rsidR="004A3664" w:rsidRDefault="004A3664" w:rsidP="004A3664">
            <w:r>
              <w:rPr>
                <w:b/>
              </w:rPr>
              <w:t>Foreign Keys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72E35" w14:textId="77777777" w:rsidR="004A3664" w:rsidRDefault="004A3664" w:rsidP="004A3664">
            <w:pPr>
              <w:snapToGrid w:val="0"/>
            </w:pPr>
            <w:r>
              <w:rPr>
                <w:rFonts w:eastAsia="MS Mincho"/>
                <w:b/>
              </w:rPr>
              <w:t>-</w:t>
            </w:r>
          </w:p>
        </w:tc>
      </w:tr>
      <w:tr w:rsidR="004A3664" w14:paraId="72B2A1C5" w14:textId="77777777" w:rsidTr="004A3664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2E8F00FB" w14:textId="77777777" w:rsidR="004A3664" w:rsidRDefault="004A3664" w:rsidP="004A3664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F257A52" w14:textId="77777777" w:rsidR="004A3664" w:rsidRDefault="004A3664" w:rsidP="004A3664">
            <w:r>
              <w:rPr>
                <w:b/>
              </w:rPr>
              <w:t>SQL Code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D5359" w14:textId="77777777" w:rsidR="000424E0" w:rsidRDefault="000424E0" w:rsidP="000424E0">
            <w:pPr>
              <w:snapToGrid w:val="0"/>
            </w:pPr>
            <w:r>
              <w:t>CREATE TABLE staff (</w:t>
            </w:r>
          </w:p>
          <w:p w14:paraId="19937B4A" w14:textId="77777777" w:rsidR="000424E0" w:rsidRDefault="000424E0" w:rsidP="000424E0">
            <w:pPr>
              <w:snapToGrid w:val="0"/>
            </w:pPr>
            <w:r>
              <w:t xml:space="preserve">    </w:t>
            </w:r>
            <w:proofErr w:type="spellStart"/>
            <w:r>
              <w:t>staff_id</w:t>
            </w:r>
            <w:proofErr w:type="spellEnd"/>
            <w:r>
              <w:t xml:space="preserve"> VARCHAR2(20) NOT NULL,</w:t>
            </w:r>
          </w:p>
          <w:p w14:paraId="49ED8652" w14:textId="77777777" w:rsidR="000424E0" w:rsidRDefault="000424E0" w:rsidP="000424E0">
            <w:pPr>
              <w:snapToGrid w:val="0"/>
            </w:pPr>
            <w:r>
              <w:t xml:space="preserve">    </w:t>
            </w:r>
            <w:proofErr w:type="spellStart"/>
            <w:r>
              <w:t>sname</w:t>
            </w:r>
            <w:proofErr w:type="spellEnd"/>
            <w:r>
              <w:t xml:space="preserve"> VARCHAR2(40) NOT NULL,</w:t>
            </w:r>
          </w:p>
          <w:p w14:paraId="3846D9B9" w14:textId="77777777" w:rsidR="000424E0" w:rsidRDefault="000424E0" w:rsidP="000424E0">
            <w:pPr>
              <w:snapToGrid w:val="0"/>
            </w:pPr>
            <w:r>
              <w:t xml:space="preserve">    </w:t>
            </w:r>
            <w:proofErr w:type="spellStart"/>
            <w:r>
              <w:t>srole</w:t>
            </w:r>
            <w:proofErr w:type="spellEnd"/>
            <w:r>
              <w:t xml:space="preserve"> VARCHAR2(40) NOT NULL,</w:t>
            </w:r>
          </w:p>
          <w:p w14:paraId="111B5132" w14:textId="77777777" w:rsidR="000424E0" w:rsidRDefault="000424E0" w:rsidP="000424E0">
            <w:pPr>
              <w:snapToGrid w:val="0"/>
            </w:pPr>
            <w:r>
              <w:t xml:space="preserve">    </w:t>
            </w:r>
            <w:proofErr w:type="spellStart"/>
            <w:r>
              <w:t>email_id</w:t>
            </w:r>
            <w:proofErr w:type="spellEnd"/>
            <w:r>
              <w:t xml:space="preserve"> VARCHAR2(40),</w:t>
            </w:r>
          </w:p>
          <w:p w14:paraId="6006AD79" w14:textId="77777777" w:rsidR="000424E0" w:rsidRDefault="000424E0" w:rsidP="000424E0">
            <w:pPr>
              <w:snapToGrid w:val="0"/>
            </w:pPr>
            <w:r>
              <w:t xml:space="preserve">    </w:t>
            </w:r>
            <w:proofErr w:type="spellStart"/>
            <w:r>
              <w:t>phone_number</w:t>
            </w:r>
            <w:proofErr w:type="spellEnd"/>
            <w:r>
              <w:t xml:space="preserve"> INTEGER NOT NULL,</w:t>
            </w:r>
          </w:p>
          <w:p w14:paraId="7B39F1A4" w14:textId="77777777" w:rsidR="000424E0" w:rsidRDefault="000424E0" w:rsidP="000424E0">
            <w:pPr>
              <w:snapToGrid w:val="0"/>
            </w:pPr>
            <w:r>
              <w:t xml:space="preserve">    </w:t>
            </w:r>
            <w:proofErr w:type="spellStart"/>
            <w:r>
              <w:t>spassword</w:t>
            </w:r>
            <w:proofErr w:type="spellEnd"/>
            <w:r>
              <w:t xml:space="preserve"> VARCHAR2(40) NOT NULL,</w:t>
            </w:r>
          </w:p>
          <w:p w14:paraId="78F815FD" w14:textId="77777777" w:rsidR="000424E0" w:rsidRDefault="000424E0" w:rsidP="000424E0">
            <w:pPr>
              <w:snapToGrid w:val="0"/>
            </w:pPr>
            <w:r>
              <w:t xml:space="preserve">    address VARCHAR2(</w:t>
            </w:r>
            <w:proofErr w:type="gramStart"/>
            <w:r>
              <w:t>40)NOT</w:t>
            </w:r>
            <w:proofErr w:type="gramEnd"/>
            <w:r>
              <w:t xml:space="preserve"> NULL,</w:t>
            </w:r>
          </w:p>
          <w:p w14:paraId="60707D06" w14:textId="77777777" w:rsidR="000424E0" w:rsidRDefault="000424E0" w:rsidP="000424E0">
            <w:pPr>
              <w:snapToGrid w:val="0"/>
            </w:pPr>
            <w:r>
              <w:t xml:space="preserve">    dob DATE NOT NULL,</w:t>
            </w:r>
          </w:p>
          <w:p w14:paraId="56794198" w14:textId="77777777" w:rsidR="000424E0" w:rsidRDefault="000424E0" w:rsidP="000424E0">
            <w:pPr>
              <w:snapToGrid w:val="0"/>
            </w:pPr>
            <w:r>
              <w:t xml:space="preserve">    PRIMARY </w:t>
            </w:r>
            <w:proofErr w:type="gramStart"/>
            <w:r>
              <w:t>KEY(</w:t>
            </w:r>
            <w:proofErr w:type="spellStart"/>
            <w:proofErr w:type="gramEnd"/>
            <w:r>
              <w:t>staff_id</w:t>
            </w:r>
            <w:proofErr w:type="spellEnd"/>
            <w:r>
              <w:t>)</w:t>
            </w:r>
          </w:p>
          <w:p w14:paraId="1BD26D2A" w14:textId="04D64C13" w:rsidR="004A3664" w:rsidRDefault="000424E0" w:rsidP="000424E0">
            <w:pPr>
              <w:snapToGrid w:val="0"/>
            </w:pPr>
            <w:r>
              <w:t>);</w:t>
            </w:r>
          </w:p>
        </w:tc>
      </w:tr>
      <w:tr w:rsidR="004A3664" w14:paraId="0CDF8EA2" w14:textId="77777777" w:rsidTr="004A3664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49F507A4" w14:textId="77777777" w:rsidR="004A3664" w:rsidRDefault="004A3664" w:rsidP="004A3664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832E8D5" w14:textId="77777777" w:rsidR="004A3664" w:rsidRDefault="004A3664" w:rsidP="004A3664">
            <w:r>
              <w:rPr>
                <w:b/>
              </w:rPr>
              <w:t>Count of records in the table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B0D72" w14:textId="11F3BFD0" w:rsidR="004A3664" w:rsidRDefault="000424E0" w:rsidP="004A3664">
            <w:r>
              <w:rPr>
                <w:b/>
              </w:rPr>
              <w:t>30</w:t>
            </w:r>
            <w:r w:rsidR="004A3664">
              <w:t xml:space="preserve"> </w:t>
            </w:r>
          </w:p>
        </w:tc>
      </w:tr>
    </w:tbl>
    <w:p w14:paraId="1001A5D0" w14:textId="0C152E4E" w:rsidR="00AA00B1" w:rsidRDefault="00AA00B1" w:rsidP="00AA00B1">
      <w:pPr>
        <w:pStyle w:val="bullet0"/>
        <w:numPr>
          <w:ilvl w:val="0"/>
          <w:numId w:val="0"/>
        </w:numPr>
        <w:jc w:val="both"/>
      </w:pPr>
    </w:p>
    <w:tbl>
      <w:tblPr>
        <w:tblW w:w="0" w:type="auto"/>
        <w:tblInd w:w="350" w:type="dxa"/>
        <w:tblLayout w:type="fixed"/>
        <w:tblLook w:val="0000" w:firstRow="0" w:lastRow="0" w:firstColumn="0" w:lastColumn="0" w:noHBand="0" w:noVBand="0"/>
      </w:tblPr>
      <w:tblGrid>
        <w:gridCol w:w="236"/>
        <w:gridCol w:w="1710"/>
        <w:gridCol w:w="720"/>
        <w:gridCol w:w="1440"/>
        <w:gridCol w:w="1620"/>
        <w:gridCol w:w="1620"/>
        <w:gridCol w:w="1585"/>
      </w:tblGrid>
      <w:tr w:rsidR="00AA00B1" w:rsidRPr="005A2E67" w14:paraId="568EB16D" w14:textId="77777777" w:rsidTr="000424E0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0561FA71" w14:textId="77777777" w:rsidR="00AA00B1" w:rsidRDefault="00AA00B1" w:rsidP="009C6CCB">
            <w:pPr>
              <w:snapToGrid w:val="0"/>
              <w:rPr>
                <w:b/>
                <w:i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1AD17D12" w14:textId="77777777" w:rsidR="00AA00B1" w:rsidRDefault="00AA00B1" w:rsidP="009C6CCB">
            <w:r>
              <w:rPr>
                <w:b/>
                <w:i/>
              </w:rPr>
              <w:t>Name of the table</w:t>
            </w:r>
          </w:p>
        </w:tc>
        <w:tc>
          <w:tcPr>
            <w:tcW w:w="698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7E1F8" w14:textId="26CDA106" w:rsidR="00AA00B1" w:rsidRDefault="009C0355" w:rsidP="009C6CCB">
            <w:pPr>
              <w:snapToGrid w:val="0"/>
              <w:rPr>
                <w:rFonts w:eastAsia="MS Mincho"/>
                <w:b/>
                <w:i/>
              </w:rPr>
            </w:pPr>
            <w:proofErr w:type="spellStart"/>
            <w:r>
              <w:rPr>
                <w:rFonts w:eastAsia="MS Mincho"/>
                <w:b/>
                <w:i/>
              </w:rPr>
              <w:t>Menu_item</w:t>
            </w:r>
            <w:proofErr w:type="spellEnd"/>
          </w:p>
          <w:p w14:paraId="3664DD68" w14:textId="77777777" w:rsidR="00AA00B1" w:rsidRPr="005A2E67" w:rsidRDefault="00AA00B1" w:rsidP="009C6CCB">
            <w:pPr>
              <w:tabs>
                <w:tab w:val="left" w:pos="900"/>
              </w:tabs>
            </w:pPr>
            <w:r>
              <w:tab/>
            </w:r>
          </w:p>
        </w:tc>
      </w:tr>
      <w:tr w:rsidR="00AA00B1" w14:paraId="03CA8D31" w14:textId="77777777" w:rsidTr="000424E0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3B3989D9" w14:textId="77777777" w:rsidR="00AA00B1" w:rsidRDefault="00AA00B1" w:rsidP="009C6CCB">
            <w:pPr>
              <w:snapToGrid w:val="0"/>
              <w:rPr>
                <w:rFonts w:eastAsia="MS Mincho"/>
                <w:b/>
                <w:bCs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296A2F36" w14:textId="77777777" w:rsidR="00AA00B1" w:rsidRDefault="00AA00B1" w:rsidP="009C6CCB"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03E16" w14:textId="79C04501" w:rsidR="00AA00B1" w:rsidRDefault="009C0355" w:rsidP="009C6CCB">
            <w:pPr>
              <w:jc w:val="center"/>
              <w:rPr>
                <w:rFonts w:eastAsia="MS Mincho"/>
              </w:rPr>
            </w:pPr>
            <w:r>
              <w:rPr>
                <w:rFonts w:ascii="Arial" w:eastAsia="MS Mincho" w:hAnsi="Arial" w:cs="Arial"/>
                <w:szCs w:val="22"/>
              </w:rPr>
              <w:t>Items which are served in the restaurant upon request</w:t>
            </w:r>
            <w:r w:rsidR="00AA00B1">
              <w:rPr>
                <w:rFonts w:eastAsia="MS Mincho"/>
              </w:rPr>
              <w:t xml:space="preserve"> </w:t>
            </w:r>
          </w:p>
        </w:tc>
      </w:tr>
      <w:tr w:rsidR="00AA00B1" w14:paraId="500BBB54" w14:textId="77777777" w:rsidTr="000424E0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C9730F3" w14:textId="77777777" w:rsidR="00AA00B1" w:rsidRDefault="00AA00B1" w:rsidP="009C6CCB">
            <w:pPr>
              <w:snapToGrid w:val="0"/>
              <w:rPr>
                <w:rFonts w:eastAsia="MS Mincho"/>
                <w:b/>
                <w:bCs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F3D8AD5" w14:textId="77777777" w:rsidR="00AA00B1" w:rsidRDefault="00AA00B1" w:rsidP="009C6CCB">
            <w:r>
              <w:rPr>
                <w:rFonts w:eastAsia="MS Mincho"/>
                <w:b/>
                <w:bCs/>
              </w:rPr>
              <w:t xml:space="preserve">Attribute 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703DBD5" w14:textId="77777777" w:rsidR="00AA00B1" w:rsidRDefault="00AA00B1" w:rsidP="009C6CCB">
            <w:pPr>
              <w:jc w:val="center"/>
            </w:pPr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A1534AD" w14:textId="77777777" w:rsidR="00AA00B1" w:rsidRDefault="00AA00B1" w:rsidP="009C6CCB">
            <w:pPr>
              <w:jc w:val="center"/>
            </w:pPr>
            <w:r>
              <w:rPr>
                <w:rFonts w:eastAsia="MS Mincho"/>
                <w:b/>
                <w:bCs/>
              </w:rPr>
              <w:t>Type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A929076" w14:textId="77777777" w:rsidR="00AA00B1" w:rsidRDefault="00AA00B1" w:rsidP="009C6CCB">
            <w:pPr>
              <w:pStyle w:val="Heading4"/>
              <w:spacing w:before="0" w:after="58"/>
              <w:jc w:val="center"/>
            </w:pPr>
            <w:r>
              <w:rPr>
                <w:rFonts w:eastAsia="MS Mincho"/>
                <w:b/>
                <w:bCs/>
                <w:i w:val="0"/>
              </w:rPr>
              <w:t>Examples of values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BCE0E0" w14:textId="77777777" w:rsidR="00AA00B1" w:rsidRDefault="00AA00B1" w:rsidP="009C6CCB">
            <w:pPr>
              <w:pStyle w:val="Heading4"/>
              <w:spacing w:before="0" w:after="58"/>
            </w:pPr>
            <w:r>
              <w:rPr>
                <w:b/>
                <w:bCs/>
                <w:i w:val="0"/>
              </w:rPr>
              <w:t>Notes</w:t>
            </w:r>
          </w:p>
        </w:tc>
      </w:tr>
      <w:tr w:rsidR="000424E0" w14:paraId="56C37596" w14:textId="77777777" w:rsidTr="000424E0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6D1E6A11" w14:textId="77777777" w:rsidR="000424E0" w:rsidRDefault="000424E0" w:rsidP="000424E0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7DF18" w14:textId="0BA570F8" w:rsidR="000424E0" w:rsidRPr="000424E0" w:rsidRDefault="000424E0" w:rsidP="000424E0">
            <w:pPr>
              <w:snapToGrid w:val="0"/>
              <w:rPr>
                <w:rFonts w:eastAsia="MS Mincho"/>
                <w:bCs/>
                <w:iCs/>
              </w:rPr>
            </w:pPr>
            <w:proofErr w:type="spellStart"/>
            <w:r w:rsidRPr="000424E0">
              <w:rPr>
                <w:rFonts w:eastAsia="MS Mincho"/>
                <w:bCs/>
                <w:iCs/>
              </w:rPr>
              <w:t>menu_item_id</w:t>
            </w:r>
            <w:proofErr w:type="spellEnd"/>
          </w:p>
          <w:p w14:paraId="42D8053D" w14:textId="3CB11F8E" w:rsidR="000424E0" w:rsidRDefault="000424E0" w:rsidP="000424E0">
            <w:r w:rsidRPr="000424E0">
              <w:rPr>
                <w:bCs/>
                <w:iCs/>
              </w:rPr>
              <w:tab/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4DC0C3" w14:textId="6CB984AD" w:rsidR="000424E0" w:rsidRDefault="000424E0" w:rsidP="000424E0">
            <w:pPr>
              <w:jc w:val="center"/>
            </w:pPr>
            <w:r>
              <w:t>Unique menu item number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E8DD3E" w14:textId="7487E63F" w:rsidR="000424E0" w:rsidRDefault="000424E0" w:rsidP="000424E0">
            <w:pPr>
              <w:jc w:val="center"/>
            </w:pPr>
            <w:r>
              <w:t>Varchar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7C7CA6" w14:textId="11CE8E93" w:rsidR="000424E0" w:rsidRDefault="000424E0" w:rsidP="000424E0">
            <w:pPr>
              <w:jc w:val="center"/>
            </w:pPr>
            <w:r>
              <w:t>M10000, M10001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C6C014" w14:textId="77777777" w:rsidR="000424E0" w:rsidRDefault="000424E0" w:rsidP="000424E0">
            <w:pPr>
              <w:snapToGrid w:val="0"/>
              <w:jc w:val="center"/>
              <w:rPr>
                <w:rFonts w:eastAsia="MS Mincho"/>
              </w:rPr>
            </w:pPr>
          </w:p>
        </w:tc>
      </w:tr>
      <w:tr w:rsidR="000424E0" w14:paraId="404D847A" w14:textId="77777777" w:rsidTr="000424E0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2382EFC8" w14:textId="77777777" w:rsidR="000424E0" w:rsidRDefault="000424E0" w:rsidP="000424E0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35A1E5" w14:textId="12BC8284" w:rsidR="000424E0" w:rsidRDefault="000424E0" w:rsidP="000424E0">
            <w:proofErr w:type="spellStart"/>
            <w:r w:rsidRPr="000424E0">
              <w:rPr>
                <w:rFonts w:eastAsia="MS Mincho"/>
                <w:bCs/>
                <w:iCs/>
              </w:rPr>
              <w:t>menu_item_</w:t>
            </w:r>
            <w:r>
              <w:t>name</w:t>
            </w:r>
            <w:proofErr w:type="spellEnd"/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90D104" w14:textId="1F7EF4B7" w:rsidR="000424E0" w:rsidRDefault="000424E0" w:rsidP="000424E0">
            <w:pPr>
              <w:jc w:val="center"/>
            </w:pPr>
            <w:r>
              <w:t>Name of the item which is available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AF65FD" w14:textId="11C0844F" w:rsidR="000424E0" w:rsidRDefault="000424E0" w:rsidP="000424E0">
            <w:pPr>
              <w:jc w:val="center"/>
            </w:pPr>
            <w:r>
              <w:t xml:space="preserve">Char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E86517" w14:textId="7CDB2C1A" w:rsidR="000424E0" w:rsidRDefault="000424E0" w:rsidP="000424E0">
            <w:pPr>
              <w:jc w:val="center"/>
            </w:pPr>
            <w:r>
              <w:t>Pasta, pizza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AF674" w14:textId="77777777" w:rsidR="000424E0" w:rsidRDefault="000424E0" w:rsidP="000424E0">
            <w:pPr>
              <w:jc w:val="center"/>
            </w:pPr>
          </w:p>
        </w:tc>
      </w:tr>
      <w:tr w:rsidR="000424E0" w14:paraId="2A0115CE" w14:textId="77777777" w:rsidTr="000424E0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78E008F8" w14:textId="77777777" w:rsidR="000424E0" w:rsidRDefault="000424E0" w:rsidP="000424E0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C50B54" w14:textId="64E7B5BA" w:rsidR="000424E0" w:rsidRDefault="000424E0" w:rsidP="000424E0">
            <w:proofErr w:type="spellStart"/>
            <w:r w:rsidRPr="000424E0">
              <w:rPr>
                <w:rFonts w:eastAsia="MS Mincho"/>
                <w:bCs/>
                <w:iCs/>
              </w:rPr>
              <w:t>menu_item_</w:t>
            </w:r>
            <w:r>
              <w:t>category</w:t>
            </w:r>
            <w:proofErr w:type="spellEnd"/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506B76" w14:textId="54F38A3F" w:rsidR="000424E0" w:rsidRDefault="000424E0" w:rsidP="000424E0">
            <w:pPr>
              <w:jc w:val="center"/>
            </w:pPr>
            <w:r>
              <w:t xml:space="preserve">The category of the item 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374E75" w14:textId="7DF412B4" w:rsidR="000424E0" w:rsidRDefault="000424E0" w:rsidP="000424E0">
            <w:pPr>
              <w:jc w:val="center"/>
            </w:pPr>
            <w:r>
              <w:t>Char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C9A801" w14:textId="18A4EF22" w:rsidR="000424E0" w:rsidRDefault="000424E0" w:rsidP="000424E0">
            <w:pPr>
              <w:jc w:val="center"/>
            </w:pPr>
            <w:r>
              <w:t>Food, Bar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F35D6" w14:textId="77777777" w:rsidR="000424E0" w:rsidRDefault="000424E0" w:rsidP="000424E0">
            <w:pPr>
              <w:jc w:val="center"/>
            </w:pPr>
          </w:p>
        </w:tc>
      </w:tr>
      <w:tr w:rsidR="000424E0" w14:paraId="2DAD7802" w14:textId="77777777" w:rsidTr="000424E0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06AE491F" w14:textId="77777777" w:rsidR="000424E0" w:rsidRDefault="000424E0" w:rsidP="000424E0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7D019" w14:textId="28338E1E" w:rsidR="000424E0" w:rsidRDefault="000424E0" w:rsidP="000424E0">
            <w:proofErr w:type="spellStart"/>
            <w:r w:rsidRPr="000424E0">
              <w:rPr>
                <w:rFonts w:eastAsia="MS Mincho"/>
                <w:bCs/>
                <w:iCs/>
              </w:rPr>
              <w:t>menu_item_</w:t>
            </w:r>
            <w:r>
              <w:t>price</w:t>
            </w:r>
            <w:proofErr w:type="spellEnd"/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3744DE" w14:textId="527F3808" w:rsidR="000424E0" w:rsidRDefault="000424E0" w:rsidP="000424E0">
            <w:pPr>
              <w:jc w:val="center"/>
            </w:pPr>
            <w:r>
              <w:t>Price if the item per serving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59E72B" w14:textId="77777777" w:rsidR="000424E0" w:rsidRDefault="000424E0" w:rsidP="000424E0">
            <w:pPr>
              <w:jc w:val="center"/>
            </w:pPr>
            <w:r>
              <w:t>Integer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063363" w14:textId="7272F87E" w:rsidR="000424E0" w:rsidRDefault="000424E0" w:rsidP="000424E0">
            <w:pPr>
              <w:jc w:val="center"/>
            </w:pPr>
            <w:r>
              <w:t>10$, 20$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E43D7" w14:textId="77777777" w:rsidR="000424E0" w:rsidRDefault="000424E0" w:rsidP="000424E0">
            <w:pPr>
              <w:jc w:val="center"/>
            </w:pPr>
          </w:p>
        </w:tc>
      </w:tr>
      <w:tr w:rsidR="000424E0" w14:paraId="541CEB8A" w14:textId="77777777" w:rsidTr="000424E0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72E1A397" w14:textId="77777777" w:rsidR="000424E0" w:rsidRDefault="000424E0" w:rsidP="000424E0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4DC0E7" w14:textId="7C8AAA1A" w:rsidR="000424E0" w:rsidRDefault="000424E0" w:rsidP="000424E0"/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EE513C" w14:textId="6E2D19B4" w:rsidR="000424E0" w:rsidRDefault="000424E0" w:rsidP="000424E0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AF332E" w14:textId="24BA5436" w:rsidR="000424E0" w:rsidRDefault="000424E0" w:rsidP="000424E0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4B3104" w14:textId="77777777" w:rsidR="000424E0" w:rsidRDefault="000424E0" w:rsidP="000424E0">
            <w:pPr>
              <w:jc w:val="center"/>
            </w:pP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A46755" w14:textId="77777777" w:rsidR="000424E0" w:rsidRDefault="000424E0" w:rsidP="000424E0">
            <w:pPr>
              <w:jc w:val="center"/>
            </w:pPr>
          </w:p>
        </w:tc>
      </w:tr>
      <w:tr w:rsidR="000424E0" w14:paraId="4459FFA1" w14:textId="77777777" w:rsidTr="000424E0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7484E7CB" w14:textId="77777777" w:rsidR="000424E0" w:rsidRDefault="000424E0" w:rsidP="000424E0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BD4EB5" w14:textId="1F9D9C87" w:rsidR="000424E0" w:rsidRDefault="000424E0" w:rsidP="000424E0"/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814840" w14:textId="177E7A9B" w:rsidR="000424E0" w:rsidRDefault="000424E0" w:rsidP="000424E0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BD9891" w14:textId="6A323F7B" w:rsidR="000424E0" w:rsidRDefault="000424E0" w:rsidP="000424E0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92B9EF" w14:textId="77777777" w:rsidR="000424E0" w:rsidRDefault="000424E0" w:rsidP="000424E0">
            <w:pPr>
              <w:jc w:val="center"/>
            </w:pP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3D5B3" w14:textId="77777777" w:rsidR="000424E0" w:rsidRDefault="000424E0" w:rsidP="000424E0">
            <w:pPr>
              <w:jc w:val="center"/>
            </w:pPr>
          </w:p>
        </w:tc>
      </w:tr>
      <w:tr w:rsidR="000424E0" w14:paraId="06F87B3B" w14:textId="77777777" w:rsidTr="000424E0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4BB0A7E4" w14:textId="77777777" w:rsidR="000424E0" w:rsidRDefault="000424E0" w:rsidP="000424E0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25BEF4" w14:textId="6EAC9716" w:rsidR="000424E0" w:rsidRDefault="000424E0" w:rsidP="000424E0"/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1B6A69" w14:textId="1B3D5F21" w:rsidR="000424E0" w:rsidRDefault="000424E0" w:rsidP="000424E0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CE1AD5" w14:textId="1C7741B8" w:rsidR="000424E0" w:rsidRDefault="000424E0" w:rsidP="000424E0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E82B4E" w14:textId="77777777" w:rsidR="000424E0" w:rsidRDefault="000424E0" w:rsidP="000424E0">
            <w:pPr>
              <w:jc w:val="center"/>
            </w:pP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22594" w14:textId="77777777" w:rsidR="000424E0" w:rsidRDefault="000424E0" w:rsidP="000424E0">
            <w:pPr>
              <w:jc w:val="center"/>
            </w:pPr>
          </w:p>
        </w:tc>
      </w:tr>
      <w:tr w:rsidR="000424E0" w14:paraId="7D2E8B6D" w14:textId="77777777" w:rsidTr="000424E0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059C3F75" w14:textId="77777777" w:rsidR="000424E0" w:rsidRDefault="000424E0" w:rsidP="000424E0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3B27BF" w14:textId="77777777" w:rsidR="000424E0" w:rsidRDefault="000424E0" w:rsidP="000424E0"/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70A5BA" w14:textId="77777777" w:rsidR="000424E0" w:rsidRDefault="000424E0" w:rsidP="000424E0">
            <w:pPr>
              <w:snapToGrid w:val="0"/>
              <w:jc w:val="center"/>
              <w:rPr>
                <w:rFonts w:eastAsia="MS Mincho"/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929429" w14:textId="77777777" w:rsidR="000424E0" w:rsidRDefault="000424E0" w:rsidP="000424E0">
            <w:pPr>
              <w:snapToGrid w:val="0"/>
              <w:jc w:val="center"/>
              <w:rPr>
                <w:rFonts w:eastAsia="MS Mincho"/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4A963B" w14:textId="77777777" w:rsidR="000424E0" w:rsidRDefault="000424E0" w:rsidP="000424E0">
            <w:pPr>
              <w:snapToGrid w:val="0"/>
              <w:jc w:val="center"/>
              <w:rPr>
                <w:rFonts w:eastAsia="MS Mincho"/>
              </w:rPr>
            </w:pP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204CA" w14:textId="77777777" w:rsidR="000424E0" w:rsidRDefault="000424E0" w:rsidP="000424E0">
            <w:pPr>
              <w:snapToGrid w:val="0"/>
              <w:jc w:val="center"/>
              <w:rPr>
                <w:rFonts w:eastAsia="MS Mincho"/>
              </w:rPr>
            </w:pPr>
          </w:p>
        </w:tc>
      </w:tr>
      <w:tr w:rsidR="000424E0" w14:paraId="581ACE71" w14:textId="77777777" w:rsidTr="000424E0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7DA7D0D3" w14:textId="77777777" w:rsidR="000424E0" w:rsidRDefault="000424E0" w:rsidP="000424E0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2A033526" w14:textId="77777777" w:rsidR="000424E0" w:rsidRDefault="000424E0" w:rsidP="000424E0">
            <w:r>
              <w:rPr>
                <w:rFonts w:eastAsia="MS Mincho"/>
                <w:b/>
              </w:rPr>
              <w:t>Functional Dependencies and Keys</w:t>
            </w:r>
          </w:p>
        </w:tc>
      </w:tr>
      <w:tr w:rsidR="000424E0" w14:paraId="54BFF543" w14:textId="77777777" w:rsidTr="000424E0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176EA483" w14:textId="77777777" w:rsidR="000424E0" w:rsidRDefault="000424E0" w:rsidP="000424E0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A9F8CE" w14:textId="77777777" w:rsidR="000424E0" w:rsidRDefault="000424E0" w:rsidP="000424E0">
            <w:r>
              <w:rPr>
                <w:rFonts w:eastAsia="MS Mincho"/>
                <w:b/>
              </w:rPr>
              <w:t>Functional dependencies</w:t>
            </w:r>
          </w:p>
        </w:tc>
        <w:tc>
          <w:tcPr>
            <w:tcW w:w="698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AA7B1" w14:textId="2056209C" w:rsidR="000424E0" w:rsidRDefault="000424E0" w:rsidP="000424E0">
            <w:pPr>
              <w:snapToGrid w:val="0"/>
            </w:pPr>
            <w:proofErr w:type="spellStart"/>
            <w:r w:rsidRPr="000424E0">
              <w:rPr>
                <w:rFonts w:eastAsia="MS Mincho"/>
                <w:bCs/>
                <w:iCs/>
              </w:rPr>
              <w:t>menu_item_</w:t>
            </w:r>
            <w:r>
              <w:t>id</w:t>
            </w:r>
            <w:proofErr w:type="spellEnd"/>
            <w:r>
              <w:t xml:space="preserve"> -&gt; </w:t>
            </w:r>
            <w:proofErr w:type="spellStart"/>
            <w:r w:rsidRPr="000424E0">
              <w:rPr>
                <w:rFonts w:eastAsia="MS Mincho"/>
                <w:bCs/>
                <w:iCs/>
              </w:rPr>
              <w:t>menu_item_</w:t>
            </w:r>
            <w:r>
              <w:t>name</w:t>
            </w:r>
            <w:proofErr w:type="spellEnd"/>
            <w:r>
              <w:t xml:space="preserve">, </w:t>
            </w:r>
            <w:proofErr w:type="spellStart"/>
            <w:r w:rsidRPr="000424E0">
              <w:rPr>
                <w:rFonts w:eastAsia="MS Mincho"/>
                <w:bCs/>
                <w:iCs/>
              </w:rPr>
              <w:t>menu_item_</w:t>
            </w:r>
            <w:r>
              <w:t>category</w:t>
            </w:r>
            <w:proofErr w:type="spellEnd"/>
            <w:r>
              <w:t>,</w:t>
            </w:r>
            <w:r w:rsidRPr="000424E0">
              <w:rPr>
                <w:rFonts w:eastAsia="MS Mincho"/>
                <w:bCs/>
                <w:iCs/>
              </w:rPr>
              <w:t xml:space="preserve"> </w:t>
            </w:r>
            <w:proofErr w:type="spellStart"/>
            <w:r w:rsidRPr="000424E0">
              <w:rPr>
                <w:rFonts w:eastAsia="MS Mincho"/>
                <w:bCs/>
                <w:iCs/>
              </w:rPr>
              <w:t>menu_item_</w:t>
            </w:r>
            <w:r>
              <w:t>price</w:t>
            </w:r>
            <w:proofErr w:type="spellEnd"/>
          </w:p>
        </w:tc>
      </w:tr>
      <w:tr w:rsidR="000424E0" w14:paraId="5CA33B57" w14:textId="77777777" w:rsidTr="000424E0">
        <w:trPr>
          <w:trHeight w:val="315"/>
        </w:trPr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6330DB83" w14:textId="77777777" w:rsidR="000424E0" w:rsidRDefault="000424E0" w:rsidP="000424E0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621810" w14:textId="77777777" w:rsidR="000424E0" w:rsidRDefault="000424E0" w:rsidP="000424E0">
            <w:r>
              <w:rPr>
                <w:rFonts w:eastAsia="MS Mincho"/>
                <w:b/>
              </w:rPr>
              <w:t>Candidate keys</w:t>
            </w:r>
          </w:p>
        </w:tc>
        <w:tc>
          <w:tcPr>
            <w:tcW w:w="698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21819" w14:textId="232DB520" w:rsidR="000424E0" w:rsidRPr="000424E0" w:rsidRDefault="000424E0" w:rsidP="000424E0">
            <w:pPr>
              <w:snapToGrid w:val="0"/>
              <w:rPr>
                <w:b/>
              </w:rPr>
            </w:pPr>
            <w:proofErr w:type="spellStart"/>
            <w:r w:rsidRPr="000424E0">
              <w:rPr>
                <w:rFonts w:eastAsia="MS Mincho"/>
                <w:b/>
                <w:iCs/>
              </w:rPr>
              <w:t>menu_item_</w:t>
            </w:r>
            <w:r w:rsidRPr="000424E0">
              <w:rPr>
                <w:rFonts w:eastAsia="MS Mincho"/>
                <w:b/>
              </w:rPr>
              <w:t>id</w:t>
            </w:r>
            <w:proofErr w:type="spellEnd"/>
          </w:p>
        </w:tc>
      </w:tr>
      <w:tr w:rsidR="000424E0" w14:paraId="493FF5E3" w14:textId="77777777" w:rsidTr="000424E0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7D2864A6" w14:textId="77777777" w:rsidR="000424E0" w:rsidRDefault="000424E0" w:rsidP="000424E0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11AA31AA" w14:textId="77777777" w:rsidR="000424E0" w:rsidRDefault="000424E0" w:rsidP="000424E0">
            <w:r>
              <w:rPr>
                <w:rFonts w:eastAsia="MS Mincho"/>
                <w:b/>
              </w:rPr>
              <w:t>Normalization</w:t>
            </w:r>
          </w:p>
        </w:tc>
      </w:tr>
      <w:tr w:rsidR="000424E0" w:rsidRPr="002C2C71" w14:paraId="12FD45B9" w14:textId="77777777" w:rsidTr="000424E0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35C8E8F8" w14:textId="77777777" w:rsidR="000424E0" w:rsidRDefault="000424E0" w:rsidP="000424E0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9E5452" w14:textId="77777777" w:rsidR="000424E0" w:rsidRDefault="000424E0" w:rsidP="000424E0">
            <w:r>
              <w:rPr>
                <w:rFonts w:eastAsia="MS Mincho"/>
                <w:b/>
              </w:rPr>
              <w:t>1NF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5D304" w14:textId="77777777" w:rsidR="000424E0" w:rsidRDefault="000424E0" w:rsidP="000424E0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CF26E" w14:textId="77777777" w:rsidR="000424E0" w:rsidRPr="002C2C71" w:rsidRDefault="000424E0" w:rsidP="000424E0">
            <w:pPr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No arrays and repeated values</w:t>
            </w:r>
            <w:r>
              <w:rPr>
                <w:rFonts w:ascii="Calibri" w:hAnsi="Calibri" w:cs="Calibri"/>
                <w:color w:val="000000"/>
                <w:szCs w:val="22"/>
                <w:lang w:eastAsia="en-US"/>
              </w:rPr>
              <w:t xml:space="preserve"> nor any repeated column names</w:t>
            </w:r>
          </w:p>
        </w:tc>
      </w:tr>
      <w:tr w:rsidR="000424E0" w14:paraId="2E8F3766" w14:textId="77777777" w:rsidTr="000424E0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196882EE" w14:textId="77777777" w:rsidR="000424E0" w:rsidRDefault="000424E0" w:rsidP="000424E0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73AB31" w14:textId="77777777" w:rsidR="000424E0" w:rsidRDefault="000424E0" w:rsidP="000424E0">
            <w:r>
              <w:rPr>
                <w:rFonts w:eastAsia="MS Mincho"/>
                <w:b/>
              </w:rPr>
              <w:t>2NF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7B629F" w14:textId="77777777" w:rsidR="000424E0" w:rsidRDefault="000424E0" w:rsidP="000424E0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35637" w14:textId="77777777" w:rsidR="000424E0" w:rsidRDefault="000424E0" w:rsidP="000424E0">
            <w:pPr>
              <w:tabs>
                <w:tab w:val="center" w:pos="3024"/>
              </w:tabs>
              <w:snapToGrid w:val="0"/>
            </w:pPr>
            <w:r>
              <w:t>No partial dependencies included</w:t>
            </w:r>
          </w:p>
        </w:tc>
      </w:tr>
      <w:tr w:rsidR="00B211BB" w14:paraId="0FA84426" w14:textId="77777777" w:rsidTr="000424E0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474D1F78" w14:textId="77777777" w:rsidR="00B211BB" w:rsidRDefault="00B211BB" w:rsidP="00B211B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BD0925" w14:textId="77777777" w:rsidR="00B211BB" w:rsidRDefault="00B211BB" w:rsidP="00B211BB">
            <w:r>
              <w:rPr>
                <w:rFonts w:eastAsia="MS Mincho"/>
                <w:b/>
              </w:rPr>
              <w:t>3NF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14C662" w14:textId="77777777" w:rsidR="00B211BB" w:rsidRDefault="00B211BB" w:rsidP="00B211BB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B4D7C" w14:textId="377F2E77" w:rsidR="00B211BB" w:rsidRDefault="00B211BB" w:rsidP="00B211BB">
            <w:pPr>
              <w:snapToGrid w:val="0"/>
            </w:pPr>
            <w:r w:rsidRPr="00B211BB">
              <w:rPr>
                <w:rFonts w:eastAsia="MS Mincho"/>
              </w:rPr>
              <w:t xml:space="preserve">No non-prime attribute </w:t>
            </w:r>
            <w:r>
              <w:rPr>
                <w:rFonts w:eastAsia="MS Mincho"/>
              </w:rPr>
              <w:t>is</w:t>
            </w:r>
            <w:r w:rsidRPr="00B211BB">
              <w:rPr>
                <w:rFonts w:eastAsia="MS Mincho"/>
              </w:rPr>
              <w:t xml:space="preserve"> transitively dependent on the Candidate key</w:t>
            </w:r>
          </w:p>
        </w:tc>
      </w:tr>
      <w:tr w:rsidR="00B211BB" w14:paraId="61510BA7" w14:textId="77777777" w:rsidTr="000424E0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454B1ED3" w14:textId="77777777" w:rsidR="00B211BB" w:rsidRDefault="00B211BB" w:rsidP="00B211B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EA6741" w14:textId="77777777" w:rsidR="00B211BB" w:rsidRDefault="00B211BB" w:rsidP="00B211BB">
            <w:r>
              <w:rPr>
                <w:rFonts w:eastAsia="MS Mincho"/>
                <w:b/>
              </w:rPr>
              <w:t>BCNF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882A50" w14:textId="77777777" w:rsidR="00B211BB" w:rsidRDefault="00B211BB" w:rsidP="00B211BB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C2917" w14:textId="4D50B197" w:rsidR="00B211BB" w:rsidRDefault="00B211BB" w:rsidP="00B211BB">
            <w:pPr>
              <w:snapToGrid w:val="0"/>
            </w:pPr>
            <w:r w:rsidRPr="00F418B9">
              <w:rPr>
                <w:rFonts w:eastAsia="MS Mincho"/>
              </w:rPr>
              <w:t>because all attributes depend only on the key</w:t>
            </w:r>
            <w:r>
              <w:rPr>
                <w:rFonts w:eastAsia="MS Mincho"/>
              </w:rPr>
              <w:t xml:space="preserve"> (</w:t>
            </w:r>
            <w:r w:rsidRPr="00B211BB">
              <w:rPr>
                <w:rFonts w:eastAsia="MS Mincho"/>
              </w:rPr>
              <w:t xml:space="preserve">For trivial dependency in </w:t>
            </w:r>
            <w:r>
              <w:rPr>
                <w:rFonts w:eastAsia="MS Mincho"/>
              </w:rPr>
              <w:t>the</w:t>
            </w:r>
            <w:r w:rsidRPr="00B211BB">
              <w:rPr>
                <w:rFonts w:eastAsia="MS Mincho"/>
              </w:rPr>
              <w:t xml:space="preserve"> relation X-&gt;Y, X </w:t>
            </w:r>
            <w:r>
              <w:rPr>
                <w:rFonts w:eastAsia="MS Mincho"/>
              </w:rPr>
              <w:t>is</w:t>
            </w:r>
            <w:r w:rsidRPr="00B211BB">
              <w:rPr>
                <w:rFonts w:eastAsia="MS Mincho"/>
              </w:rPr>
              <w:t xml:space="preserve"> a super key of relation R</w:t>
            </w:r>
            <w:r>
              <w:rPr>
                <w:rFonts w:eastAsia="MS Mincho"/>
              </w:rPr>
              <w:t>)</w:t>
            </w:r>
          </w:p>
        </w:tc>
      </w:tr>
      <w:tr w:rsidR="000424E0" w14:paraId="1B0F4BFE" w14:textId="77777777" w:rsidTr="000424E0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38FDA0" w14:textId="77777777" w:rsidR="000424E0" w:rsidRDefault="000424E0" w:rsidP="000424E0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0E66DBEA" w14:textId="77777777" w:rsidR="000424E0" w:rsidRDefault="000424E0" w:rsidP="000424E0">
            <w:r>
              <w:rPr>
                <w:rFonts w:eastAsia="MS Mincho"/>
                <w:b/>
              </w:rPr>
              <w:t>Physical Design</w:t>
            </w:r>
          </w:p>
        </w:tc>
      </w:tr>
      <w:tr w:rsidR="000424E0" w14:paraId="191A3A09" w14:textId="77777777" w:rsidTr="000424E0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34E31AA7" w14:textId="77777777" w:rsidR="000424E0" w:rsidRDefault="000424E0" w:rsidP="000424E0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782482C" w14:textId="77777777" w:rsidR="000424E0" w:rsidRDefault="000424E0" w:rsidP="000424E0">
            <w:r>
              <w:rPr>
                <w:b/>
              </w:rPr>
              <w:t>Primary Key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768BF" w14:textId="290182FB" w:rsidR="000424E0" w:rsidRPr="000424E0" w:rsidRDefault="000424E0" w:rsidP="000424E0">
            <w:pPr>
              <w:snapToGrid w:val="0"/>
              <w:rPr>
                <w:b/>
              </w:rPr>
            </w:pPr>
            <w:proofErr w:type="spellStart"/>
            <w:r w:rsidRPr="000424E0">
              <w:rPr>
                <w:rFonts w:eastAsia="MS Mincho"/>
                <w:b/>
                <w:iCs/>
              </w:rPr>
              <w:t>menu_item_id</w:t>
            </w:r>
            <w:proofErr w:type="spellEnd"/>
          </w:p>
        </w:tc>
      </w:tr>
      <w:tr w:rsidR="000424E0" w14:paraId="66F121A0" w14:textId="77777777" w:rsidTr="000424E0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1E312C29" w14:textId="77777777" w:rsidR="000424E0" w:rsidRDefault="000424E0" w:rsidP="000424E0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F77DFE8" w14:textId="77777777" w:rsidR="000424E0" w:rsidRDefault="000424E0" w:rsidP="000424E0">
            <w:r>
              <w:rPr>
                <w:b/>
              </w:rPr>
              <w:t>Foreign Keys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5BE45" w14:textId="77777777" w:rsidR="000424E0" w:rsidRDefault="000424E0" w:rsidP="000424E0">
            <w:pPr>
              <w:snapToGrid w:val="0"/>
            </w:pPr>
            <w:r>
              <w:rPr>
                <w:rFonts w:eastAsia="MS Mincho"/>
                <w:b/>
              </w:rPr>
              <w:t>-</w:t>
            </w:r>
          </w:p>
        </w:tc>
      </w:tr>
      <w:tr w:rsidR="000424E0" w14:paraId="6EEA8D4F" w14:textId="77777777" w:rsidTr="000424E0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4BA3D8AE" w14:textId="77777777" w:rsidR="000424E0" w:rsidRDefault="000424E0" w:rsidP="000424E0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7BC7814" w14:textId="77777777" w:rsidR="000424E0" w:rsidRDefault="000424E0" w:rsidP="000424E0">
            <w:r>
              <w:rPr>
                <w:b/>
              </w:rPr>
              <w:t>SQL Code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8C8C0" w14:textId="77777777" w:rsidR="000424E0" w:rsidRDefault="000424E0" w:rsidP="000424E0">
            <w:pPr>
              <w:snapToGrid w:val="0"/>
            </w:pPr>
            <w:r>
              <w:t xml:space="preserve">CREATE TABLE </w:t>
            </w:r>
            <w:proofErr w:type="spellStart"/>
            <w:r>
              <w:t>menu_item</w:t>
            </w:r>
            <w:proofErr w:type="spellEnd"/>
            <w:r>
              <w:t xml:space="preserve"> (</w:t>
            </w:r>
          </w:p>
          <w:p w14:paraId="23FA42DF" w14:textId="77777777" w:rsidR="000424E0" w:rsidRDefault="000424E0" w:rsidP="000424E0">
            <w:pPr>
              <w:snapToGrid w:val="0"/>
            </w:pPr>
            <w:r>
              <w:t xml:space="preserve">    </w:t>
            </w:r>
            <w:proofErr w:type="spellStart"/>
            <w:r>
              <w:t>menu_item_id</w:t>
            </w:r>
            <w:proofErr w:type="spellEnd"/>
            <w:r>
              <w:t xml:space="preserve"> VARCHAR2(40) NOT NULL,</w:t>
            </w:r>
          </w:p>
          <w:p w14:paraId="52E425AD" w14:textId="77777777" w:rsidR="000424E0" w:rsidRDefault="000424E0" w:rsidP="000424E0">
            <w:pPr>
              <w:snapToGrid w:val="0"/>
            </w:pPr>
            <w:r>
              <w:t xml:space="preserve">    </w:t>
            </w:r>
            <w:proofErr w:type="spellStart"/>
            <w:r>
              <w:t>menu_item_name</w:t>
            </w:r>
            <w:proofErr w:type="spellEnd"/>
            <w:r>
              <w:t xml:space="preserve"> VARCHAR2(40) NOT NULL,</w:t>
            </w:r>
          </w:p>
          <w:p w14:paraId="15862E53" w14:textId="77777777" w:rsidR="000424E0" w:rsidRDefault="000424E0" w:rsidP="000424E0">
            <w:pPr>
              <w:snapToGrid w:val="0"/>
            </w:pPr>
            <w:r>
              <w:t xml:space="preserve">    </w:t>
            </w:r>
            <w:proofErr w:type="spellStart"/>
            <w:r>
              <w:t>menu_item_category</w:t>
            </w:r>
            <w:proofErr w:type="spellEnd"/>
            <w:r>
              <w:t xml:space="preserve"> VARCHAR2(40) NOT NULL,</w:t>
            </w:r>
          </w:p>
          <w:p w14:paraId="57ABDCC6" w14:textId="77777777" w:rsidR="000424E0" w:rsidRDefault="000424E0" w:rsidP="000424E0">
            <w:pPr>
              <w:snapToGrid w:val="0"/>
            </w:pPr>
            <w:r>
              <w:t xml:space="preserve">    </w:t>
            </w:r>
            <w:proofErr w:type="spellStart"/>
            <w:r>
              <w:t>menu_item_price</w:t>
            </w:r>
            <w:proofErr w:type="spellEnd"/>
            <w:r>
              <w:t xml:space="preserve"> INTEGER NOT NULL,</w:t>
            </w:r>
          </w:p>
          <w:p w14:paraId="774181BA" w14:textId="77777777" w:rsidR="000424E0" w:rsidRDefault="000424E0" w:rsidP="000424E0">
            <w:pPr>
              <w:snapToGrid w:val="0"/>
            </w:pPr>
            <w:r>
              <w:t xml:space="preserve">    PRIMARY </w:t>
            </w:r>
            <w:proofErr w:type="gramStart"/>
            <w:r>
              <w:t>KEY(</w:t>
            </w:r>
            <w:proofErr w:type="spellStart"/>
            <w:proofErr w:type="gramEnd"/>
            <w:r>
              <w:t>menu_item_id</w:t>
            </w:r>
            <w:proofErr w:type="spellEnd"/>
            <w:r>
              <w:t>)</w:t>
            </w:r>
          </w:p>
          <w:p w14:paraId="4457948C" w14:textId="271AA8B2" w:rsidR="000424E0" w:rsidRDefault="000424E0" w:rsidP="000424E0">
            <w:pPr>
              <w:snapToGrid w:val="0"/>
            </w:pPr>
            <w:r>
              <w:t>);</w:t>
            </w:r>
          </w:p>
        </w:tc>
      </w:tr>
      <w:tr w:rsidR="000424E0" w14:paraId="3637F188" w14:textId="77777777" w:rsidTr="000424E0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373BF05C" w14:textId="77777777" w:rsidR="000424E0" w:rsidRDefault="000424E0" w:rsidP="000424E0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180B930" w14:textId="77777777" w:rsidR="000424E0" w:rsidRDefault="000424E0" w:rsidP="000424E0">
            <w:r>
              <w:rPr>
                <w:b/>
              </w:rPr>
              <w:t>Count of records in the table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D3005" w14:textId="346486B5" w:rsidR="000424E0" w:rsidRDefault="00BF18A7" w:rsidP="000424E0">
            <w:r>
              <w:rPr>
                <w:b/>
              </w:rPr>
              <w:t>35</w:t>
            </w:r>
          </w:p>
        </w:tc>
      </w:tr>
    </w:tbl>
    <w:p w14:paraId="239E279A" w14:textId="77777777" w:rsidR="00AA00B1" w:rsidRDefault="00AA00B1" w:rsidP="00AA00B1">
      <w:pPr>
        <w:pStyle w:val="bullet0"/>
        <w:numPr>
          <w:ilvl w:val="0"/>
          <w:numId w:val="0"/>
        </w:numPr>
        <w:jc w:val="both"/>
      </w:pPr>
    </w:p>
    <w:tbl>
      <w:tblPr>
        <w:tblW w:w="0" w:type="auto"/>
        <w:tblInd w:w="350" w:type="dxa"/>
        <w:tblLayout w:type="fixed"/>
        <w:tblLook w:val="0000" w:firstRow="0" w:lastRow="0" w:firstColumn="0" w:lastColumn="0" w:noHBand="0" w:noVBand="0"/>
      </w:tblPr>
      <w:tblGrid>
        <w:gridCol w:w="236"/>
        <w:gridCol w:w="1710"/>
        <w:gridCol w:w="720"/>
        <w:gridCol w:w="1440"/>
        <w:gridCol w:w="1620"/>
        <w:gridCol w:w="1620"/>
        <w:gridCol w:w="1585"/>
      </w:tblGrid>
      <w:tr w:rsidR="000C6BA0" w:rsidRPr="005A2E67" w14:paraId="6EC43E43" w14:textId="77777777" w:rsidTr="00B211B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580711FF" w14:textId="77777777" w:rsidR="000C6BA0" w:rsidRDefault="000C6BA0" w:rsidP="009C6CCB">
            <w:pPr>
              <w:snapToGrid w:val="0"/>
              <w:rPr>
                <w:b/>
                <w:i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224A5AC6" w14:textId="77777777" w:rsidR="000C6BA0" w:rsidRDefault="000C6BA0" w:rsidP="009C6CCB">
            <w:r>
              <w:rPr>
                <w:b/>
                <w:i/>
              </w:rPr>
              <w:t>Name of the table</w:t>
            </w:r>
          </w:p>
        </w:tc>
        <w:tc>
          <w:tcPr>
            <w:tcW w:w="698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9306E" w14:textId="2BC8EF17" w:rsidR="000C6BA0" w:rsidRDefault="000C6BA0" w:rsidP="009C6CCB">
            <w:pPr>
              <w:snapToGrid w:val="0"/>
              <w:rPr>
                <w:rFonts w:eastAsia="MS Mincho"/>
                <w:b/>
                <w:i/>
              </w:rPr>
            </w:pPr>
            <w:r>
              <w:rPr>
                <w:rFonts w:eastAsia="MS Mincho"/>
                <w:b/>
                <w:i/>
              </w:rPr>
              <w:t>Inventory</w:t>
            </w:r>
          </w:p>
          <w:p w14:paraId="3F139EEA" w14:textId="77777777" w:rsidR="000C6BA0" w:rsidRPr="005A2E67" w:rsidRDefault="000C6BA0" w:rsidP="009C6CCB">
            <w:pPr>
              <w:tabs>
                <w:tab w:val="left" w:pos="900"/>
              </w:tabs>
            </w:pPr>
            <w:r>
              <w:tab/>
            </w:r>
          </w:p>
        </w:tc>
      </w:tr>
      <w:tr w:rsidR="000C6BA0" w14:paraId="5B80AF13" w14:textId="77777777" w:rsidTr="00B211BB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79958693" w14:textId="77777777" w:rsidR="000C6BA0" w:rsidRDefault="000C6BA0" w:rsidP="009C6CCB">
            <w:pPr>
              <w:snapToGrid w:val="0"/>
              <w:rPr>
                <w:rFonts w:eastAsia="MS Mincho"/>
                <w:b/>
                <w:bCs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7858A784" w14:textId="77777777" w:rsidR="000C6BA0" w:rsidRDefault="000C6BA0" w:rsidP="009C6CCB"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F655E" w14:textId="7B74FBF2" w:rsidR="000C6BA0" w:rsidRDefault="000C6BA0" w:rsidP="009C6CCB">
            <w:pPr>
              <w:jc w:val="center"/>
              <w:rPr>
                <w:rFonts w:eastAsia="MS Mincho"/>
              </w:rPr>
            </w:pPr>
            <w:r>
              <w:rPr>
                <w:rFonts w:ascii="Arial" w:eastAsia="MS Mincho" w:hAnsi="Arial" w:cs="Arial"/>
                <w:szCs w:val="22"/>
              </w:rPr>
              <w:t>The raw items stored to make menu items</w:t>
            </w:r>
          </w:p>
        </w:tc>
      </w:tr>
      <w:tr w:rsidR="000C6BA0" w14:paraId="3884E199" w14:textId="77777777" w:rsidTr="00B211B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2C94357" w14:textId="77777777" w:rsidR="000C6BA0" w:rsidRDefault="000C6BA0" w:rsidP="009C6CCB">
            <w:pPr>
              <w:snapToGrid w:val="0"/>
              <w:rPr>
                <w:rFonts w:eastAsia="MS Mincho"/>
                <w:b/>
                <w:bCs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E295FD6" w14:textId="77777777" w:rsidR="000C6BA0" w:rsidRDefault="000C6BA0" w:rsidP="009C6CCB">
            <w:r>
              <w:rPr>
                <w:rFonts w:eastAsia="MS Mincho"/>
                <w:b/>
                <w:bCs/>
              </w:rPr>
              <w:t xml:space="preserve">Attribute 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44E58B5" w14:textId="77777777" w:rsidR="000C6BA0" w:rsidRDefault="000C6BA0" w:rsidP="009C6CCB">
            <w:pPr>
              <w:jc w:val="center"/>
            </w:pPr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CADC190" w14:textId="77777777" w:rsidR="000C6BA0" w:rsidRDefault="000C6BA0" w:rsidP="009C6CCB">
            <w:pPr>
              <w:jc w:val="center"/>
            </w:pPr>
            <w:r>
              <w:rPr>
                <w:rFonts w:eastAsia="MS Mincho"/>
                <w:b/>
                <w:bCs/>
              </w:rPr>
              <w:t>Type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0E798CA" w14:textId="77777777" w:rsidR="000C6BA0" w:rsidRDefault="000C6BA0" w:rsidP="009C6CCB">
            <w:pPr>
              <w:pStyle w:val="Heading4"/>
              <w:spacing w:before="0" w:after="58"/>
              <w:jc w:val="center"/>
            </w:pPr>
            <w:r>
              <w:rPr>
                <w:rFonts w:eastAsia="MS Mincho"/>
                <w:b/>
                <w:bCs/>
                <w:i w:val="0"/>
              </w:rPr>
              <w:t>Examples of values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DD514E" w14:textId="77777777" w:rsidR="000C6BA0" w:rsidRDefault="000C6BA0" w:rsidP="009C6CCB">
            <w:pPr>
              <w:pStyle w:val="Heading4"/>
              <w:spacing w:before="0" w:after="58"/>
            </w:pPr>
            <w:r>
              <w:rPr>
                <w:b/>
                <w:bCs/>
                <w:i w:val="0"/>
              </w:rPr>
              <w:t>Notes</w:t>
            </w:r>
          </w:p>
        </w:tc>
      </w:tr>
      <w:tr w:rsidR="000C6BA0" w14:paraId="4D433722" w14:textId="77777777" w:rsidTr="00B211B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5CCF7044" w14:textId="77777777" w:rsidR="000C6BA0" w:rsidRDefault="000C6BA0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12B7B3" w14:textId="00788439" w:rsidR="000C6BA0" w:rsidRDefault="000424E0" w:rsidP="009C6CCB">
            <w:proofErr w:type="spellStart"/>
            <w:r>
              <w:t>inventory_item_</w:t>
            </w:r>
            <w:r w:rsidR="00D748DC">
              <w:t>id</w:t>
            </w:r>
            <w:proofErr w:type="spellEnd"/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1DFD14" w14:textId="77777777" w:rsidR="000C6BA0" w:rsidRDefault="000C6BA0" w:rsidP="009C6CCB">
            <w:pPr>
              <w:jc w:val="center"/>
            </w:pPr>
            <w:r>
              <w:t>Unique menu item number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82EB2B" w14:textId="7D9014AD" w:rsidR="000C6BA0" w:rsidRDefault="00A80E98" w:rsidP="009C6CCB">
            <w:pPr>
              <w:jc w:val="center"/>
            </w:pPr>
            <w:r>
              <w:t>Varchar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8490AF" w14:textId="6761244B" w:rsidR="000C6BA0" w:rsidRDefault="00A80E98" w:rsidP="009C6CCB">
            <w:pPr>
              <w:jc w:val="center"/>
            </w:pPr>
            <w:r>
              <w:t>I</w:t>
            </w:r>
            <w:proofErr w:type="gramStart"/>
            <w:r w:rsidR="000C6BA0">
              <w:t>10000,</w:t>
            </w:r>
            <w:r>
              <w:t>I</w:t>
            </w:r>
            <w:proofErr w:type="gramEnd"/>
            <w:r w:rsidR="000C6BA0">
              <w:t>10001…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F6F08" w14:textId="77777777" w:rsidR="000C6BA0" w:rsidRDefault="000C6BA0" w:rsidP="009C6CCB">
            <w:pPr>
              <w:snapToGrid w:val="0"/>
              <w:jc w:val="center"/>
              <w:rPr>
                <w:rFonts w:eastAsia="MS Mincho"/>
              </w:rPr>
            </w:pPr>
          </w:p>
        </w:tc>
      </w:tr>
      <w:tr w:rsidR="000C6BA0" w14:paraId="0CEB7D29" w14:textId="77777777" w:rsidTr="00B211B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26A6FA28" w14:textId="77777777" w:rsidR="000C6BA0" w:rsidRDefault="000C6BA0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D78C19" w14:textId="0FEDE6FA" w:rsidR="000C6BA0" w:rsidRDefault="000424E0" w:rsidP="009C6CCB">
            <w:proofErr w:type="spellStart"/>
            <w:r>
              <w:t>i</w:t>
            </w:r>
            <w:r w:rsidR="00D748DC">
              <w:t>name</w:t>
            </w:r>
            <w:proofErr w:type="spellEnd"/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26846E" w14:textId="7AA2F844" w:rsidR="000C6BA0" w:rsidRDefault="000C6BA0" w:rsidP="009C6CCB">
            <w:pPr>
              <w:jc w:val="center"/>
            </w:pPr>
            <w:r>
              <w:t>Name of the raw item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B358CA" w14:textId="77777777" w:rsidR="000C6BA0" w:rsidRDefault="000C6BA0" w:rsidP="009C6CCB">
            <w:pPr>
              <w:jc w:val="center"/>
            </w:pPr>
            <w:r>
              <w:t xml:space="preserve">Char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61F548" w14:textId="2F0636A0" w:rsidR="000C6BA0" w:rsidRDefault="000C6BA0" w:rsidP="009C6CCB">
            <w:pPr>
              <w:jc w:val="center"/>
            </w:pPr>
            <w:r>
              <w:t xml:space="preserve">Tomato, </w:t>
            </w:r>
            <w:proofErr w:type="gramStart"/>
            <w:r>
              <w:t>Potato</w:t>
            </w:r>
            <w:r w:rsidR="00A80E98">
              <w:t>..</w:t>
            </w:r>
            <w:proofErr w:type="gramEnd"/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B91F7" w14:textId="77777777" w:rsidR="000C6BA0" w:rsidRDefault="000C6BA0" w:rsidP="009C6CCB">
            <w:pPr>
              <w:jc w:val="center"/>
            </w:pPr>
          </w:p>
        </w:tc>
      </w:tr>
      <w:tr w:rsidR="000C6BA0" w14:paraId="0680ACA9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412D4BDC" w14:textId="77777777" w:rsidR="000C6BA0" w:rsidRDefault="000C6BA0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C41915" w14:textId="18570795" w:rsidR="000C6BA0" w:rsidRDefault="00D748DC" w:rsidP="009C6CCB">
            <w:r>
              <w:t>quantity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02EC28" w14:textId="008B50FC" w:rsidR="000C6BA0" w:rsidRDefault="000C6BA0" w:rsidP="009C6CCB">
            <w:pPr>
              <w:jc w:val="center"/>
            </w:pPr>
            <w:r>
              <w:t>The amount of the raw item available in the inventory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2A96D9" w14:textId="763D1CFA" w:rsidR="000C6BA0" w:rsidRDefault="004A3664" w:rsidP="009C6CCB">
            <w:pPr>
              <w:jc w:val="center"/>
            </w:pPr>
            <w:r>
              <w:t>varchar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E9C4EB" w14:textId="303DD1DA" w:rsidR="000C6BA0" w:rsidRDefault="000C6BA0" w:rsidP="009C6CCB">
            <w:pPr>
              <w:jc w:val="center"/>
            </w:pPr>
            <w:r>
              <w:t>1</w:t>
            </w:r>
            <w:proofErr w:type="gramStart"/>
            <w:r w:rsidR="00A80E98">
              <w:t xml:space="preserve">kg </w:t>
            </w:r>
            <w:r>
              <w:t>,</w:t>
            </w:r>
            <w:proofErr w:type="gramEnd"/>
            <w:r>
              <w:t xml:space="preserve"> 2 </w:t>
            </w:r>
            <w:r w:rsidR="00A80E98">
              <w:t>kg…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44D28" w14:textId="77777777" w:rsidR="000C6BA0" w:rsidRDefault="000C6BA0" w:rsidP="009C6CCB">
            <w:pPr>
              <w:jc w:val="center"/>
            </w:pPr>
          </w:p>
        </w:tc>
      </w:tr>
      <w:tr w:rsidR="000C6BA0" w14:paraId="5D9CAEE0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116C7A8E" w14:textId="77777777" w:rsidR="000C6BA0" w:rsidRDefault="000C6BA0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A6650B" w14:textId="01AFDF02" w:rsidR="000C6BA0" w:rsidRDefault="000C6BA0" w:rsidP="009C6CCB"/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7F0719" w14:textId="530AFF74" w:rsidR="000C6BA0" w:rsidRDefault="000C6BA0" w:rsidP="009C6CCB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403B73" w14:textId="67F6FA07" w:rsidR="000C6BA0" w:rsidRDefault="000C6BA0" w:rsidP="009C6CCB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357DCC" w14:textId="08E2DD2D" w:rsidR="000C6BA0" w:rsidRDefault="000C6BA0" w:rsidP="009C6CCB">
            <w:pPr>
              <w:jc w:val="center"/>
            </w:pP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7DED6" w14:textId="77777777" w:rsidR="000C6BA0" w:rsidRDefault="000C6BA0" w:rsidP="009C6CCB">
            <w:pPr>
              <w:jc w:val="center"/>
            </w:pPr>
          </w:p>
        </w:tc>
      </w:tr>
      <w:tr w:rsidR="000C6BA0" w14:paraId="01B30A59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5EEDC03C" w14:textId="77777777" w:rsidR="000C6BA0" w:rsidRDefault="000C6BA0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4971C" w14:textId="77777777" w:rsidR="000C6BA0" w:rsidRDefault="000C6BA0" w:rsidP="009C6CCB"/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55FACA" w14:textId="77777777" w:rsidR="000C6BA0" w:rsidRDefault="000C6BA0" w:rsidP="009C6CCB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830D9F" w14:textId="77777777" w:rsidR="000C6BA0" w:rsidRDefault="000C6BA0" w:rsidP="009C6CCB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AE5883" w14:textId="77777777" w:rsidR="000C6BA0" w:rsidRDefault="000C6BA0" w:rsidP="009C6CCB">
            <w:pPr>
              <w:jc w:val="center"/>
            </w:pP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68BEE" w14:textId="77777777" w:rsidR="000C6BA0" w:rsidRDefault="000C6BA0" w:rsidP="009C6CCB">
            <w:pPr>
              <w:jc w:val="center"/>
            </w:pPr>
          </w:p>
        </w:tc>
      </w:tr>
      <w:tr w:rsidR="000C6BA0" w14:paraId="39C7FAC7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4CA0A67D" w14:textId="77777777" w:rsidR="000C6BA0" w:rsidRDefault="000C6BA0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1FDF0E" w14:textId="77777777" w:rsidR="000C6BA0" w:rsidRDefault="000C6BA0" w:rsidP="009C6CCB"/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BCFE2B" w14:textId="77777777" w:rsidR="000C6BA0" w:rsidRDefault="000C6BA0" w:rsidP="009C6CCB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6F888B" w14:textId="77777777" w:rsidR="000C6BA0" w:rsidRDefault="000C6BA0" w:rsidP="009C6CCB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D61CEF" w14:textId="77777777" w:rsidR="000C6BA0" w:rsidRDefault="000C6BA0" w:rsidP="009C6CCB">
            <w:pPr>
              <w:jc w:val="center"/>
            </w:pP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0A78A" w14:textId="77777777" w:rsidR="000C6BA0" w:rsidRDefault="000C6BA0" w:rsidP="009C6CCB">
            <w:pPr>
              <w:jc w:val="center"/>
            </w:pPr>
          </w:p>
        </w:tc>
      </w:tr>
      <w:tr w:rsidR="000C6BA0" w14:paraId="274CD2C9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47EC6D20" w14:textId="77777777" w:rsidR="000C6BA0" w:rsidRDefault="000C6BA0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234462" w14:textId="77777777" w:rsidR="000C6BA0" w:rsidRDefault="000C6BA0" w:rsidP="009C6CCB"/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0342AF" w14:textId="77777777" w:rsidR="000C6BA0" w:rsidRDefault="000C6BA0" w:rsidP="009C6CCB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220AB" w14:textId="77777777" w:rsidR="000C6BA0" w:rsidRDefault="000C6BA0" w:rsidP="009C6CCB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C2BF2" w14:textId="77777777" w:rsidR="000C6BA0" w:rsidRDefault="000C6BA0" w:rsidP="009C6CCB">
            <w:pPr>
              <w:jc w:val="center"/>
            </w:pP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EA500" w14:textId="77777777" w:rsidR="000C6BA0" w:rsidRDefault="000C6BA0" w:rsidP="009C6CCB">
            <w:pPr>
              <w:jc w:val="center"/>
            </w:pPr>
          </w:p>
        </w:tc>
      </w:tr>
      <w:tr w:rsidR="000C6BA0" w14:paraId="34D2C3E4" w14:textId="77777777" w:rsidTr="00B211B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493F1E12" w14:textId="77777777" w:rsidR="000C6BA0" w:rsidRDefault="000C6BA0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716318" w14:textId="77777777" w:rsidR="000C6BA0" w:rsidRDefault="000C6BA0" w:rsidP="009C6CCB"/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F35F4B" w14:textId="77777777" w:rsidR="000C6BA0" w:rsidRDefault="000C6BA0" w:rsidP="009C6CCB">
            <w:pPr>
              <w:snapToGrid w:val="0"/>
              <w:jc w:val="center"/>
              <w:rPr>
                <w:rFonts w:eastAsia="MS Mincho"/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9B9657" w14:textId="77777777" w:rsidR="000C6BA0" w:rsidRDefault="000C6BA0" w:rsidP="009C6CCB">
            <w:pPr>
              <w:snapToGrid w:val="0"/>
              <w:jc w:val="center"/>
              <w:rPr>
                <w:rFonts w:eastAsia="MS Mincho"/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E35622" w14:textId="77777777" w:rsidR="000C6BA0" w:rsidRDefault="000C6BA0" w:rsidP="009C6CCB">
            <w:pPr>
              <w:snapToGrid w:val="0"/>
              <w:jc w:val="center"/>
              <w:rPr>
                <w:rFonts w:eastAsia="MS Mincho"/>
              </w:rPr>
            </w:pP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C179E" w14:textId="77777777" w:rsidR="000C6BA0" w:rsidRDefault="000C6BA0" w:rsidP="009C6CCB">
            <w:pPr>
              <w:snapToGrid w:val="0"/>
              <w:jc w:val="center"/>
              <w:rPr>
                <w:rFonts w:eastAsia="MS Mincho"/>
              </w:rPr>
            </w:pPr>
          </w:p>
        </w:tc>
      </w:tr>
      <w:tr w:rsidR="000C6BA0" w14:paraId="3B976CAC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14B1E436" w14:textId="77777777" w:rsidR="000C6BA0" w:rsidRDefault="000C6BA0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078CB20E" w14:textId="77777777" w:rsidR="000C6BA0" w:rsidRDefault="000C6BA0" w:rsidP="009C6CCB">
            <w:r>
              <w:rPr>
                <w:rFonts w:eastAsia="MS Mincho"/>
                <w:b/>
              </w:rPr>
              <w:t>Functional Dependencies and Keys</w:t>
            </w:r>
          </w:p>
        </w:tc>
      </w:tr>
      <w:tr w:rsidR="000C6BA0" w14:paraId="66C0FD8D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3B30D50E" w14:textId="77777777" w:rsidR="000C6BA0" w:rsidRDefault="000C6BA0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A5A5E" w14:textId="77777777" w:rsidR="000C6BA0" w:rsidRDefault="000C6BA0" w:rsidP="009C6CCB">
            <w:r>
              <w:rPr>
                <w:rFonts w:eastAsia="MS Mincho"/>
                <w:b/>
              </w:rPr>
              <w:t>Functional dependencies</w:t>
            </w:r>
          </w:p>
        </w:tc>
        <w:tc>
          <w:tcPr>
            <w:tcW w:w="698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9B1A6" w14:textId="5ADE7D6F" w:rsidR="000C6BA0" w:rsidRDefault="000424E0" w:rsidP="009C6CCB">
            <w:pPr>
              <w:snapToGrid w:val="0"/>
            </w:pPr>
            <w:proofErr w:type="spellStart"/>
            <w:r>
              <w:t>inventory_item_</w:t>
            </w:r>
            <w:r w:rsidR="000C6BA0">
              <w:t>id</w:t>
            </w:r>
            <w:proofErr w:type="spellEnd"/>
            <w:r w:rsidR="000C6BA0">
              <w:t xml:space="preserve"> -&gt; </w:t>
            </w:r>
            <w:proofErr w:type="spellStart"/>
            <w:r>
              <w:t>inventory_item_</w:t>
            </w:r>
            <w:r w:rsidR="00D748DC">
              <w:t>name</w:t>
            </w:r>
            <w:proofErr w:type="spellEnd"/>
            <w:r w:rsidR="00D748DC">
              <w:t xml:space="preserve">, </w:t>
            </w:r>
            <w:proofErr w:type="spellStart"/>
            <w:r>
              <w:t>inventory_item_</w:t>
            </w:r>
            <w:r w:rsidR="00D748DC">
              <w:t>quantity</w:t>
            </w:r>
            <w:proofErr w:type="spellEnd"/>
          </w:p>
        </w:tc>
      </w:tr>
      <w:tr w:rsidR="000C6BA0" w14:paraId="4C7F57AC" w14:textId="77777777" w:rsidTr="00B211BB">
        <w:trPr>
          <w:trHeight w:val="315"/>
        </w:trPr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14CBF8AB" w14:textId="77777777" w:rsidR="000C6BA0" w:rsidRDefault="000C6BA0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0F87EB" w14:textId="77777777" w:rsidR="000C6BA0" w:rsidRDefault="000C6BA0" w:rsidP="009C6CCB">
            <w:r>
              <w:rPr>
                <w:rFonts w:eastAsia="MS Mincho"/>
                <w:b/>
              </w:rPr>
              <w:t>Candidate keys</w:t>
            </w:r>
          </w:p>
        </w:tc>
        <w:tc>
          <w:tcPr>
            <w:tcW w:w="698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E2D5F" w14:textId="247EF31A" w:rsidR="000C6BA0" w:rsidRPr="000424E0" w:rsidRDefault="000424E0" w:rsidP="009C6CCB">
            <w:pPr>
              <w:snapToGrid w:val="0"/>
              <w:rPr>
                <w:b/>
                <w:bCs/>
              </w:rPr>
            </w:pPr>
            <w:proofErr w:type="spellStart"/>
            <w:r w:rsidRPr="000424E0">
              <w:rPr>
                <w:b/>
                <w:bCs/>
              </w:rPr>
              <w:t>inventory_item_</w:t>
            </w:r>
            <w:r w:rsidR="000C6BA0" w:rsidRPr="000424E0">
              <w:rPr>
                <w:rFonts w:eastAsia="MS Mincho"/>
                <w:b/>
                <w:bCs/>
              </w:rPr>
              <w:t>id</w:t>
            </w:r>
            <w:proofErr w:type="spellEnd"/>
          </w:p>
        </w:tc>
      </w:tr>
      <w:tr w:rsidR="000C6BA0" w14:paraId="50A3B848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4C534A3C" w14:textId="77777777" w:rsidR="000C6BA0" w:rsidRDefault="000C6BA0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3253B717" w14:textId="77777777" w:rsidR="000C6BA0" w:rsidRDefault="000C6BA0" w:rsidP="009C6CCB">
            <w:r>
              <w:rPr>
                <w:rFonts w:eastAsia="MS Mincho"/>
                <w:b/>
              </w:rPr>
              <w:t>Normalization</w:t>
            </w:r>
          </w:p>
        </w:tc>
      </w:tr>
      <w:tr w:rsidR="000C6BA0" w:rsidRPr="002C2C71" w14:paraId="19C4F3C9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33E19493" w14:textId="77777777" w:rsidR="000C6BA0" w:rsidRDefault="000C6BA0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0D8CE3" w14:textId="77777777" w:rsidR="000C6BA0" w:rsidRDefault="000C6BA0" w:rsidP="009C6CCB">
            <w:r>
              <w:rPr>
                <w:rFonts w:eastAsia="MS Mincho"/>
                <w:b/>
              </w:rPr>
              <w:t>1NF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E2D73A" w14:textId="77777777" w:rsidR="000C6BA0" w:rsidRDefault="000C6BA0" w:rsidP="009C6CCB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7A229" w14:textId="77777777" w:rsidR="000C6BA0" w:rsidRPr="002C2C71" w:rsidRDefault="000C6BA0" w:rsidP="009C6CCB">
            <w:pPr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No arrays and repeated values</w:t>
            </w:r>
            <w:r>
              <w:rPr>
                <w:rFonts w:ascii="Calibri" w:hAnsi="Calibri" w:cs="Calibri"/>
                <w:color w:val="000000"/>
                <w:szCs w:val="22"/>
                <w:lang w:eastAsia="en-US"/>
              </w:rPr>
              <w:t xml:space="preserve"> nor any repeated column names</w:t>
            </w:r>
          </w:p>
        </w:tc>
      </w:tr>
      <w:tr w:rsidR="000C6BA0" w14:paraId="6BBF0446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33C92748" w14:textId="77777777" w:rsidR="000C6BA0" w:rsidRDefault="000C6BA0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F4D703" w14:textId="77777777" w:rsidR="000C6BA0" w:rsidRDefault="000C6BA0" w:rsidP="009C6CCB">
            <w:r>
              <w:rPr>
                <w:rFonts w:eastAsia="MS Mincho"/>
                <w:b/>
              </w:rPr>
              <w:t>2NF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E97079" w14:textId="77777777" w:rsidR="000C6BA0" w:rsidRDefault="000C6BA0" w:rsidP="009C6CCB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C9864" w14:textId="77777777" w:rsidR="000C6BA0" w:rsidRDefault="000C6BA0" w:rsidP="009C6CCB">
            <w:pPr>
              <w:tabs>
                <w:tab w:val="center" w:pos="3024"/>
              </w:tabs>
              <w:snapToGrid w:val="0"/>
            </w:pPr>
            <w:r>
              <w:t>No partial dependencies included</w:t>
            </w:r>
          </w:p>
        </w:tc>
      </w:tr>
      <w:tr w:rsidR="00B211BB" w14:paraId="29BBC792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1A13EA5E" w14:textId="77777777" w:rsidR="00B211BB" w:rsidRDefault="00B211BB" w:rsidP="00B211B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12D239" w14:textId="77777777" w:rsidR="00B211BB" w:rsidRDefault="00B211BB" w:rsidP="00B211BB">
            <w:r>
              <w:rPr>
                <w:rFonts w:eastAsia="MS Mincho"/>
                <w:b/>
              </w:rPr>
              <w:t>3NF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177F6B" w14:textId="77777777" w:rsidR="00B211BB" w:rsidRDefault="00B211BB" w:rsidP="00B211BB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FF3E0" w14:textId="6003AF78" w:rsidR="00B211BB" w:rsidRDefault="00B211BB" w:rsidP="00B211BB">
            <w:pPr>
              <w:snapToGrid w:val="0"/>
            </w:pPr>
            <w:r w:rsidRPr="00B211BB">
              <w:rPr>
                <w:rFonts w:eastAsia="MS Mincho"/>
              </w:rPr>
              <w:t xml:space="preserve">No non-prime attribute </w:t>
            </w:r>
            <w:r>
              <w:rPr>
                <w:rFonts w:eastAsia="MS Mincho"/>
              </w:rPr>
              <w:t>is</w:t>
            </w:r>
            <w:r w:rsidRPr="00B211BB">
              <w:rPr>
                <w:rFonts w:eastAsia="MS Mincho"/>
              </w:rPr>
              <w:t xml:space="preserve"> transitively dependent on the Candidate key</w:t>
            </w:r>
          </w:p>
        </w:tc>
      </w:tr>
      <w:tr w:rsidR="00B211BB" w14:paraId="093DB235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23E3F4CC" w14:textId="77777777" w:rsidR="00B211BB" w:rsidRDefault="00B211BB" w:rsidP="00B211B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32F7E5" w14:textId="77777777" w:rsidR="00B211BB" w:rsidRDefault="00B211BB" w:rsidP="00B211BB">
            <w:r>
              <w:rPr>
                <w:rFonts w:eastAsia="MS Mincho"/>
                <w:b/>
              </w:rPr>
              <w:t>BCNF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5CF876" w14:textId="77777777" w:rsidR="00B211BB" w:rsidRDefault="00B211BB" w:rsidP="00B211BB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4B2D7" w14:textId="37C95C2F" w:rsidR="00B211BB" w:rsidRDefault="00B211BB" w:rsidP="00B211BB">
            <w:pPr>
              <w:snapToGrid w:val="0"/>
            </w:pPr>
            <w:r w:rsidRPr="00F418B9">
              <w:rPr>
                <w:rFonts w:eastAsia="MS Mincho"/>
              </w:rPr>
              <w:t>because all attributes depend only on the key</w:t>
            </w:r>
            <w:r>
              <w:rPr>
                <w:rFonts w:eastAsia="MS Mincho"/>
              </w:rPr>
              <w:t xml:space="preserve"> (</w:t>
            </w:r>
            <w:r w:rsidRPr="00B211BB">
              <w:rPr>
                <w:rFonts w:eastAsia="MS Mincho"/>
              </w:rPr>
              <w:t xml:space="preserve">For trivial dependency in </w:t>
            </w:r>
            <w:r>
              <w:rPr>
                <w:rFonts w:eastAsia="MS Mincho"/>
              </w:rPr>
              <w:t>the</w:t>
            </w:r>
            <w:r w:rsidRPr="00B211BB">
              <w:rPr>
                <w:rFonts w:eastAsia="MS Mincho"/>
              </w:rPr>
              <w:t xml:space="preserve"> relation X-&gt;Y, X </w:t>
            </w:r>
            <w:r>
              <w:rPr>
                <w:rFonts w:eastAsia="MS Mincho"/>
              </w:rPr>
              <w:t>is</w:t>
            </w:r>
            <w:r w:rsidRPr="00B211BB">
              <w:rPr>
                <w:rFonts w:eastAsia="MS Mincho"/>
              </w:rPr>
              <w:t xml:space="preserve"> a super key of relation R</w:t>
            </w:r>
            <w:r>
              <w:rPr>
                <w:rFonts w:eastAsia="MS Mincho"/>
              </w:rPr>
              <w:t>)</w:t>
            </w:r>
          </w:p>
        </w:tc>
      </w:tr>
      <w:tr w:rsidR="000C6BA0" w14:paraId="52EC3CF7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EA5567" w14:textId="77777777" w:rsidR="000C6BA0" w:rsidRDefault="000C6BA0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1EDB0219" w14:textId="77777777" w:rsidR="000C6BA0" w:rsidRDefault="000C6BA0" w:rsidP="009C6CCB">
            <w:r>
              <w:rPr>
                <w:rFonts w:eastAsia="MS Mincho"/>
                <w:b/>
              </w:rPr>
              <w:t>Physical Design</w:t>
            </w:r>
          </w:p>
        </w:tc>
      </w:tr>
      <w:tr w:rsidR="000C6BA0" w14:paraId="460A7641" w14:textId="77777777" w:rsidTr="00B211BB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4BEBBF4C" w14:textId="77777777" w:rsidR="000C6BA0" w:rsidRDefault="000C6BA0" w:rsidP="009C6CCB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E16B235" w14:textId="77777777" w:rsidR="000C6BA0" w:rsidRDefault="000C6BA0" w:rsidP="009C6CCB">
            <w:r>
              <w:rPr>
                <w:b/>
              </w:rPr>
              <w:t>Primary Key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F6ECD" w14:textId="6EC0CB22" w:rsidR="000C6BA0" w:rsidRDefault="000424E0" w:rsidP="009C6CCB">
            <w:pPr>
              <w:snapToGrid w:val="0"/>
            </w:pPr>
            <w:proofErr w:type="spellStart"/>
            <w:r w:rsidRPr="000424E0">
              <w:rPr>
                <w:b/>
                <w:bCs/>
              </w:rPr>
              <w:t>inventory_item_</w:t>
            </w:r>
            <w:r w:rsidRPr="000424E0">
              <w:rPr>
                <w:rFonts w:eastAsia="MS Mincho"/>
                <w:b/>
                <w:bCs/>
              </w:rPr>
              <w:t>id</w:t>
            </w:r>
            <w:proofErr w:type="spellEnd"/>
          </w:p>
        </w:tc>
      </w:tr>
      <w:tr w:rsidR="000C6BA0" w14:paraId="005B0816" w14:textId="77777777" w:rsidTr="00B211BB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1A6775E8" w14:textId="77777777" w:rsidR="000C6BA0" w:rsidRDefault="000C6BA0" w:rsidP="009C6CCB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E22F40A" w14:textId="77777777" w:rsidR="000C6BA0" w:rsidRDefault="000C6BA0" w:rsidP="009C6CCB">
            <w:r>
              <w:rPr>
                <w:b/>
              </w:rPr>
              <w:t>Foreign Keys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8E44B" w14:textId="77777777" w:rsidR="000C6BA0" w:rsidRDefault="000C6BA0" w:rsidP="009C6CCB">
            <w:pPr>
              <w:snapToGrid w:val="0"/>
            </w:pPr>
            <w:r>
              <w:rPr>
                <w:rFonts w:eastAsia="MS Mincho"/>
                <w:b/>
              </w:rPr>
              <w:t>-</w:t>
            </w:r>
          </w:p>
        </w:tc>
      </w:tr>
      <w:tr w:rsidR="000C6BA0" w14:paraId="0ACA310A" w14:textId="77777777" w:rsidTr="00B211BB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3F51EAC4" w14:textId="77777777" w:rsidR="000C6BA0" w:rsidRDefault="000C6BA0" w:rsidP="009C6CCB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4A83294" w14:textId="77777777" w:rsidR="000C6BA0" w:rsidRDefault="000C6BA0" w:rsidP="009C6CCB">
            <w:r>
              <w:rPr>
                <w:b/>
              </w:rPr>
              <w:t>SQL Code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85DCC" w14:textId="77777777" w:rsidR="000424E0" w:rsidRDefault="000424E0" w:rsidP="000424E0">
            <w:pPr>
              <w:snapToGrid w:val="0"/>
            </w:pPr>
            <w:r>
              <w:t>CREATE TABLE inventory (</w:t>
            </w:r>
          </w:p>
          <w:p w14:paraId="4A1322BE" w14:textId="77777777" w:rsidR="000424E0" w:rsidRDefault="000424E0" w:rsidP="000424E0">
            <w:pPr>
              <w:snapToGrid w:val="0"/>
            </w:pPr>
            <w:r>
              <w:t xml:space="preserve">    </w:t>
            </w:r>
            <w:proofErr w:type="spellStart"/>
            <w:r>
              <w:t>inventory_item_id</w:t>
            </w:r>
            <w:proofErr w:type="spellEnd"/>
            <w:r>
              <w:t xml:space="preserve"> VARCHAR2(40) NOT NULL,</w:t>
            </w:r>
          </w:p>
          <w:p w14:paraId="5B289F60" w14:textId="77777777" w:rsidR="000424E0" w:rsidRDefault="000424E0" w:rsidP="000424E0">
            <w:pPr>
              <w:snapToGrid w:val="0"/>
            </w:pPr>
            <w:r>
              <w:t xml:space="preserve">    </w:t>
            </w:r>
            <w:proofErr w:type="spellStart"/>
            <w:r>
              <w:t>iname</w:t>
            </w:r>
            <w:proofErr w:type="spellEnd"/>
            <w:r>
              <w:t xml:space="preserve"> VARCHAR2(20) NOT NULL,</w:t>
            </w:r>
          </w:p>
          <w:p w14:paraId="4077033C" w14:textId="77777777" w:rsidR="000424E0" w:rsidRDefault="000424E0" w:rsidP="000424E0">
            <w:pPr>
              <w:snapToGrid w:val="0"/>
            </w:pPr>
            <w:r>
              <w:t xml:space="preserve">    quantity INTEGER,</w:t>
            </w:r>
          </w:p>
          <w:p w14:paraId="30C3FB13" w14:textId="77777777" w:rsidR="000424E0" w:rsidRDefault="000424E0" w:rsidP="000424E0">
            <w:pPr>
              <w:snapToGrid w:val="0"/>
            </w:pPr>
            <w:r>
              <w:t xml:space="preserve">    PRIMARY </w:t>
            </w:r>
            <w:proofErr w:type="gramStart"/>
            <w:r>
              <w:t>KEY(</w:t>
            </w:r>
            <w:proofErr w:type="spellStart"/>
            <w:proofErr w:type="gramEnd"/>
            <w:r>
              <w:t>inventory_item_id</w:t>
            </w:r>
            <w:proofErr w:type="spellEnd"/>
            <w:r>
              <w:t>)</w:t>
            </w:r>
          </w:p>
          <w:p w14:paraId="03A923AC" w14:textId="6983DF6B" w:rsidR="000C6BA0" w:rsidRDefault="000424E0" w:rsidP="000424E0">
            <w:pPr>
              <w:snapToGrid w:val="0"/>
            </w:pPr>
            <w:r>
              <w:t>);</w:t>
            </w:r>
          </w:p>
        </w:tc>
      </w:tr>
      <w:tr w:rsidR="000C6BA0" w14:paraId="797A18E6" w14:textId="77777777" w:rsidTr="00B211BB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09C7FEEA" w14:textId="77777777" w:rsidR="000C6BA0" w:rsidRDefault="000C6BA0" w:rsidP="009C6CCB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88B05E9" w14:textId="77777777" w:rsidR="000C6BA0" w:rsidRDefault="000C6BA0" w:rsidP="009C6CCB">
            <w:r>
              <w:rPr>
                <w:b/>
              </w:rPr>
              <w:t>Count of records in the table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EB09B" w14:textId="37A8EFDD" w:rsidR="000C6BA0" w:rsidRDefault="00BF18A7" w:rsidP="009C6CCB">
            <w:r>
              <w:t>20</w:t>
            </w:r>
          </w:p>
        </w:tc>
      </w:tr>
    </w:tbl>
    <w:p w14:paraId="5C1A33A7" w14:textId="77777777" w:rsidR="000C6BA0" w:rsidRDefault="000C6BA0" w:rsidP="000C6BA0">
      <w:pPr>
        <w:pStyle w:val="bullet0"/>
        <w:numPr>
          <w:ilvl w:val="0"/>
          <w:numId w:val="0"/>
        </w:numPr>
        <w:jc w:val="both"/>
      </w:pPr>
    </w:p>
    <w:tbl>
      <w:tblPr>
        <w:tblW w:w="0" w:type="auto"/>
        <w:tblInd w:w="350" w:type="dxa"/>
        <w:tblLayout w:type="fixed"/>
        <w:tblLook w:val="0000" w:firstRow="0" w:lastRow="0" w:firstColumn="0" w:lastColumn="0" w:noHBand="0" w:noVBand="0"/>
      </w:tblPr>
      <w:tblGrid>
        <w:gridCol w:w="236"/>
        <w:gridCol w:w="1710"/>
        <w:gridCol w:w="720"/>
        <w:gridCol w:w="1440"/>
        <w:gridCol w:w="1620"/>
        <w:gridCol w:w="1620"/>
        <w:gridCol w:w="1585"/>
      </w:tblGrid>
      <w:tr w:rsidR="00E30546" w:rsidRPr="005A2E67" w14:paraId="38164C17" w14:textId="77777777" w:rsidTr="00B211B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5BE17E2F" w14:textId="77777777" w:rsidR="00E30546" w:rsidRDefault="00E30546" w:rsidP="009C6CCB">
            <w:pPr>
              <w:snapToGrid w:val="0"/>
              <w:rPr>
                <w:b/>
                <w:i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74B2BA7F" w14:textId="77777777" w:rsidR="00E30546" w:rsidRDefault="00E30546" w:rsidP="009C6CCB">
            <w:r>
              <w:rPr>
                <w:b/>
                <w:i/>
              </w:rPr>
              <w:t>Name of the table</w:t>
            </w:r>
          </w:p>
        </w:tc>
        <w:tc>
          <w:tcPr>
            <w:tcW w:w="698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989C9" w14:textId="47E3D641" w:rsidR="00E30546" w:rsidRDefault="00E30546" w:rsidP="009C6CCB">
            <w:pPr>
              <w:snapToGrid w:val="0"/>
              <w:rPr>
                <w:rFonts w:eastAsia="MS Mincho"/>
                <w:b/>
                <w:i/>
              </w:rPr>
            </w:pPr>
            <w:r>
              <w:rPr>
                <w:rFonts w:eastAsia="MS Mincho"/>
                <w:b/>
                <w:i/>
              </w:rPr>
              <w:t>Schedule</w:t>
            </w:r>
          </w:p>
          <w:p w14:paraId="0E178A03" w14:textId="77777777" w:rsidR="00E30546" w:rsidRPr="005A2E67" w:rsidRDefault="00E30546" w:rsidP="009C6CCB">
            <w:pPr>
              <w:tabs>
                <w:tab w:val="left" w:pos="900"/>
              </w:tabs>
            </w:pPr>
            <w:r>
              <w:tab/>
            </w:r>
          </w:p>
        </w:tc>
      </w:tr>
      <w:tr w:rsidR="00E30546" w14:paraId="0BDF6E6C" w14:textId="77777777" w:rsidTr="00B211BB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4A71CE45" w14:textId="77777777" w:rsidR="00E30546" w:rsidRDefault="00E30546" w:rsidP="009C6CCB">
            <w:pPr>
              <w:snapToGrid w:val="0"/>
              <w:rPr>
                <w:rFonts w:eastAsia="MS Mincho"/>
                <w:b/>
                <w:bCs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0B030496" w14:textId="77777777" w:rsidR="00E30546" w:rsidRDefault="00E30546" w:rsidP="009C6CCB"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3A7F7" w14:textId="5DD9B903" w:rsidR="00E30546" w:rsidRDefault="00E30546" w:rsidP="009C6CCB">
            <w:pPr>
              <w:jc w:val="center"/>
              <w:rPr>
                <w:rFonts w:eastAsia="MS Mincho"/>
              </w:rPr>
            </w:pPr>
            <w:r>
              <w:rPr>
                <w:rFonts w:ascii="Arial" w:eastAsia="MS Mincho" w:hAnsi="Arial" w:cs="Arial"/>
                <w:szCs w:val="22"/>
              </w:rPr>
              <w:t xml:space="preserve">The date and timing when the staff </w:t>
            </w:r>
            <w:proofErr w:type="gramStart"/>
            <w:r>
              <w:rPr>
                <w:rFonts w:ascii="Arial" w:eastAsia="MS Mincho" w:hAnsi="Arial" w:cs="Arial"/>
                <w:szCs w:val="22"/>
              </w:rPr>
              <w:t>works</w:t>
            </w:r>
            <w:proofErr w:type="gramEnd"/>
          </w:p>
        </w:tc>
      </w:tr>
      <w:tr w:rsidR="00E30546" w14:paraId="250CB139" w14:textId="77777777" w:rsidTr="00B211B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59BE7D9" w14:textId="77777777" w:rsidR="00E30546" w:rsidRDefault="00E30546" w:rsidP="009C6CCB">
            <w:pPr>
              <w:snapToGrid w:val="0"/>
              <w:rPr>
                <w:rFonts w:eastAsia="MS Mincho"/>
                <w:b/>
                <w:bCs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91A35AB" w14:textId="77777777" w:rsidR="00E30546" w:rsidRDefault="00E30546" w:rsidP="009C6CCB">
            <w:r>
              <w:rPr>
                <w:rFonts w:eastAsia="MS Mincho"/>
                <w:b/>
                <w:bCs/>
              </w:rPr>
              <w:t xml:space="preserve">Attribute 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D899FB0" w14:textId="77777777" w:rsidR="00E30546" w:rsidRDefault="00E30546" w:rsidP="009C6CCB">
            <w:pPr>
              <w:jc w:val="center"/>
            </w:pPr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3BFF01D" w14:textId="77777777" w:rsidR="00E30546" w:rsidRDefault="00E30546" w:rsidP="009C6CCB">
            <w:pPr>
              <w:jc w:val="center"/>
            </w:pPr>
            <w:r>
              <w:rPr>
                <w:rFonts w:eastAsia="MS Mincho"/>
                <w:b/>
                <w:bCs/>
              </w:rPr>
              <w:t>Type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56B65D2" w14:textId="77777777" w:rsidR="00E30546" w:rsidRDefault="00E30546" w:rsidP="009C6CCB">
            <w:pPr>
              <w:pStyle w:val="Heading4"/>
              <w:spacing w:before="0" w:after="58"/>
              <w:jc w:val="center"/>
            </w:pPr>
            <w:r>
              <w:rPr>
                <w:rFonts w:eastAsia="MS Mincho"/>
                <w:b/>
                <w:bCs/>
                <w:i w:val="0"/>
              </w:rPr>
              <w:t>Examples of values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2E0898" w14:textId="77777777" w:rsidR="00E30546" w:rsidRDefault="00E30546" w:rsidP="009C6CCB">
            <w:pPr>
              <w:pStyle w:val="Heading4"/>
              <w:spacing w:before="0" w:after="58"/>
            </w:pPr>
            <w:r>
              <w:rPr>
                <w:b/>
                <w:bCs/>
                <w:i w:val="0"/>
              </w:rPr>
              <w:t>Notes</w:t>
            </w:r>
          </w:p>
        </w:tc>
      </w:tr>
      <w:tr w:rsidR="00E30546" w14:paraId="61EB8A4F" w14:textId="77777777" w:rsidTr="00B211B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72F790E0" w14:textId="77777777" w:rsidR="00E30546" w:rsidRDefault="00E30546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7DD1EB" w14:textId="5AD9E088" w:rsidR="00E30546" w:rsidRDefault="00BF18A7" w:rsidP="009C6CCB">
            <w:proofErr w:type="spellStart"/>
            <w:r>
              <w:t>staff_id</w:t>
            </w:r>
            <w:proofErr w:type="spellEnd"/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EAF79D" w14:textId="749793A6" w:rsidR="00E30546" w:rsidRDefault="00E30546" w:rsidP="009C6CCB">
            <w:pPr>
              <w:jc w:val="center"/>
            </w:pPr>
            <w:r>
              <w:t>Unique Staff 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A3AAB" w14:textId="77777777" w:rsidR="00E30546" w:rsidRDefault="00E30546" w:rsidP="009C6CCB">
            <w:pPr>
              <w:jc w:val="center"/>
            </w:pPr>
            <w:r>
              <w:t>Varchar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199CE5" w14:textId="73886AB3" w:rsidR="00E30546" w:rsidRDefault="00E30546" w:rsidP="009C6CCB">
            <w:pPr>
              <w:jc w:val="center"/>
            </w:pPr>
            <w:r>
              <w:t>S</w:t>
            </w:r>
            <w:proofErr w:type="gramStart"/>
            <w:r>
              <w:t>10000,S</w:t>
            </w:r>
            <w:proofErr w:type="gramEnd"/>
            <w:r>
              <w:t>10001…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4D0D0" w14:textId="77777777" w:rsidR="00E30546" w:rsidRDefault="00E30546" w:rsidP="009C6CCB">
            <w:pPr>
              <w:snapToGrid w:val="0"/>
              <w:jc w:val="center"/>
              <w:rPr>
                <w:rFonts w:eastAsia="MS Mincho"/>
              </w:rPr>
            </w:pPr>
          </w:p>
        </w:tc>
      </w:tr>
      <w:tr w:rsidR="00E30546" w14:paraId="62CE3F3C" w14:textId="77777777" w:rsidTr="00B211B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2425F53B" w14:textId="77777777" w:rsidR="00E30546" w:rsidRDefault="00E30546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3DADED" w14:textId="16A8E7EC" w:rsidR="00E30546" w:rsidRDefault="00CB6E9E" w:rsidP="009C6CCB">
            <w:proofErr w:type="spellStart"/>
            <w:r>
              <w:t>schedule_</w:t>
            </w:r>
            <w:r w:rsidR="00BF18A7">
              <w:t>date</w:t>
            </w:r>
            <w:proofErr w:type="spellEnd"/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46409A" w14:textId="38065CA1" w:rsidR="00E30546" w:rsidRDefault="00E30546" w:rsidP="009C6CCB">
            <w:pPr>
              <w:jc w:val="center"/>
            </w:pPr>
            <w:r>
              <w:t>Date associated with the staff working days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29362E" w14:textId="16B1D178" w:rsidR="00E30546" w:rsidRDefault="00E30546" w:rsidP="009C6CCB">
            <w:pPr>
              <w:jc w:val="center"/>
            </w:pPr>
            <w:r>
              <w:t>Date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103B35" w14:textId="53880716" w:rsidR="00E30546" w:rsidRDefault="00E30546" w:rsidP="009C6CCB">
            <w:pPr>
              <w:jc w:val="center"/>
            </w:pPr>
            <w:r>
              <w:t>11/02/2021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C3872" w14:textId="77777777" w:rsidR="00E30546" w:rsidRDefault="00E30546" w:rsidP="009C6CCB">
            <w:pPr>
              <w:jc w:val="center"/>
            </w:pPr>
          </w:p>
        </w:tc>
      </w:tr>
      <w:tr w:rsidR="00E30546" w14:paraId="46CBCE1E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1D5CC820" w14:textId="77777777" w:rsidR="00E30546" w:rsidRDefault="00E30546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76399D" w14:textId="48DED841" w:rsidR="00E30546" w:rsidRDefault="00BF18A7" w:rsidP="009C6CCB">
            <w:proofErr w:type="spellStart"/>
            <w:r>
              <w:t>start_time</w:t>
            </w:r>
            <w:proofErr w:type="spellEnd"/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8CE22C" w14:textId="50A9D94A" w:rsidR="00E30546" w:rsidRDefault="00E30546" w:rsidP="009C6CCB">
            <w:pPr>
              <w:jc w:val="center"/>
            </w:pPr>
            <w:r>
              <w:t>The intime when the staff should start working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D9D49" w14:textId="556EDEA7" w:rsidR="00E30546" w:rsidRDefault="00241259" w:rsidP="009C6CCB">
            <w:pPr>
              <w:jc w:val="center"/>
            </w:pPr>
            <w:r>
              <w:t>T</w:t>
            </w:r>
            <w:r w:rsidR="00E30546">
              <w:t>ime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17B130" w14:textId="0CF9F1E1" w:rsidR="00E30546" w:rsidRDefault="00742D39" w:rsidP="009C6CCB">
            <w:pPr>
              <w:jc w:val="center"/>
            </w:pPr>
            <w:r w:rsidRPr="00E96145">
              <w:t>13:23:44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57D11" w14:textId="77777777" w:rsidR="00E30546" w:rsidRDefault="00E30546" w:rsidP="009C6CCB">
            <w:pPr>
              <w:jc w:val="center"/>
            </w:pPr>
          </w:p>
        </w:tc>
      </w:tr>
      <w:tr w:rsidR="00E30546" w14:paraId="2ECE49A8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13AF1FAE" w14:textId="77777777" w:rsidR="00E30546" w:rsidRDefault="00E30546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5F1454" w14:textId="32C4D473" w:rsidR="00E30546" w:rsidRDefault="00BF18A7" w:rsidP="009C6CCB">
            <w:proofErr w:type="spellStart"/>
            <w:r>
              <w:t>out_time</w:t>
            </w:r>
            <w:proofErr w:type="spellEnd"/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9BA43F" w14:textId="2BD2BBE3" w:rsidR="00E30546" w:rsidRDefault="00E30546" w:rsidP="009C6CCB">
            <w:pPr>
              <w:jc w:val="center"/>
            </w:pPr>
            <w:r>
              <w:t>The out time when the staff can stop working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8D489" w14:textId="0C3F1FBF" w:rsidR="00E30546" w:rsidRDefault="00241259" w:rsidP="009C6CCB">
            <w:pPr>
              <w:jc w:val="center"/>
            </w:pPr>
            <w:r>
              <w:t>T</w:t>
            </w:r>
            <w:r w:rsidR="00E30546">
              <w:t>ime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FE68D4" w14:textId="59607B75" w:rsidR="00E30546" w:rsidRDefault="00742D39" w:rsidP="009C6CCB">
            <w:pPr>
              <w:jc w:val="center"/>
            </w:pPr>
            <w:r w:rsidRPr="00E96145">
              <w:t>13:23:44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87DC9" w14:textId="77777777" w:rsidR="00E30546" w:rsidRDefault="00E30546" w:rsidP="009C6CCB">
            <w:pPr>
              <w:jc w:val="center"/>
            </w:pPr>
          </w:p>
        </w:tc>
      </w:tr>
      <w:tr w:rsidR="00E30546" w14:paraId="5649EA4A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3AEC905E" w14:textId="77777777" w:rsidR="00E30546" w:rsidRDefault="00E30546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B33ED" w14:textId="77777777" w:rsidR="00E30546" w:rsidRDefault="00E30546" w:rsidP="009C6CCB"/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B3D367" w14:textId="77777777" w:rsidR="00E30546" w:rsidRDefault="00E30546" w:rsidP="009C6CCB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C1FB1F" w14:textId="77777777" w:rsidR="00E30546" w:rsidRDefault="00E30546" w:rsidP="009C6CCB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CBB2E5" w14:textId="77777777" w:rsidR="00E30546" w:rsidRDefault="00E30546" w:rsidP="009C6CCB">
            <w:pPr>
              <w:jc w:val="center"/>
            </w:pP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AE4D7" w14:textId="77777777" w:rsidR="00E30546" w:rsidRDefault="00E30546" w:rsidP="009C6CCB">
            <w:pPr>
              <w:jc w:val="center"/>
            </w:pPr>
          </w:p>
        </w:tc>
      </w:tr>
      <w:tr w:rsidR="00E30546" w14:paraId="7F23BD2A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6CADFF15" w14:textId="77777777" w:rsidR="00E30546" w:rsidRDefault="00E30546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1FBF8A" w14:textId="77777777" w:rsidR="00E30546" w:rsidRDefault="00E30546" w:rsidP="009C6CCB"/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03F529" w14:textId="77777777" w:rsidR="00E30546" w:rsidRDefault="00E30546" w:rsidP="009C6CCB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E1128B" w14:textId="77777777" w:rsidR="00E30546" w:rsidRDefault="00E30546" w:rsidP="009C6CCB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912083" w14:textId="77777777" w:rsidR="00E30546" w:rsidRDefault="00E30546" w:rsidP="009C6CCB">
            <w:pPr>
              <w:jc w:val="center"/>
            </w:pP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8F60A" w14:textId="77777777" w:rsidR="00E30546" w:rsidRDefault="00E30546" w:rsidP="009C6CCB">
            <w:pPr>
              <w:jc w:val="center"/>
            </w:pPr>
          </w:p>
        </w:tc>
      </w:tr>
      <w:tr w:rsidR="00E30546" w14:paraId="44706D4D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191CE4CE" w14:textId="77777777" w:rsidR="00E30546" w:rsidRDefault="00E30546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25FB9" w14:textId="77777777" w:rsidR="00E30546" w:rsidRDefault="00E30546" w:rsidP="009C6CCB"/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EE81E" w14:textId="77777777" w:rsidR="00E30546" w:rsidRDefault="00E30546" w:rsidP="009C6CCB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3B8B4F" w14:textId="77777777" w:rsidR="00E30546" w:rsidRDefault="00E30546" w:rsidP="009C6CCB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C2952" w14:textId="77777777" w:rsidR="00E30546" w:rsidRDefault="00E30546" w:rsidP="009C6CCB">
            <w:pPr>
              <w:jc w:val="center"/>
            </w:pP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9FD89" w14:textId="77777777" w:rsidR="00E30546" w:rsidRDefault="00E30546" w:rsidP="009C6CCB">
            <w:pPr>
              <w:jc w:val="center"/>
            </w:pPr>
          </w:p>
        </w:tc>
      </w:tr>
      <w:tr w:rsidR="00E30546" w14:paraId="1FB28FC8" w14:textId="77777777" w:rsidTr="00B211B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281DF89E" w14:textId="77777777" w:rsidR="00E30546" w:rsidRDefault="00E30546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D7907B" w14:textId="77777777" w:rsidR="00E30546" w:rsidRDefault="00E30546" w:rsidP="009C6CCB"/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CE7250" w14:textId="77777777" w:rsidR="00E30546" w:rsidRDefault="00E30546" w:rsidP="009C6CCB">
            <w:pPr>
              <w:snapToGrid w:val="0"/>
              <w:jc w:val="center"/>
              <w:rPr>
                <w:rFonts w:eastAsia="MS Mincho"/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04204E" w14:textId="77777777" w:rsidR="00E30546" w:rsidRDefault="00E30546" w:rsidP="009C6CCB">
            <w:pPr>
              <w:snapToGrid w:val="0"/>
              <w:jc w:val="center"/>
              <w:rPr>
                <w:rFonts w:eastAsia="MS Mincho"/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5847DA" w14:textId="77777777" w:rsidR="00E30546" w:rsidRDefault="00E30546" w:rsidP="009C6CCB">
            <w:pPr>
              <w:snapToGrid w:val="0"/>
              <w:jc w:val="center"/>
              <w:rPr>
                <w:rFonts w:eastAsia="MS Mincho"/>
              </w:rPr>
            </w:pP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91EE1" w14:textId="77777777" w:rsidR="00E30546" w:rsidRDefault="00E30546" w:rsidP="009C6CCB">
            <w:pPr>
              <w:snapToGrid w:val="0"/>
              <w:jc w:val="center"/>
              <w:rPr>
                <w:rFonts w:eastAsia="MS Mincho"/>
              </w:rPr>
            </w:pPr>
          </w:p>
        </w:tc>
      </w:tr>
      <w:tr w:rsidR="00E30546" w14:paraId="3F29CDFE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2042BF0E" w14:textId="77777777" w:rsidR="00E30546" w:rsidRDefault="00E30546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3BA835EE" w14:textId="77777777" w:rsidR="00E30546" w:rsidRDefault="00E30546" w:rsidP="009C6CCB">
            <w:r>
              <w:rPr>
                <w:rFonts w:eastAsia="MS Mincho"/>
                <w:b/>
              </w:rPr>
              <w:t>Functional Dependencies and Keys</w:t>
            </w:r>
          </w:p>
        </w:tc>
      </w:tr>
      <w:tr w:rsidR="00E30546" w14:paraId="08D1F45E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41D05DA5" w14:textId="77777777" w:rsidR="00E30546" w:rsidRDefault="00E30546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A54AA5" w14:textId="77777777" w:rsidR="00E30546" w:rsidRDefault="00E30546" w:rsidP="009C6CCB">
            <w:r>
              <w:rPr>
                <w:rFonts w:eastAsia="MS Mincho"/>
                <w:b/>
              </w:rPr>
              <w:t>Functional dependencies</w:t>
            </w:r>
          </w:p>
        </w:tc>
        <w:tc>
          <w:tcPr>
            <w:tcW w:w="698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AC830" w14:textId="3BAF95DE" w:rsidR="00E30546" w:rsidRDefault="00CB6E9E" w:rsidP="009C6CCB">
            <w:pPr>
              <w:snapToGrid w:val="0"/>
            </w:pPr>
            <w:proofErr w:type="spellStart"/>
            <w:r>
              <w:t>s</w:t>
            </w:r>
            <w:r w:rsidR="004A3664">
              <w:t>taff_</w:t>
            </w:r>
            <w:r w:rsidR="00E30546">
              <w:t>id</w:t>
            </w:r>
            <w:proofErr w:type="spellEnd"/>
            <w:r w:rsidR="004A3664">
              <w:t>, date</w:t>
            </w:r>
            <w:r w:rsidR="00E30546">
              <w:t xml:space="preserve"> -&gt; </w:t>
            </w:r>
            <w:r w:rsidR="00742D39">
              <w:t xml:space="preserve">date, </w:t>
            </w:r>
            <w:proofErr w:type="spellStart"/>
            <w:r w:rsidR="00742D39">
              <w:t>start_time</w:t>
            </w:r>
            <w:proofErr w:type="spellEnd"/>
            <w:r w:rsidR="00742D39">
              <w:t xml:space="preserve">, </w:t>
            </w:r>
            <w:proofErr w:type="spellStart"/>
            <w:r w:rsidR="00742D39">
              <w:t>out_time</w:t>
            </w:r>
            <w:proofErr w:type="spellEnd"/>
          </w:p>
          <w:p w14:paraId="6D2D959F" w14:textId="24F166A0" w:rsidR="00742D39" w:rsidRDefault="00742D39" w:rsidP="004A3664">
            <w:pPr>
              <w:snapToGrid w:val="0"/>
            </w:pPr>
          </w:p>
        </w:tc>
      </w:tr>
      <w:tr w:rsidR="00E30546" w14:paraId="5DF80257" w14:textId="77777777" w:rsidTr="00B211BB">
        <w:trPr>
          <w:trHeight w:val="315"/>
        </w:trPr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79987A82" w14:textId="77777777" w:rsidR="00E30546" w:rsidRDefault="00E30546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A0CE8D" w14:textId="77777777" w:rsidR="00E30546" w:rsidRDefault="00E30546" w:rsidP="009C6CCB">
            <w:r>
              <w:rPr>
                <w:rFonts w:eastAsia="MS Mincho"/>
                <w:b/>
              </w:rPr>
              <w:t>Candidate keys</w:t>
            </w:r>
          </w:p>
        </w:tc>
        <w:tc>
          <w:tcPr>
            <w:tcW w:w="698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0E4D7" w14:textId="79519130" w:rsidR="00E30546" w:rsidRDefault="00CB6E9E" w:rsidP="009C6CCB">
            <w:pPr>
              <w:snapToGrid w:val="0"/>
            </w:pPr>
            <w:proofErr w:type="spellStart"/>
            <w:r>
              <w:rPr>
                <w:rFonts w:eastAsia="MS Mincho"/>
                <w:b/>
              </w:rPr>
              <w:t>s</w:t>
            </w:r>
            <w:r w:rsidR="004A3664">
              <w:rPr>
                <w:rFonts w:eastAsia="MS Mincho"/>
                <w:b/>
              </w:rPr>
              <w:t>taff_i</w:t>
            </w:r>
            <w:r w:rsidR="00E30546">
              <w:rPr>
                <w:rFonts w:eastAsia="MS Mincho"/>
                <w:b/>
              </w:rPr>
              <w:t>d</w:t>
            </w:r>
            <w:proofErr w:type="spellEnd"/>
            <w:r w:rsidR="00742D39">
              <w:rPr>
                <w:rFonts w:eastAsia="MS Mincho"/>
                <w:b/>
              </w:rPr>
              <w:t>, date</w:t>
            </w:r>
          </w:p>
        </w:tc>
      </w:tr>
      <w:tr w:rsidR="00E30546" w14:paraId="181A862E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0E7EB593" w14:textId="77777777" w:rsidR="00E30546" w:rsidRDefault="00E30546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2E088672" w14:textId="77777777" w:rsidR="00E30546" w:rsidRDefault="00E30546" w:rsidP="009C6CCB">
            <w:r>
              <w:rPr>
                <w:rFonts w:eastAsia="MS Mincho"/>
                <w:b/>
              </w:rPr>
              <w:t>Normalization</w:t>
            </w:r>
          </w:p>
        </w:tc>
      </w:tr>
      <w:tr w:rsidR="00E30546" w:rsidRPr="002C2C71" w14:paraId="01A0C700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4C9A401E" w14:textId="77777777" w:rsidR="00E30546" w:rsidRDefault="00E30546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9A9B95" w14:textId="77777777" w:rsidR="00E30546" w:rsidRDefault="00E30546" w:rsidP="009C6CCB">
            <w:r>
              <w:rPr>
                <w:rFonts w:eastAsia="MS Mincho"/>
                <w:b/>
              </w:rPr>
              <w:t>1NF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4F976B" w14:textId="77777777" w:rsidR="00E30546" w:rsidRDefault="00E30546" w:rsidP="009C6CCB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0BA1C" w14:textId="77777777" w:rsidR="00E30546" w:rsidRPr="002C2C71" w:rsidRDefault="00E30546" w:rsidP="009C6CCB">
            <w:pPr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No arrays and repeated values</w:t>
            </w:r>
            <w:r>
              <w:rPr>
                <w:rFonts w:ascii="Calibri" w:hAnsi="Calibri" w:cs="Calibri"/>
                <w:color w:val="000000"/>
                <w:szCs w:val="22"/>
                <w:lang w:eastAsia="en-US"/>
              </w:rPr>
              <w:t xml:space="preserve"> nor any repeated column names</w:t>
            </w:r>
          </w:p>
        </w:tc>
      </w:tr>
      <w:tr w:rsidR="00E30546" w14:paraId="4DDD55C2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0FFF0406" w14:textId="77777777" w:rsidR="00E30546" w:rsidRDefault="00E30546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4A166C" w14:textId="77777777" w:rsidR="00E30546" w:rsidRDefault="00E30546" w:rsidP="009C6CCB">
            <w:r>
              <w:rPr>
                <w:rFonts w:eastAsia="MS Mincho"/>
                <w:b/>
              </w:rPr>
              <w:t>2NF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4B1413" w14:textId="77777777" w:rsidR="00E30546" w:rsidRDefault="00E30546" w:rsidP="009C6CCB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DEF2C" w14:textId="77777777" w:rsidR="00E30546" w:rsidRDefault="00E30546" w:rsidP="009C6CCB">
            <w:pPr>
              <w:tabs>
                <w:tab w:val="center" w:pos="3024"/>
              </w:tabs>
              <w:snapToGrid w:val="0"/>
            </w:pPr>
            <w:r>
              <w:t>No partial dependencies included</w:t>
            </w:r>
          </w:p>
        </w:tc>
      </w:tr>
      <w:tr w:rsidR="00B211BB" w14:paraId="3670B133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3F2FC719" w14:textId="77777777" w:rsidR="00B211BB" w:rsidRDefault="00B211BB" w:rsidP="00B211B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F5D8D5" w14:textId="77777777" w:rsidR="00B211BB" w:rsidRDefault="00B211BB" w:rsidP="00B211BB">
            <w:r>
              <w:rPr>
                <w:rFonts w:eastAsia="MS Mincho"/>
                <w:b/>
              </w:rPr>
              <w:t>3NF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8C398C" w14:textId="77777777" w:rsidR="00B211BB" w:rsidRDefault="00B211BB" w:rsidP="00B211BB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8855A" w14:textId="7A24947B" w:rsidR="00B211BB" w:rsidRDefault="00B211BB" w:rsidP="00B211BB">
            <w:pPr>
              <w:snapToGrid w:val="0"/>
            </w:pPr>
            <w:r w:rsidRPr="00B211BB">
              <w:rPr>
                <w:rFonts w:eastAsia="MS Mincho"/>
              </w:rPr>
              <w:t xml:space="preserve">No non-prime attribute </w:t>
            </w:r>
            <w:r>
              <w:rPr>
                <w:rFonts w:eastAsia="MS Mincho"/>
              </w:rPr>
              <w:t>is</w:t>
            </w:r>
            <w:r w:rsidRPr="00B211BB">
              <w:rPr>
                <w:rFonts w:eastAsia="MS Mincho"/>
              </w:rPr>
              <w:t xml:space="preserve"> transitively dependent on the Candidate key</w:t>
            </w:r>
          </w:p>
        </w:tc>
      </w:tr>
      <w:tr w:rsidR="00B211BB" w14:paraId="225841A4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1C4AD3C3" w14:textId="77777777" w:rsidR="00B211BB" w:rsidRDefault="00B211BB" w:rsidP="00B211B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AA9855" w14:textId="77777777" w:rsidR="00B211BB" w:rsidRDefault="00B211BB" w:rsidP="00B211BB">
            <w:r>
              <w:rPr>
                <w:rFonts w:eastAsia="MS Mincho"/>
                <w:b/>
              </w:rPr>
              <w:t>BCNF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A2F370" w14:textId="77777777" w:rsidR="00B211BB" w:rsidRDefault="00B211BB" w:rsidP="00B211BB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1BB38" w14:textId="75656F23" w:rsidR="00B211BB" w:rsidRDefault="00B211BB" w:rsidP="00B211BB">
            <w:pPr>
              <w:snapToGrid w:val="0"/>
            </w:pPr>
            <w:r w:rsidRPr="00F418B9">
              <w:rPr>
                <w:rFonts w:eastAsia="MS Mincho"/>
              </w:rPr>
              <w:t>because all attributes depend only on the key</w:t>
            </w:r>
            <w:r>
              <w:rPr>
                <w:rFonts w:eastAsia="MS Mincho"/>
              </w:rPr>
              <w:t xml:space="preserve"> (</w:t>
            </w:r>
            <w:r w:rsidRPr="00B211BB">
              <w:rPr>
                <w:rFonts w:eastAsia="MS Mincho"/>
              </w:rPr>
              <w:t xml:space="preserve">For trivial dependency in </w:t>
            </w:r>
            <w:r>
              <w:rPr>
                <w:rFonts w:eastAsia="MS Mincho"/>
              </w:rPr>
              <w:t>the</w:t>
            </w:r>
            <w:r w:rsidRPr="00B211BB">
              <w:rPr>
                <w:rFonts w:eastAsia="MS Mincho"/>
              </w:rPr>
              <w:t xml:space="preserve"> relation X-&gt;Y, X </w:t>
            </w:r>
            <w:r>
              <w:rPr>
                <w:rFonts w:eastAsia="MS Mincho"/>
              </w:rPr>
              <w:t>is</w:t>
            </w:r>
            <w:r w:rsidRPr="00B211BB">
              <w:rPr>
                <w:rFonts w:eastAsia="MS Mincho"/>
              </w:rPr>
              <w:t xml:space="preserve"> a super key of relation R</w:t>
            </w:r>
            <w:r>
              <w:rPr>
                <w:rFonts w:eastAsia="MS Mincho"/>
              </w:rPr>
              <w:t>)</w:t>
            </w:r>
          </w:p>
        </w:tc>
      </w:tr>
      <w:tr w:rsidR="00E30546" w14:paraId="5B515CDF" w14:textId="77777777" w:rsidTr="00B211BB"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DAF271" w14:textId="77777777" w:rsidR="00E30546" w:rsidRDefault="00E30546" w:rsidP="009C6CCB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2093A5EE" w14:textId="77777777" w:rsidR="00E30546" w:rsidRDefault="00E30546" w:rsidP="009C6CCB">
            <w:r>
              <w:rPr>
                <w:rFonts w:eastAsia="MS Mincho"/>
                <w:b/>
              </w:rPr>
              <w:t>Physical Design</w:t>
            </w:r>
          </w:p>
        </w:tc>
      </w:tr>
      <w:tr w:rsidR="00E30546" w14:paraId="0B54CB46" w14:textId="77777777" w:rsidTr="00B211BB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5B64C6CE" w14:textId="77777777" w:rsidR="00E30546" w:rsidRDefault="00E30546" w:rsidP="009C6CCB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42BA6FA" w14:textId="77777777" w:rsidR="00E30546" w:rsidRDefault="00E30546" w:rsidP="009C6CCB">
            <w:r>
              <w:rPr>
                <w:b/>
              </w:rPr>
              <w:t>Primary Key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18C00" w14:textId="7D83F027" w:rsidR="00E30546" w:rsidRDefault="00CB6E9E" w:rsidP="009C6CCB">
            <w:pPr>
              <w:snapToGrid w:val="0"/>
            </w:pPr>
            <w:proofErr w:type="spellStart"/>
            <w:r>
              <w:rPr>
                <w:rFonts w:eastAsia="MS Mincho"/>
                <w:b/>
              </w:rPr>
              <w:t>staff_id</w:t>
            </w:r>
            <w:proofErr w:type="spellEnd"/>
            <w:r>
              <w:rPr>
                <w:rFonts w:eastAsia="MS Mincho"/>
                <w:b/>
              </w:rPr>
              <w:t>, date</w:t>
            </w:r>
          </w:p>
        </w:tc>
      </w:tr>
      <w:tr w:rsidR="00E30546" w14:paraId="2BB6DFC2" w14:textId="77777777" w:rsidTr="00B211BB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4F06E5CA" w14:textId="77777777" w:rsidR="00E30546" w:rsidRDefault="00E30546" w:rsidP="009C6CCB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6AA5A69" w14:textId="77777777" w:rsidR="00E30546" w:rsidRDefault="00E30546" w:rsidP="009C6CCB">
            <w:r>
              <w:rPr>
                <w:b/>
              </w:rPr>
              <w:t>Foreign Keys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B5ACA" w14:textId="241658DB" w:rsidR="00E30546" w:rsidRDefault="00CB6E9E" w:rsidP="009C6CCB">
            <w:pPr>
              <w:snapToGrid w:val="0"/>
            </w:pPr>
            <w:proofErr w:type="spellStart"/>
            <w:r>
              <w:rPr>
                <w:rFonts w:eastAsia="MS Mincho"/>
                <w:b/>
              </w:rPr>
              <w:t>staff_id</w:t>
            </w:r>
            <w:proofErr w:type="spellEnd"/>
          </w:p>
        </w:tc>
      </w:tr>
      <w:tr w:rsidR="00E30546" w14:paraId="004642D3" w14:textId="77777777" w:rsidTr="00B211BB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21B2F04B" w14:textId="77777777" w:rsidR="00E30546" w:rsidRDefault="00E30546" w:rsidP="009C6CCB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8B9266A" w14:textId="77777777" w:rsidR="00E30546" w:rsidRDefault="00E30546" w:rsidP="009C6CCB">
            <w:r>
              <w:rPr>
                <w:b/>
              </w:rPr>
              <w:t>SQL Code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1EA16" w14:textId="77777777" w:rsidR="00CB6E9E" w:rsidRDefault="00CB6E9E" w:rsidP="00CB6E9E">
            <w:pPr>
              <w:snapToGrid w:val="0"/>
            </w:pPr>
            <w:r>
              <w:t>CREATE TABLE schedule (</w:t>
            </w:r>
          </w:p>
          <w:p w14:paraId="2B1E24C3" w14:textId="77777777" w:rsidR="00CB6E9E" w:rsidRDefault="00CB6E9E" w:rsidP="00CB6E9E">
            <w:pPr>
              <w:snapToGrid w:val="0"/>
            </w:pPr>
            <w:r>
              <w:t xml:space="preserve">    </w:t>
            </w:r>
            <w:proofErr w:type="spellStart"/>
            <w:r>
              <w:t>staff_id</w:t>
            </w:r>
            <w:proofErr w:type="spellEnd"/>
            <w:r>
              <w:t xml:space="preserve"> VARCHAR2(40) NOT NULL,</w:t>
            </w:r>
          </w:p>
          <w:p w14:paraId="3E750D5B" w14:textId="77777777" w:rsidR="00CB6E9E" w:rsidRDefault="00CB6E9E" w:rsidP="00CB6E9E">
            <w:pPr>
              <w:snapToGrid w:val="0"/>
            </w:pPr>
            <w:r>
              <w:t xml:space="preserve">    </w:t>
            </w:r>
            <w:proofErr w:type="spellStart"/>
            <w:r>
              <w:t>schedule_date</w:t>
            </w:r>
            <w:proofErr w:type="spellEnd"/>
            <w:r>
              <w:t xml:space="preserve"> DATE NOT NULL,</w:t>
            </w:r>
          </w:p>
          <w:p w14:paraId="2B8E1E99" w14:textId="77777777" w:rsidR="00CB6E9E" w:rsidRDefault="00CB6E9E" w:rsidP="00CB6E9E">
            <w:pPr>
              <w:snapToGrid w:val="0"/>
            </w:pPr>
            <w:r>
              <w:t xml:space="preserve">    </w:t>
            </w:r>
            <w:proofErr w:type="spellStart"/>
            <w:r>
              <w:t>start_time</w:t>
            </w:r>
            <w:proofErr w:type="spellEnd"/>
            <w:r>
              <w:t xml:space="preserve"> TIMESTAMP NOT NULL,</w:t>
            </w:r>
          </w:p>
          <w:p w14:paraId="06389273" w14:textId="77777777" w:rsidR="00CB6E9E" w:rsidRDefault="00CB6E9E" w:rsidP="00CB6E9E">
            <w:pPr>
              <w:snapToGrid w:val="0"/>
            </w:pPr>
            <w:r>
              <w:t xml:space="preserve">    </w:t>
            </w:r>
            <w:proofErr w:type="spellStart"/>
            <w:r>
              <w:t>out_time</w:t>
            </w:r>
            <w:proofErr w:type="spellEnd"/>
            <w:r>
              <w:t xml:space="preserve"> TIMESTAMP NOT NULL,</w:t>
            </w:r>
          </w:p>
          <w:p w14:paraId="43570877" w14:textId="77777777" w:rsidR="00CB6E9E" w:rsidRDefault="00CB6E9E" w:rsidP="00CB6E9E">
            <w:pPr>
              <w:snapToGrid w:val="0"/>
            </w:pPr>
            <w:r>
              <w:t xml:space="preserve">    PRIMARY KEY (</w:t>
            </w:r>
            <w:proofErr w:type="spellStart"/>
            <w:r>
              <w:t>staff_id</w:t>
            </w:r>
            <w:proofErr w:type="spellEnd"/>
            <w:r>
              <w:t xml:space="preserve">, </w:t>
            </w:r>
            <w:proofErr w:type="spellStart"/>
            <w:r>
              <w:t>schedule_date</w:t>
            </w:r>
            <w:proofErr w:type="spellEnd"/>
            <w:r>
              <w:t>),</w:t>
            </w:r>
          </w:p>
          <w:p w14:paraId="7CEC8A07" w14:textId="77777777" w:rsidR="00CB6E9E" w:rsidRDefault="00CB6E9E" w:rsidP="00CB6E9E">
            <w:pPr>
              <w:snapToGrid w:val="0"/>
            </w:pPr>
            <w:r>
              <w:t xml:space="preserve">    CONSTRAINT </w:t>
            </w:r>
            <w:proofErr w:type="spellStart"/>
            <w:r>
              <w:t>FK_staffschedule</w:t>
            </w:r>
            <w:proofErr w:type="spellEnd"/>
            <w:r>
              <w:t xml:space="preserve"> FOREIGN KEY (</w:t>
            </w:r>
            <w:proofErr w:type="spellStart"/>
            <w:r>
              <w:t>staff_id</w:t>
            </w:r>
            <w:proofErr w:type="spellEnd"/>
            <w:r>
              <w:t>) REFERENCES staff(</w:t>
            </w:r>
            <w:proofErr w:type="spellStart"/>
            <w:r>
              <w:t>staff_id</w:t>
            </w:r>
            <w:proofErr w:type="spellEnd"/>
            <w:r>
              <w:t>)</w:t>
            </w:r>
          </w:p>
          <w:p w14:paraId="2203A10D" w14:textId="197835B7" w:rsidR="00E30546" w:rsidRDefault="00CB6E9E" w:rsidP="00CB6E9E">
            <w:pPr>
              <w:snapToGrid w:val="0"/>
            </w:pPr>
            <w:r>
              <w:t>);</w:t>
            </w:r>
          </w:p>
        </w:tc>
      </w:tr>
      <w:tr w:rsidR="00E30546" w14:paraId="48EB7D38" w14:textId="77777777" w:rsidTr="00B211BB">
        <w:trPr>
          <w:cantSplit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227E36A0" w14:textId="77777777" w:rsidR="00E30546" w:rsidRDefault="00E30546" w:rsidP="009C6CCB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F0264C7" w14:textId="77777777" w:rsidR="00E30546" w:rsidRDefault="00E30546" w:rsidP="009C6CCB">
            <w:r>
              <w:rPr>
                <w:b/>
              </w:rPr>
              <w:t>Count of records in the table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1078C" w14:textId="744D4050" w:rsidR="00E30546" w:rsidRDefault="00CB6E9E" w:rsidP="009C6CCB">
            <w:r>
              <w:rPr>
                <w:b/>
              </w:rPr>
              <w:t>30</w:t>
            </w:r>
          </w:p>
        </w:tc>
      </w:tr>
    </w:tbl>
    <w:p w14:paraId="66255753" w14:textId="1DC74824" w:rsidR="00CF533B" w:rsidRDefault="00CF533B" w:rsidP="00E30546">
      <w:pPr>
        <w:pStyle w:val="bullet0"/>
        <w:numPr>
          <w:ilvl w:val="0"/>
          <w:numId w:val="0"/>
        </w:numPr>
        <w:ind w:left="720" w:hanging="720"/>
        <w:jc w:val="both"/>
      </w:pPr>
    </w:p>
    <w:tbl>
      <w:tblPr>
        <w:tblW w:w="0" w:type="auto"/>
        <w:tblInd w:w="350" w:type="dxa"/>
        <w:tblLayout w:type="fixed"/>
        <w:tblLook w:val="0000" w:firstRow="0" w:lastRow="0" w:firstColumn="0" w:lastColumn="0" w:noHBand="0" w:noVBand="0"/>
      </w:tblPr>
      <w:tblGrid>
        <w:gridCol w:w="236"/>
        <w:gridCol w:w="1710"/>
        <w:gridCol w:w="720"/>
        <w:gridCol w:w="1440"/>
        <w:gridCol w:w="1620"/>
        <w:gridCol w:w="1620"/>
        <w:gridCol w:w="1585"/>
      </w:tblGrid>
      <w:tr w:rsidR="00C31BC5" w:rsidRPr="005A2E67" w14:paraId="0C33AF0F" w14:textId="77777777" w:rsidTr="00A81E96"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5C03A0D0" w14:textId="77777777" w:rsidR="00C31BC5" w:rsidRDefault="00C31BC5" w:rsidP="00A81E96">
            <w:pPr>
              <w:snapToGrid w:val="0"/>
              <w:rPr>
                <w:b/>
                <w:i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123D3FB5" w14:textId="77777777" w:rsidR="00C31BC5" w:rsidRDefault="00C31BC5" w:rsidP="00A81E96">
            <w:r>
              <w:rPr>
                <w:b/>
                <w:i/>
              </w:rPr>
              <w:t>Name of the table</w:t>
            </w:r>
          </w:p>
        </w:tc>
        <w:tc>
          <w:tcPr>
            <w:tcW w:w="698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1B029" w14:textId="1B7FECCB" w:rsidR="00C31BC5" w:rsidRDefault="00C31BC5" w:rsidP="00A81E96">
            <w:pPr>
              <w:snapToGrid w:val="0"/>
              <w:rPr>
                <w:rFonts w:eastAsia="MS Mincho"/>
                <w:b/>
                <w:i/>
              </w:rPr>
            </w:pPr>
            <w:r>
              <w:rPr>
                <w:rFonts w:eastAsia="MS Mincho"/>
                <w:b/>
                <w:i/>
              </w:rPr>
              <w:t>Manages</w:t>
            </w:r>
          </w:p>
          <w:p w14:paraId="6B8FF194" w14:textId="77777777" w:rsidR="00C31BC5" w:rsidRPr="005A2E67" w:rsidRDefault="00C31BC5" w:rsidP="00A81E96">
            <w:pPr>
              <w:tabs>
                <w:tab w:val="left" w:pos="900"/>
              </w:tabs>
            </w:pPr>
            <w:r>
              <w:tab/>
            </w:r>
          </w:p>
        </w:tc>
      </w:tr>
      <w:tr w:rsidR="00C31BC5" w14:paraId="63E3F792" w14:textId="77777777" w:rsidTr="00A81E96">
        <w:trPr>
          <w:cantSplit/>
        </w:trPr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35CF8254" w14:textId="77777777" w:rsidR="00C31BC5" w:rsidRDefault="00C31BC5" w:rsidP="00A81E96">
            <w:pPr>
              <w:snapToGrid w:val="0"/>
              <w:rPr>
                <w:rFonts w:eastAsia="MS Mincho"/>
                <w:b/>
                <w:bCs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74C7ACF9" w14:textId="77777777" w:rsidR="00C31BC5" w:rsidRDefault="00C31BC5" w:rsidP="00A81E96"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3D235" w14:textId="7E40A75F" w:rsidR="00C31BC5" w:rsidRDefault="00DB7F4E" w:rsidP="00A81E96">
            <w:pPr>
              <w:jc w:val="center"/>
              <w:rPr>
                <w:rFonts w:eastAsia="MS Mincho"/>
              </w:rPr>
            </w:pPr>
            <w:r>
              <w:rPr>
                <w:rFonts w:ascii="Arial" w:eastAsia="MS Mincho" w:hAnsi="Arial" w:cs="Arial"/>
                <w:szCs w:val="22"/>
              </w:rPr>
              <w:t>Relationship between staff and inventory</w:t>
            </w:r>
          </w:p>
        </w:tc>
      </w:tr>
      <w:tr w:rsidR="00C31BC5" w14:paraId="4C082CAC" w14:textId="77777777" w:rsidTr="00A81E96"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B9D7E58" w14:textId="77777777" w:rsidR="00C31BC5" w:rsidRDefault="00C31BC5" w:rsidP="00A81E96">
            <w:pPr>
              <w:snapToGrid w:val="0"/>
              <w:rPr>
                <w:rFonts w:eastAsia="MS Mincho"/>
                <w:b/>
                <w:bCs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404DBCC" w14:textId="77777777" w:rsidR="00C31BC5" w:rsidRDefault="00C31BC5" w:rsidP="00A81E96">
            <w:r>
              <w:rPr>
                <w:rFonts w:eastAsia="MS Mincho"/>
                <w:b/>
                <w:bCs/>
              </w:rPr>
              <w:t xml:space="preserve">Attribute 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970F52D" w14:textId="77777777" w:rsidR="00C31BC5" w:rsidRDefault="00C31BC5" w:rsidP="00A81E96">
            <w:pPr>
              <w:jc w:val="center"/>
            </w:pPr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D7AB7E9" w14:textId="77777777" w:rsidR="00C31BC5" w:rsidRDefault="00C31BC5" w:rsidP="00A81E96">
            <w:pPr>
              <w:jc w:val="center"/>
            </w:pPr>
            <w:r>
              <w:rPr>
                <w:rFonts w:eastAsia="MS Mincho"/>
                <w:b/>
                <w:bCs/>
              </w:rPr>
              <w:t>Type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7EE2316" w14:textId="77777777" w:rsidR="00C31BC5" w:rsidRDefault="00C31BC5" w:rsidP="00A81E96">
            <w:pPr>
              <w:pStyle w:val="Heading4"/>
              <w:spacing w:before="0" w:after="58"/>
              <w:jc w:val="center"/>
            </w:pPr>
            <w:r>
              <w:rPr>
                <w:rFonts w:eastAsia="MS Mincho"/>
                <w:b/>
                <w:bCs/>
                <w:i w:val="0"/>
              </w:rPr>
              <w:t>Examples of values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C4DABB" w14:textId="77777777" w:rsidR="00C31BC5" w:rsidRDefault="00C31BC5" w:rsidP="00A81E96">
            <w:pPr>
              <w:pStyle w:val="Heading4"/>
              <w:spacing w:before="0" w:after="58"/>
            </w:pPr>
            <w:r>
              <w:rPr>
                <w:b/>
                <w:bCs/>
                <w:i w:val="0"/>
              </w:rPr>
              <w:t>Notes</w:t>
            </w:r>
          </w:p>
        </w:tc>
      </w:tr>
      <w:tr w:rsidR="00C31BC5" w14:paraId="70113C0A" w14:textId="77777777" w:rsidTr="00A81E96"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70A69C2C" w14:textId="77777777" w:rsidR="00C31BC5" w:rsidRDefault="00C31BC5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C22E15" w14:textId="77777777" w:rsidR="00C31BC5" w:rsidRDefault="00C31BC5" w:rsidP="00A81E96">
            <w:proofErr w:type="spellStart"/>
            <w:r>
              <w:t>staff_id</w:t>
            </w:r>
            <w:proofErr w:type="spellEnd"/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EBD43" w14:textId="77777777" w:rsidR="00C31BC5" w:rsidRDefault="00C31BC5" w:rsidP="00A81E96">
            <w:pPr>
              <w:jc w:val="center"/>
            </w:pPr>
            <w:r>
              <w:t>Unique Staff 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5F80D0" w14:textId="77777777" w:rsidR="00C31BC5" w:rsidRDefault="00C31BC5" w:rsidP="00A81E96">
            <w:pPr>
              <w:jc w:val="center"/>
            </w:pPr>
            <w:r>
              <w:t>Varchar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DDA4BA" w14:textId="77777777" w:rsidR="00C31BC5" w:rsidRDefault="00C31BC5" w:rsidP="00A81E96">
            <w:pPr>
              <w:jc w:val="center"/>
            </w:pPr>
            <w:r>
              <w:t>S</w:t>
            </w:r>
            <w:proofErr w:type="gramStart"/>
            <w:r>
              <w:t>10000,S</w:t>
            </w:r>
            <w:proofErr w:type="gramEnd"/>
            <w:r>
              <w:t>10001…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51C08" w14:textId="77777777" w:rsidR="00C31BC5" w:rsidRDefault="00C31BC5" w:rsidP="00A81E96">
            <w:pPr>
              <w:snapToGrid w:val="0"/>
              <w:jc w:val="center"/>
              <w:rPr>
                <w:rFonts w:eastAsia="MS Mincho"/>
              </w:rPr>
            </w:pPr>
          </w:p>
        </w:tc>
      </w:tr>
      <w:tr w:rsidR="00C31BC5" w14:paraId="49DB0481" w14:textId="77777777" w:rsidTr="00A81E96"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6039435E" w14:textId="77777777" w:rsidR="00C31BC5" w:rsidRDefault="00C31BC5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DA512E" w14:textId="33B14308" w:rsidR="00C31BC5" w:rsidRDefault="00C31BC5" w:rsidP="00A81E96">
            <w:proofErr w:type="spellStart"/>
            <w:r>
              <w:t>inventory_item_id</w:t>
            </w:r>
            <w:proofErr w:type="spellEnd"/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6917FE" w14:textId="638E80ED" w:rsidR="00C31BC5" w:rsidRDefault="00C31BC5" w:rsidP="00A81E96">
            <w:pPr>
              <w:jc w:val="center"/>
            </w:pPr>
            <w:r>
              <w:t>Unique inventory item 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CA53A5" w14:textId="6027D0BE" w:rsidR="00C31BC5" w:rsidRDefault="00C31BC5" w:rsidP="00A81E96">
            <w:pPr>
              <w:jc w:val="center"/>
            </w:pPr>
            <w:r>
              <w:t>Varchar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F7E21E" w14:textId="0E93B4F6" w:rsidR="00C31BC5" w:rsidRDefault="00DB7F4E" w:rsidP="00A81E96">
            <w:pPr>
              <w:jc w:val="center"/>
            </w:pPr>
            <w:r>
              <w:t>I</w:t>
            </w:r>
            <w:proofErr w:type="gramStart"/>
            <w:r>
              <w:t>10000,I</w:t>
            </w:r>
            <w:proofErr w:type="gramEnd"/>
            <w:r>
              <w:t>10001…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AA786E" w14:textId="77777777" w:rsidR="00C31BC5" w:rsidRDefault="00C31BC5" w:rsidP="00A81E96">
            <w:pPr>
              <w:jc w:val="center"/>
            </w:pPr>
          </w:p>
        </w:tc>
      </w:tr>
      <w:tr w:rsidR="00C31BC5" w14:paraId="0EC0CCF9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72489C1B" w14:textId="77777777" w:rsidR="00C31BC5" w:rsidRDefault="00C31BC5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99B071" w14:textId="727FF597" w:rsidR="00C31BC5" w:rsidRDefault="00C31BC5" w:rsidP="00A81E96"/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12C9FA" w14:textId="34F48741" w:rsidR="00C31BC5" w:rsidRDefault="00C31BC5" w:rsidP="00A81E96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DB3704" w14:textId="1DC87775" w:rsidR="00C31BC5" w:rsidRDefault="00C31BC5" w:rsidP="00A81E96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DA5AF6" w14:textId="20832694" w:rsidR="00C31BC5" w:rsidRDefault="00C31BC5" w:rsidP="00A81E96">
            <w:pPr>
              <w:jc w:val="center"/>
            </w:pP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06648" w14:textId="77777777" w:rsidR="00C31BC5" w:rsidRDefault="00C31BC5" w:rsidP="00A81E96">
            <w:pPr>
              <w:jc w:val="center"/>
            </w:pPr>
          </w:p>
        </w:tc>
      </w:tr>
      <w:tr w:rsidR="00C31BC5" w14:paraId="664C64CB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158426D4" w14:textId="77777777" w:rsidR="00C31BC5" w:rsidRDefault="00C31BC5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D2599A" w14:textId="51B2019B" w:rsidR="00C31BC5" w:rsidRDefault="00C31BC5" w:rsidP="00A81E96"/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C42077" w14:textId="23F58A54" w:rsidR="00C31BC5" w:rsidRDefault="00C31BC5" w:rsidP="00A81E96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1E65ED" w14:textId="2E9B8D29" w:rsidR="00C31BC5" w:rsidRDefault="00C31BC5" w:rsidP="00A81E96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38EFC5" w14:textId="626BB695" w:rsidR="00C31BC5" w:rsidRDefault="00C31BC5" w:rsidP="00A81E96">
            <w:pPr>
              <w:jc w:val="center"/>
            </w:pP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314A9" w14:textId="77777777" w:rsidR="00C31BC5" w:rsidRDefault="00C31BC5" w:rsidP="00A81E96">
            <w:pPr>
              <w:jc w:val="center"/>
            </w:pPr>
          </w:p>
        </w:tc>
      </w:tr>
      <w:tr w:rsidR="00C31BC5" w14:paraId="62FCDA2A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1BC3B1F0" w14:textId="77777777" w:rsidR="00C31BC5" w:rsidRDefault="00C31BC5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8E1722" w14:textId="77777777" w:rsidR="00C31BC5" w:rsidRDefault="00C31BC5" w:rsidP="00A81E96"/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1A501E" w14:textId="77777777" w:rsidR="00C31BC5" w:rsidRDefault="00C31BC5" w:rsidP="00A81E96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803D6D" w14:textId="77777777" w:rsidR="00C31BC5" w:rsidRDefault="00C31BC5" w:rsidP="00A81E96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C17714" w14:textId="77777777" w:rsidR="00C31BC5" w:rsidRDefault="00C31BC5" w:rsidP="00A81E96">
            <w:pPr>
              <w:jc w:val="center"/>
            </w:pP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23D78" w14:textId="77777777" w:rsidR="00C31BC5" w:rsidRDefault="00C31BC5" w:rsidP="00A81E96">
            <w:pPr>
              <w:jc w:val="center"/>
            </w:pPr>
          </w:p>
        </w:tc>
      </w:tr>
      <w:tr w:rsidR="00C31BC5" w14:paraId="20125EBB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194A7898" w14:textId="77777777" w:rsidR="00C31BC5" w:rsidRDefault="00C31BC5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0111F2" w14:textId="77777777" w:rsidR="00C31BC5" w:rsidRDefault="00C31BC5" w:rsidP="00A81E96"/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1A49A2" w14:textId="77777777" w:rsidR="00C31BC5" w:rsidRDefault="00C31BC5" w:rsidP="00A81E96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8781BA" w14:textId="77777777" w:rsidR="00C31BC5" w:rsidRDefault="00C31BC5" w:rsidP="00A81E96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88870D" w14:textId="77777777" w:rsidR="00C31BC5" w:rsidRDefault="00C31BC5" w:rsidP="00A81E96">
            <w:pPr>
              <w:jc w:val="center"/>
            </w:pP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1C654" w14:textId="77777777" w:rsidR="00C31BC5" w:rsidRDefault="00C31BC5" w:rsidP="00A81E96">
            <w:pPr>
              <w:jc w:val="center"/>
            </w:pPr>
          </w:p>
        </w:tc>
      </w:tr>
      <w:tr w:rsidR="00C31BC5" w14:paraId="6BA00F39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7BC8FA15" w14:textId="77777777" w:rsidR="00C31BC5" w:rsidRDefault="00C31BC5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2EE2C6" w14:textId="77777777" w:rsidR="00C31BC5" w:rsidRDefault="00C31BC5" w:rsidP="00A81E96"/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BEBC8A" w14:textId="77777777" w:rsidR="00C31BC5" w:rsidRDefault="00C31BC5" w:rsidP="00A81E96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53E893" w14:textId="77777777" w:rsidR="00C31BC5" w:rsidRDefault="00C31BC5" w:rsidP="00A81E96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0E4591" w14:textId="77777777" w:rsidR="00C31BC5" w:rsidRDefault="00C31BC5" w:rsidP="00A81E96">
            <w:pPr>
              <w:jc w:val="center"/>
            </w:pP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F9050" w14:textId="77777777" w:rsidR="00C31BC5" w:rsidRDefault="00C31BC5" w:rsidP="00A81E96">
            <w:pPr>
              <w:jc w:val="center"/>
            </w:pPr>
          </w:p>
        </w:tc>
      </w:tr>
      <w:tr w:rsidR="00C31BC5" w14:paraId="7FF4E109" w14:textId="77777777" w:rsidTr="00A81E96"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7674E674" w14:textId="77777777" w:rsidR="00C31BC5" w:rsidRDefault="00C31BC5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B9EDF1" w14:textId="77777777" w:rsidR="00C31BC5" w:rsidRDefault="00C31BC5" w:rsidP="00A81E96"/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A35DA" w14:textId="77777777" w:rsidR="00C31BC5" w:rsidRDefault="00C31BC5" w:rsidP="00A81E96">
            <w:pPr>
              <w:snapToGrid w:val="0"/>
              <w:jc w:val="center"/>
              <w:rPr>
                <w:rFonts w:eastAsia="MS Mincho"/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20DD6A" w14:textId="77777777" w:rsidR="00C31BC5" w:rsidRDefault="00C31BC5" w:rsidP="00A81E96">
            <w:pPr>
              <w:snapToGrid w:val="0"/>
              <w:jc w:val="center"/>
              <w:rPr>
                <w:rFonts w:eastAsia="MS Mincho"/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DAF097" w14:textId="77777777" w:rsidR="00C31BC5" w:rsidRDefault="00C31BC5" w:rsidP="00A81E96">
            <w:pPr>
              <w:snapToGrid w:val="0"/>
              <w:jc w:val="center"/>
              <w:rPr>
                <w:rFonts w:eastAsia="MS Mincho"/>
              </w:rPr>
            </w:pP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CBCD4" w14:textId="77777777" w:rsidR="00C31BC5" w:rsidRDefault="00C31BC5" w:rsidP="00A81E96">
            <w:pPr>
              <w:snapToGrid w:val="0"/>
              <w:jc w:val="center"/>
              <w:rPr>
                <w:rFonts w:eastAsia="MS Mincho"/>
              </w:rPr>
            </w:pPr>
          </w:p>
        </w:tc>
      </w:tr>
      <w:tr w:rsidR="00C31BC5" w14:paraId="53E7BF43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706A162B" w14:textId="77777777" w:rsidR="00C31BC5" w:rsidRDefault="00C31BC5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30E17239" w14:textId="77777777" w:rsidR="00C31BC5" w:rsidRDefault="00C31BC5" w:rsidP="00A81E96">
            <w:r>
              <w:rPr>
                <w:rFonts w:eastAsia="MS Mincho"/>
                <w:b/>
              </w:rPr>
              <w:t>Functional Dependencies and Keys</w:t>
            </w:r>
          </w:p>
        </w:tc>
      </w:tr>
      <w:tr w:rsidR="00C31BC5" w14:paraId="72961597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7CA13CE9" w14:textId="77777777" w:rsidR="00C31BC5" w:rsidRDefault="00C31BC5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AAB31A" w14:textId="77777777" w:rsidR="00C31BC5" w:rsidRDefault="00C31BC5" w:rsidP="00A81E96">
            <w:r>
              <w:rPr>
                <w:rFonts w:eastAsia="MS Mincho"/>
                <w:b/>
              </w:rPr>
              <w:t>Functional dependencies</w:t>
            </w:r>
          </w:p>
        </w:tc>
        <w:tc>
          <w:tcPr>
            <w:tcW w:w="698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58397" w14:textId="77777777" w:rsidR="00C31BC5" w:rsidRDefault="00C31BC5" w:rsidP="00C31BC5">
            <w:pPr>
              <w:snapToGrid w:val="0"/>
            </w:pPr>
          </w:p>
        </w:tc>
      </w:tr>
      <w:tr w:rsidR="00C31BC5" w14:paraId="027008FF" w14:textId="77777777" w:rsidTr="00A81E96">
        <w:trPr>
          <w:trHeight w:val="315"/>
        </w:trPr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02C7249D" w14:textId="77777777" w:rsidR="00C31BC5" w:rsidRDefault="00C31BC5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D45E19" w14:textId="77777777" w:rsidR="00C31BC5" w:rsidRDefault="00C31BC5" w:rsidP="00A81E96">
            <w:r>
              <w:rPr>
                <w:rFonts w:eastAsia="MS Mincho"/>
                <w:b/>
              </w:rPr>
              <w:t>Candidate keys</w:t>
            </w:r>
          </w:p>
        </w:tc>
        <w:tc>
          <w:tcPr>
            <w:tcW w:w="698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AAE5D" w14:textId="57E3F44E" w:rsidR="00C31BC5" w:rsidRPr="00C31BC5" w:rsidRDefault="00C31BC5" w:rsidP="00A81E96">
            <w:pPr>
              <w:snapToGrid w:val="0"/>
              <w:rPr>
                <w:b/>
              </w:rPr>
            </w:pPr>
            <w:proofErr w:type="spellStart"/>
            <w:r w:rsidRPr="00C31BC5">
              <w:rPr>
                <w:rFonts w:eastAsia="MS Mincho"/>
                <w:b/>
              </w:rPr>
              <w:t>staff_id</w:t>
            </w:r>
            <w:proofErr w:type="spellEnd"/>
            <w:r w:rsidRPr="00C31BC5">
              <w:rPr>
                <w:rFonts w:eastAsia="MS Mincho"/>
                <w:b/>
              </w:rPr>
              <w:t xml:space="preserve">, </w:t>
            </w:r>
            <w:proofErr w:type="spellStart"/>
            <w:r w:rsidRPr="00C31BC5">
              <w:rPr>
                <w:b/>
              </w:rPr>
              <w:t>inventory_item_id</w:t>
            </w:r>
            <w:proofErr w:type="spellEnd"/>
          </w:p>
        </w:tc>
      </w:tr>
      <w:tr w:rsidR="00C31BC5" w14:paraId="2F357A13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1F15BEA2" w14:textId="77777777" w:rsidR="00C31BC5" w:rsidRDefault="00C31BC5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203F15D6" w14:textId="77777777" w:rsidR="00C31BC5" w:rsidRDefault="00C31BC5" w:rsidP="00A81E96">
            <w:r>
              <w:rPr>
                <w:rFonts w:eastAsia="MS Mincho"/>
                <w:b/>
              </w:rPr>
              <w:t>Normalization</w:t>
            </w:r>
          </w:p>
        </w:tc>
      </w:tr>
      <w:tr w:rsidR="00C31BC5" w:rsidRPr="002C2C71" w14:paraId="6CC7F90E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319901BF" w14:textId="77777777" w:rsidR="00C31BC5" w:rsidRDefault="00C31BC5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E4C3DE" w14:textId="77777777" w:rsidR="00C31BC5" w:rsidRDefault="00C31BC5" w:rsidP="00A81E96">
            <w:r>
              <w:rPr>
                <w:rFonts w:eastAsia="MS Mincho"/>
                <w:b/>
              </w:rPr>
              <w:t>1NF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3B006D" w14:textId="4135961A" w:rsidR="00C31BC5" w:rsidRDefault="00C31BC5" w:rsidP="00A81E96">
            <w:pPr>
              <w:snapToGrid w:val="0"/>
            </w:pP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8C3B34" w14:textId="557B8277" w:rsidR="00C31BC5" w:rsidRPr="002C2C71" w:rsidRDefault="00C31BC5" w:rsidP="00A81E96">
            <w:pPr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</w:p>
        </w:tc>
      </w:tr>
      <w:tr w:rsidR="00C31BC5" w14:paraId="3D96E295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4EAA6CA5" w14:textId="77777777" w:rsidR="00C31BC5" w:rsidRDefault="00C31BC5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16D8C5" w14:textId="77777777" w:rsidR="00C31BC5" w:rsidRDefault="00C31BC5" w:rsidP="00A81E96">
            <w:r>
              <w:rPr>
                <w:rFonts w:eastAsia="MS Mincho"/>
                <w:b/>
              </w:rPr>
              <w:t>2NF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86EDCF" w14:textId="6EFD7D9E" w:rsidR="00C31BC5" w:rsidRDefault="00C31BC5" w:rsidP="00A81E96">
            <w:pPr>
              <w:snapToGrid w:val="0"/>
            </w:pP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DFBEF" w14:textId="2F652C58" w:rsidR="00C31BC5" w:rsidRDefault="00C31BC5" w:rsidP="00A81E96">
            <w:pPr>
              <w:tabs>
                <w:tab w:val="center" w:pos="3024"/>
              </w:tabs>
              <w:snapToGrid w:val="0"/>
            </w:pPr>
          </w:p>
        </w:tc>
      </w:tr>
      <w:tr w:rsidR="00C31BC5" w14:paraId="7A3317FD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607F3130" w14:textId="77777777" w:rsidR="00C31BC5" w:rsidRDefault="00C31BC5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8EEE16" w14:textId="77777777" w:rsidR="00C31BC5" w:rsidRDefault="00C31BC5" w:rsidP="00A81E96">
            <w:r>
              <w:rPr>
                <w:rFonts w:eastAsia="MS Mincho"/>
                <w:b/>
              </w:rPr>
              <w:t>3NF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5067D5" w14:textId="2CC513ED" w:rsidR="00C31BC5" w:rsidRDefault="00C31BC5" w:rsidP="00A81E96">
            <w:pPr>
              <w:snapToGrid w:val="0"/>
            </w:pP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C25CE" w14:textId="7061330D" w:rsidR="00C31BC5" w:rsidRDefault="00C31BC5" w:rsidP="00A81E96">
            <w:pPr>
              <w:snapToGrid w:val="0"/>
            </w:pPr>
          </w:p>
        </w:tc>
      </w:tr>
      <w:tr w:rsidR="00C31BC5" w14:paraId="1A3D88A7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152C420B" w14:textId="77777777" w:rsidR="00C31BC5" w:rsidRDefault="00C31BC5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EE60A8" w14:textId="77777777" w:rsidR="00C31BC5" w:rsidRDefault="00C31BC5" w:rsidP="00A81E96">
            <w:r>
              <w:rPr>
                <w:rFonts w:eastAsia="MS Mincho"/>
                <w:b/>
              </w:rPr>
              <w:t>BCNF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FF03DF" w14:textId="3C00CABE" w:rsidR="00C31BC5" w:rsidRDefault="00C31BC5" w:rsidP="00A81E96">
            <w:pPr>
              <w:snapToGrid w:val="0"/>
            </w:pP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4438A2" w14:textId="2609716D" w:rsidR="00C31BC5" w:rsidRDefault="00C31BC5" w:rsidP="00A81E96">
            <w:pPr>
              <w:snapToGrid w:val="0"/>
            </w:pPr>
          </w:p>
        </w:tc>
      </w:tr>
      <w:tr w:rsidR="00C31BC5" w14:paraId="640C9A3F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B0346D" w14:textId="77777777" w:rsidR="00C31BC5" w:rsidRDefault="00C31BC5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13D81790" w14:textId="77777777" w:rsidR="00C31BC5" w:rsidRDefault="00C31BC5" w:rsidP="00A81E96">
            <w:r>
              <w:rPr>
                <w:rFonts w:eastAsia="MS Mincho"/>
                <w:b/>
              </w:rPr>
              <w:t>Physical Design</w:t>
            </w:r>
          </w:p>
        </w:tc>
      </w:tr>
      <w:tr w:rsidR="00C31BC5" w14:paraId="1EC4938D" w14:textId="77777777" w:rsidTr="00A81E96">
        <w:trPr>
          <w:cantSplit/>
        </w:trPr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52863FCC" w14:textId="77777777" w:rsidR="00C31BC5" w:rsidRDefault="00C31BC5" w:rsidP="00A81E96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34A57F2" w14:textId="77777777" w:rsidR="00C31BC5" w:rsidRDefault="00C31BC5" w:rsidP="00A81E96">
            <w:r>
              <w:rPr>
                <w:b/>
              </w:rPr>
              <w:t>Primary Key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C826E" w14:textId="1B045ADA" w:rsidR="00C31BC5" w:rsidRDefault="00C31BC5" w:rsidP="00A81E96">
            <w:pPr>
              <w:snapToGrid w:val="0"/>
            </w:pPr>
            <w:proofErr w:type="spellStart"/>
            <w:r w:rsidRPr="00C31BC5">
              <w:rPr>
                <w:rFonts w:eastAsia="MS Mincho"/>
                <w:b/>
              </w:rPr>
              <w:t>staff_id</w:t>
            </w:r>
            <w:proofErr w:type="spellEnd"/>
            <w:r w:rsidRPr="00C31BC5">
              <w:rPr>
                <w:rFonts w:eastAsia="MS Mincho"/>
                <w:b/>
              </w:rPr>
              <w:t xml:space="preserve">, </w:t>
            </w:r>
            <w:proofErr w:type="spellStart"/>
            <w:r w:rsidRPr="00C31BC5">
              <w:rPr>
                <w:b/>
              </w:rPr>
              <w:t>inventory_item_id</w:t>
            </w:r>
            <w:proofErr w:type="spellEnd"/>
          </w:p>
        </w:tc>
      </w:tr>
      <w:tr w:rsidR="00C31BC5" w14:paraId="2CBD2E94" w14:textId="77777777" w:rsidTr="00A81E96">
        <w:trPr>
          <w:cantSplit/>
        </w:trPr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765D4DAE" w14:textId="77777777" w:rsidR="00C31BC5" w:rsidRDefault="00C31BC5" w:rsidP="00A81E96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479F4A8" w14:textId="77777777" w:rsidR="00C31BC5" w:rsidRDefault="00C31BC5" w:rsidP="00A81E96">
            <w:r>
              <w:rPr>
                <w:b/>
              </w:rPr>
              <w:t>Foreign Keys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BD954" w14:textId="4C1BA981" w:rsidR="00C31BC5" w:rsidRDefault="00C31BC5" w:rsidP="00A81E96">
            <w:pPr>
              <w:snapToGrid w:val="0"/>
            </w:pPr>
            <w:proofErr w:type="spellStart"/>
            <w:r w:rsidRPr="00C31BC5">
              <w:rPr>
                <w:rFonts w:eastAsia="MS Mincho"/>
                <w:b/>
              </w:rPr>
              <w:t>staff_id</w:t>
            </w:r>
            <w:proofErr w:type="spellEnd"/>
            <w:r w:rsidRPr="00C31BC5">
              <w:rPr>
                <w:rFonts w:eastAsia="MS Mincho"/>
                <w:b/>
              </w:rPr>
              <w:t xml:space="preserve">, </w:t>
            </w:r>
            <w:proofErr w:type="spellStart"/>
            <w:r w:rsidRPr="00C31BC5">
              <w:rPr>
                <w:b/>
              </w:rPr>
              <w:t>inventory_item_id</w:t>
            </w:r>
            <w:proofErr w:type="spellEnd"/>
          </w:p>
        </w:tc>
      </w:tr>
      <w:tr w:rsidR="00C31BC5" w14:paraId="086DEE98" w14:textId="77777777" w:rsidTr="00A81E96">
        <w:trPr>
          <w:cantSplit/>
        </w:trPr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70B0AD0B" w14:textId="77777777" w:rsidR="00C31BC5" w:rsidRDefault="00C31BC5" w:rsidP="00A81E96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4EB7190" w14:textId="77777777" w:rsidR="00C31BC5" w:rsidRDefault="00C31BC5" w:rsidP="00A81E96">
            <w:r>
              <w:rPr>
                <w:b/>
              </w:rPr>
              <w:t>SQL Code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09B42" w14:textId="77777777" w:rsidR="00DB7F4E" w:rsidRDefault="00DB7F4E" w:rsidP="00DB7F4E">
            <w:pPr>
              <w:snapToGrid w:val="0"/>
            </w:pPr>
            <w:r>
              <w:t>CREATE TABLE manages (</w:t>
            </w:r>
          </w:p>
          <w:p w14:paraId="16F128D7" w14:textId="77777777" w:rsidR="00DB7F4E" w:rsidRDefault="00DB7F4E" w:rsidP="00DB7F4E">
            <w:pPr>
              <w:snapToGrid w:val="0"/>
            </w:pPr>
            <w:r>
              <w:t xml:space="preserve">    </w:t>
            </w:r>
            <w:proofErr w:type="spellStart"/>
            <w:r>
              <w:t>inventory_item_id</w:t>
            </w:r>
            <w:proofErr w:type="spellEnd"/>
            <w:r>
              <w:t xml:space="preserve"> VARCHAR2(40) NOT NULL,</w:t>
            </w:r>
          </w:p>
          <w:p w14:paraId="3CB88F4E" w14:textId="77777777" w:rsidR="00DB7F4E" w:rsidRDefault="00DB7F4E" w:rsidP="00DB7F4E">
            <w:pPr>
              <w:snapToGrid w:val="0"/>
            </w:pPr>
            <w:r>
              <w:t xml:space="preserve">    </w:t>
            </w:r>
            <w:proofErr w:type="spellStart"/>
            <w:r>
              <w:t>staff_id</w:t>
            </w:r>
            <w:proofErr w:type="spellEnd"/>
            <w:r>
              <w:t xml:space="preserve"> VARCHAR2(40) NOT NULL,</w:t>
            </w:r>
          </w:p>
          <w:p w14:paraId="0F5E7CF4" w14:textId="77777777" w:rsidR="00DB7F4E" w:rsidRDefault="00DB7F4E" w:rsidP="00DB7F4E">
            <w:pPr>
              <w:snapToGrid w:val="0"/>
            </w:pPr>
            <w:r>
              <w:t xml:space="preserve">    PRIMARY </w:t>
            </w:r>
            <w:proofErr w:type="gramStart"/>
            <w:r>
              <w:t>KEY(</w:t>
            </w:r>
            <w:proofErr w:type="spellStart"/>
            <w:proofErr w:type="gramEnd"/>
            <w:r>
              <w:t>inventory_item_id</w:t>
            </w:r>
            <w:proofErr w:type="spellEnd"/>
            <w:r>
              <w:t xml:space="preserve">, </w:t>
            </w:r>
            <w:proofErr w:type="spellStart"/>
            <w:r>
              <w:t>staff_id</w:t>
            </w:r>
            <w:proofErr w:type="spellEnd"/>
            <w:r>
              <w:t>),</w:t>
            </w:r>
          </w:p>
          <w:p w14:paraId="36EC5969" w14:textId="77777777" w:rsidR="00DB7F4E" w:rsidRDefault="00DB7F4E" w:rsidP="00DB7F4E">
            <w:pPr>
              <w:snapToGrid w:val="0"/>
            </w:pPr>
            <w:r>
              <w:t xml:space="preserve">    CONSTRAINT </w:t>
            </w:r>
            <w:proofErr w:type="spellStart"/>
            <w:r>
              <w:t>FK_inventorymanages</w:t>
            </w:r>
            <w:proofErr w:type="spellEnd"/>
            <w:r>
              <w:t xml:space="preserve"> FOREIGN KEY (</w:t>
            </w:r>
            <w:proofErr w:type="spellStart"/>
            <w:r>
              <w:t>inventory_item_id</w:t>
            </w:r>
            <w:proofErr w:type="spellEnd"/>
            <w:r>
              <w:t>) REFERENCES inventory(</w:t>
            </w:r>
            <w:proofErr w:type="spellStart"/>
            <w:r>
              <w:t>inventory_item_id</w:t>
            </w:r>
            <w:proofErr w:type="spellEnd"/>
            <w:r>
              <w:t>),</w:t>
            </w:r>
          </w:p>
          <w:p w14:paraId="242ED089" w14:textId="77777777" w:rsidR="00DB7F4E" w:rsidRDefault="00DB7F4E" w:rsidP="00DB7F4E">
            <w:pPr>
              <w:snapToGrid w:val="0"/>
            </w:pPr>
            <w:r>
              <w:t xml:space="preserve">    CONSTRAINT </w:t>
            </w:r>
            <w:proofErr w:type="spellStart"/>
            <w:r>
              <w:t>FK_staffmanages</w:t>
            </w:r>
            <w:proofErr w:type="spellEnd"/>
            <w:r>
              <w:t xml:space="preserve"> FOREIGN KEY (</w:t>
            </w:r>
            <w:proofErr w:type="spellStart"/>
            <w:r>
              <w:t>staff_id</w:t>
            </w:r>
            <w:proofErr w:type="spellEnd"/>
            <w:r>
              <w:t>) REFERENCES staff(</w:t>
            </w:r>
            <w:proofErr w:type="spellStart"/>
            <w:r>
              <w:t>staff_id</w:t>
            </w:r>
            <w:proofErr w:type="spellEnd"/>
            <w:r>
              <w:t>)</w:t>
            </w:r>
          </w:p>
          <w:p w14:paraId="5ED0B99F" w14:textId="3302E4DF" w:rsidR="00C31BC5" w:rsidRDefault="00DB7F4E" w:rsidP="00DB7F4E">
            <w:pPr>
              <w:snapToGrid w:val="0"/>
            </w:pPr>
            <w:r>
              <w:t>);</w:t>
            </w:r>
          </w:p>
        </w:tc>
      </w:tr>
      <w:tr w:rsidR="00C31BC5" w14:paraId="6CFFBF55" w14:textId="77777777" w:rsidTr="00A81E96">
        <w:trPr>
          <w:cantSplit/>
        </w:trPr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7C66EAEC" w14:textId="77777777" w:rsidR="00C31BC5" w:rsidRDefault="00C31BC5" w:rsidP="00A81E96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34F584C" w14:textId="77777777" w:rsidR="00C31BC5" w:rsidRDefault="00C31BC5" w:rsidP="00A81E96">
            <w:r>
              <w:rPr>
                <w:b/>
              </w:rPr>
              <w:t>Count of records in the table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B1920" w14:textId="77777777" w:rsidR="00C31BC5" w:rsidRDefault="00C31BC5" w:rsidP="00A81E96">
            <w:r>
              <w:rPr>
                <w:b/>
              </w:rPr>
              <w:t>30</w:t>
            </w:r>
          </w:p>
        </w:tc>
      </w:tr>
    </w:tbl>
    <w:p w14:paraId="01274EB8" w14:textId="2A5C107F" w:rsidR="00C31BC5" w:rsidRDefault="00C31BC5" w:rsidP="00E30546">
      <w:pPr>
        <w:pStyle w:val="bullet0"/>
        <w:numPr>
          <w:ilvl w:val="0"/>
          <w:numId w:val="0"/>
        </w:numPr>
        <w:ind w:left="720" w:hanging="720"/>
        <w:jc w:val="both"/>
      </w:pPr>
    </w:p>
    <w:p w14:paraId="4FF69264" w14:textId="77777777" w:rsidR="00DB7F4E" w:rsidRDefault="00DB7F4E" w:rsidP="00DB7F4E">
      <w:pPr>
        <w:pStyle w:val="bullet0"/>
        <w:numPr>
          <w:ilvl w:val="0"/>
          <w:numId w:val="0"/>
        </w:numPr>
        <w:ind w:left="720" w:hanging="720"/>
        <w:jc w:val="both"/>
      </w:pPr>
    </w:p>
    <w:tbl>
      <w:tblPr>
        <w:tblW w:w="0" w:type="auto"/>
        <w:tblInd w:w="350" w:type="dxa"/>
        <w:tblLayout w:type="fixed"/>
        <w:tblLook w:val="0000" w:firstRow="0" w:lastRow="0" w:firstColumn="0" w:lastColumn="0" w:noHBand="0" w:noVBand="0"/>
      </w:tblPr>
      <w:tblGrid>
        <w:gridCol w:w="236"/>
        <w:gridCol w:w="1710"/>
        <w:gridCol w:w="720"/>
        <w:gridCol w:w="1440"/>
        <w:gridCol w:w="1620"/>
        <w:gridCol w:w="1620"/>
        <w:gridCol w:w="1585"/>
      </w:tblGrid>
      <w:tr w:rsidR="00DB7F4E" w:rsidRPr="005A2E67" w14:paraId="1C067AFB" w14:textId="77777777" w:rsidTr="00A81E96"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415AECFB" w14:textId="77777777" w:rsidR="00DB7F4E" w:rsidRDefault="00DB7F4E" w:rsidP="00A81E96">
            <w:pPr>
              <w:snapToGrid w:val="0"/>
              <w:rPr>
                <w:b/>
                <w:i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58422D2D" w14:textId="77777777" w:rsidR="00DB7F4E" w:rsidRDefault="00DB7F4E" w:rsidP="00A81E96">
            <w:r>
              <w:rPr>
                <w:b/>
                <w:i/>
              </w:rPr>
              <w:t>Name of the table</w:t>
            </w:r>
          </w:p>
        </w:tc>
        <w:tc>
          <w:tcPr>
            <w:tcW w:w="698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C08EF" w14:textId="08955BEF" w:rsidR="00DB7F4E" w:rsidRDefault="00DB7F4E" w:rsidP="00A81E96">
            <w:pPr>
              <w:snapToGrid w:val="0"/>
              <w:rPr>
                <w:rFonts w:eastAsia="MS Mincho"/>
                <w:b/>
                <w:i/>
              </w:rPr>
            </w:pPr>
            <w:r>
              <w:rPr>
                <w:rFonts w:eastAsia="MS Mincho"/>
                <w:b/>
                <w:i/>
              </w:rPr>
              <w:t xml:space="preserve">Takes </w:t>
            </w:r>
          </w:p>
          <w:p w14:paraId="177FC71E" w14:textId="77777777" w:rsidR="00DB7F4E" w:rsidRPr="005A2E67" w:rsidRDefault="00DB7F4E" w:rsidP="00A81E96">
            <w:pPr>
              <w:tabs>
                <w:tab w:val="left" w:pos="900"/>
              </w:tabs>
            </w:pPr>
            <w:r>
              <w:tab/>
            </w:r>
          </w:p>
        </w:tc>
      </w:tr>
      <w:tr w:rsidR="00DB7F4E" w14:paraId="25F75E44" w14:textId="77777777" w:rsidTr="00A81E96">
        <w:trPr>
          <w:cantSplit/>
        </w:trPr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3FA8A1B0" w14:textId="77777777" w:rsidR="00DB7F4E" w:rsidRDefault="00DB7F4E" w:rsidP="00A81E96">
            <w:pPr>
              <w:snapToGrid w:val="0"/>
              <w:rPr>
                <w:rFonts w:eastAsia="MS Mincho"/>
                <w:b/>
                <w:bCs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434FA0BF" w14:textId="77777777" w:rsidR="00DB7F4E" w:rsidRDefault="00DB7F4E" w:rsidP="00A81E96"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6A7FC" w14:textId="198AD9F0" w:rsidR="00DB7F4E" w:rsidRDefault="00DB7F4E" w:rsidP="00A81E96">
            <w:pPr>
              <w:jc w:val="center"/>
              <w:rPr>
                <w:rFonts w:eastAsia="MS Mincho"/>
              </w:rPr>
            </w:pPr>
            <w:r>
              <w:rPr>
                <w:rFonts w:ascii="Arial" w:eastAsia="MS Mincho" w:hAnsi="Arial" w:cs="Arial"/>
                <w:szCs w:val="22"/>
              </w:rPr>
              <w:t>Relationship between order and staff</w:t>
            </w:r>
          </w:p>
        </w:tc>
      </w:tr>
      <w:tr w:rsidR="00DB7F4E" w14:paraId="70F0E812" w14:textId="77777777" w:rsidTr="00A81E96"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DE829E0" w14:textId="77777777" w:rsidR="00DB7F4E" w:rsidRDefault="00DB7F4E" w:rsidP="00A81E96">
            <w:pPr>
              <w:snapToGrid w:val="0"/>
              <w:rPr>
                <w:rFonts w:eastAsia="MS Mincho"/>
                <w:b/>
                <w:bCs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E9B41AD" w14:textId="77777777" w:rsidR="00DB7F4E" w:rsidRDefault="00DB7F4E" w:rsidP="00A81E96">
            <w:r>
              <w:rPr>
                <w:rFonts w:eastAsia="MS Mincho"/>
                <w:b/>
                <w:bCs/>
              </w:rPr>
              <w:t xml:space="preserve">Attribute 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53378BE" w14:textId="77777777" w:rsidR="00DB7F4E" w:rsidRDefault="00DB7F4E" w:rsidP="00A81E96">
            <w:pPr>
              <w:jc w:val="center"/>
            </w:pPr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2ABE445" w14:textId="77777777" w:rsidR="00DB7F4E" w:rsidRDefault="00DB7F4E" w:rsidP="00A81E96">
            <w:pPr>
              <w:jc w:val="center"/>
            </w:pPr>
            <w:r>
              <w:rPr>
                <w:rFonts w:eastAsia="MS Mincho"/>
                <w:b/>
                <w:bCs/>
              </w:rPr>
              <w:t>Type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760FD57" w14:textId="77777777" w:rsidR="00DB7F4E" w:rsidRDefault="00DB7F4E" w:rsidP="00A81E96">
            <w:pPr>
              <w:pStyle w:val="Heading4"/>
              <w:spacing w:before="0" w:after="58"/>
              <w:jc w:val="center"/>
            </w:pPr>
            <w:r>
              <w:rPr>
                <w:rFonts w:eastAsia="MS Mincho"/>
                <w:b/>
                <w:bCs/>
                <w:i w:val="0"/>
              </w:rPr>
              <w:t>Examples of values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E3B704" w14:textId="77777777" w:rsidR="00DB7F4E" w:rsidRDefault="00DB7F4E" w:rsidP="00A81E96">
            <w:pPr>
              <w:pStyle w:val="Heading4"/>
              <w:spacing w:before="0" w:after="58"/>
            </w:pPr>
            <w:r>
              <w:rPr>
                <w:b/>
                <w:bCs/>
                <w:i w:val="0"/>
              </w:rPr>
              <w:t>Notes</w:t>
            </w:r>
          </w:p>
        </w:tc>
      </w:tr>
      <w:tr w:rsidR="00DB7F4E" w14:paraId="120E10DA" w14:textId="77777777" w:rsidTr="00A81E96"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6503EFA6" w14:textId="77777777" w:rsidR="00DB7F4E" w:rsidRDefault="00DB7F4E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0DAFE9" w14:textId="77777777" w:rsidR="00DB7F4E" w:rsidRDefault="00DB7F4E" w:rsidP="00A81E96">
            <w:proofErr w:type="spellStart"/>
            <w:r>
              <w:t>staff_id</w:t>
            </w:r>
            <w:proofErr w:type="spellEnd"/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225A1C" w14:textId="77777777" w:rsidR="00DB7F4E" w:rsidRDefault="00DB7F4E" w:rsidP="00A81E96">
            <w:pPr>
              <w:jc w:val="center"/>
            </w:pPr>
            <w:r>
              <w:t>Unique Staff 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E79D32" w14:textId="77777777" w:rsidR="00DB7F4E" w:rsidRDefault="00DB7F4E" w:rsidP="00A81E96">
            <w:pPr>
              <w:jc w:val="center"/>
            </w:pPr>
            <w:r>
              <w:t>Varchar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864368" w14:textId="77777777" w:rsidR="00DB7F4E" w:rsidRDefault="00DB7F4E" w:rsidP="00A81E96">
            <w:pPr>
              <w:jc w:val="center"/>
            </w:pPr>
            <w:r>
              <w:t>S</w:t>
            </w:r>
            <w:proofErr w:type="gramStart"/>
            <w:r>
              <w:t>10000,S</w:t>
            </w:r>
            <w:proofErr w:type="gramEnd"/>
            <w:r>
              <w:t>10001…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4C81F" w14:textId="77777777" w:rsidR="00DB7F4E" w:rsidRDefault="00DB7F4E" w:rsidP="00A81E96">
            <w:pPr>
              <w:snapToGrid w:val="0"/>
              <w:jc w:val="center"/>
              <w:rPr>
                <w:rFonts w:eastAsia="MS Mincho"/>
              </w:rPr>
            </w:pPr>
          </w:p>
        </w:tc>
      </w:tr>
      <w:tr w:rsidR="00DB7F4E" w14:paraId="54FACA60" w14:textId="77777777" w:rsidTr="00A81E96"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40A92887" w14:textId="77777777" w:rsidR="00DB7F4E" w:rsidRDefault="00DB7F4E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8498C3" w14:textId="2FB17D81" w:rsidR="00DB7F4E" w:rsidRDefault="00DB7F4E" w:rsidP="00A81E96">
            <w:proofErr w:type="spellStart"/>
            <w:r>
              <w:t>order_id</w:t>
            </w:r>
            <w:proofErr w:type="spellEnd"/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E542E3" w14:textId="07A2AA14" w:rsidR="00DB7F4E" w:rsidRDefault="00DB7F4E" w:rsidP="00A81E96">
            <w:pPr>
              <w:jc w:val="center"/>
            </w:pPr>
            <w:r>
              <w:t xml:space="preserve">Unique </w:t>
            </w:r>
            <w:r w:rsidR="003A0782">
              <w:t>order</w:t>
            </w:r>
            <w:r>
              <w:t xml:space="preserve"> 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43D455" w14:textId="77777777" w:rsidR="00DB7F4E" w:rsidRDefault="00DB7F4E" w:rsidP="00A81E96">
            <w:pPr>
              <w:jc w:val="center"/>
            </w:pPr>
            <w:r>
              <w:t>Varchar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35A0DD" w14:textId="47685349" w:rsidR="00DB7F4E" w:rsidRDefault="00DB7F4E" w:rsidP="00A81E96">
            <w:pPr>
              <w:jc w:val="center"/>
            </w:pPr>
            <w:r>
              <w:t>O</w:t>
            </w:r>
            <w:proofErr w:type="gramStart"/>
            <w:r>
              <w:t>10000,O</w:t>
            </w:r>
            <w:proofErr w:type="gramEnd"/>
            <w:r>
              <w:t>10001…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90BEA" w14:textId="77777777" w:rsidR="00DB7F4E" w:rsidRDefault="00DB7F4E" w:rsidP="00A81E96">
            <w:pPr>
              <w:jc w:val="center"/>
            </w:pPr>
          </w:p>
        </w:tc>
      </w:tr>
      <w:tr w:rsidR="00DB7F4E" w14:paraId="48779F81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3432B1D2" w14:textId="77777777" w:rsidR="00DB7F4E" w:rsidRDefault="00DB7F4E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DCA32D" w14:textId="77777777" w:rsidR="00DB7F4E" w:rsidRDefault="00DB7F4E" w:rsidP="00A81E96"/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6CBFAE" w14:textId="77777777" w:rsidR="00DB7F4E" w:rsidRDefault="00DB7F4E" w:rsidP="00A81E96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0230E2" w14:textId="77777777" w:rsidR="00DB7F4E" w:rsidRDefault="00DB7F4E" w:rsidP="00A81E96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A0A33" w14:textId="77777777" w:rsidR="00DB7F4E" w:rsidRDefault="00DB7F4E" w:rsidP="00A81E96">
            <w:pPr>
              <w:jc w:val="center"/>
            </w:pP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5ED90" w14:textId="77777777" w:rsidR="00DB7F4E" w:rsidRDefault="00DB7F4E" w:rsidP="00A81E96">
            <w:pPr>
              <w:jc w:val="center"/>
            </w:pPr>
          </w:p>
        </w:tc>
      </w:tr>
      <w:tr w:rsidR="00DB7F4E" w14:paraId="4BDCB47C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302EEACF" w14:textId="77777777" w:rsidR="00DB7F4E" w:rsidRDefault="00DB7F4E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F2E3F7" w14:textId="77777777" w:rsidR="00DB7F4E" w:rsidRDefault="00DB7F4E" w:rsidP="00A81E96"/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202944" w14:textId="77777777" w:rsidR="00DB7F4E" w:rsidRDefault="00DB7F4E" w:rsidP="00A81E96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DBC175" w14:textId="77777777" w:rsidR="00DB7F4E" w:rsidRDefault="00DB7F4E" w:rsidP="00A81E96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99A8B4" w14:textId="77777777" w:rsidR="00DB7F4E" w:rsidRDefault="00DB7F4E" w:rsidP="00A81E96">
            <w:pPr>
              <w:jc w:val="center"/>
            </w:pP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9DD53" w14:textId="77777777" w:rsidR="00DB7F4E" w:rsidRDefault="00DB7F4E" w:rsidP="00A81E96">
            <w:pPr>
              <w:jc w:val="center"/>
            </w:pPr>
          </w:p>
        </w:tc>
      </w:tr>
      <w:tr w:rsidR="00DB7F4E" w14:paraId="535648F6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6D04D222" w14:textId="77777777" w:rsidR="00DB7F4E" w:rsidRDefault="00DB7F4E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FE616D" w14:textId="77777777" w:rsidR="00DB7F4E" w:rsidRDefault="00DB7F4E" w:rsidP="00A81E96"/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EC9532" w14:textId="77777777" w:rsidR="00DB7F4E" w:rsidRDefault="00DB7F4E" w:rsidP="00A81E96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249016" w14:textId="77777777" w:rsidR="00DB7F4E" w:rsidRDefault="00DB7F4E" w:rsidP="00A81E96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B84547" w14:textId="77777777" w:rsidR="00DB7F4E" w:rsidRDefault="00DB7F4E" w:rsidP="00A81E96">
            <w:pPr>
              <w:jc w:val="center"/>
            </w:pP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691DA" w14:textId="77777777" w:rsidR="00DB7F4E" w:rsidRDefault="00DB7F4E" w:rsidP="00A81E96">
            <w:pPr>
              <w:jc w:val="center"/>
            </w:pPr>
          </w:p>
        </w:tc>
      </w:tr>
      <w:tr w:rsidR="00DB7F4E" w14:paraId="77AFC19C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3039ED5E" w14:textId="77777777" w:rsidR="00DB7F4E" w:rsidRDefault="00DB7F4E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540D7C" w14:textId="77777777" w:rsidR="00DB7F4E" w:rsidRDefault="00DB7F4E" w:rsidP="00A81E96"/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961BD2" w14:textId="77777777" w:rsidR="00DB7F4E" w:rsidRDefault="00DB7F4E" w:rsidP="00A81E96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B635F5" w14:textId="77777777" w:rsidR="00DB7F4E" w:rsidRDefault="00DB7F4E" w:rsidP="00A81E96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40DCB6" w14:textId="77777777" w:rsidR="00DB7F4E" w:rsidRDefault="00DB7F4E" w:rsidP="00A81E96">
            <w:pPr>
              <w:jc w:val="center"/>
            </w:pP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FEA64" w14:textId="77777777" w:rsidR="00DB7F4E" w:rsidRDefault="00DB7F4E" w:rsidP="00A81E96">
            <w:pPr>
              <w:jc w:val="center"/>
            </w:pPr>
          </w:p>
        </w:tc>
      </w:tr>
      <w:tr w:rsidR="00DB7F4E" w14:paraId="6E8A1EFC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2CA38239" w14:textId="77777777" w:rsidR="00DB7F4E" w:rsidRDefault="00DB7F4E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C784A0" w14:textId="77777777" w:rsidR="00DB7F4E" w:rsidRDefault="00DB7F4E" w:rsidP="00A81E96"/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379F47" w14:textId="77777777" w:rsidR="00DB7F4E" w:rsidRDefault="00DB7F4E" w:rsidP="00A81E96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646A0" w14:textId="77777777" w:rsidR="00DB7F4E" w:rsidRDefault="00DB7F4E" w:rsidP="00A81E96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304E2E" w14:textId="77777777" w:rsidR="00DB7F4E" w:rsidRDefault="00DB7F4E" w:rsidP="00A81E96">
            <w:pPr>
              <w:jc w:val="center"/>
            </w:pP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3FD53" w14:textId="77777777" w:rsidR="00DB7F4E" w:rsidRDefault="00DB7F4E" w:rsidP="00A81E96">
            <w:pPr>
              <w:jc w:val="center"/>
            </w:pPr>
          </w:p>
        </w:tc>
      </w:tr>
      <w:tr w:rsidR="00DB7F4E" w14:paraId="2B561092" w14:textId="77777777" w:rsidTr="00A81E96"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43D38E7A" w14:textId="77777777" w:rsidR="00DB7F4E" w:rsidRDefault="00DB7F4E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0DAB93" w14:textId="77777777" w:rsidR="00DB7F4E" w:rsidRDefault="00DB7F4E" w:rsidP="00A81E96"/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7BE44A" w14:textId="77777777" w:rsidR="00DB7F4E" w:rsidRDefault="00DB7F4E" w:rsidP="00A81E96">
            <w:pPr>
              <w:snapToGrid w:val="0"/>
              <w:jc w:val="center"/>
              <w:rPr>
                <w:rFonts w:eastAsia="MS Mincho"/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F1EC6F" w14:textId="77777777" w:rsidR="00DB7F4E" w:rsidRDefault="00DB7F4E" w:rsidP="00A81E96">
            <w:pPr>
              <w:snapToGrid w:val="0"/>
              <w:jc w:val="center"/>
              <w:rPr>
                <w:rFonts w:eastAsia="MS Mincho"/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083A69" w14:textId="77777777" w:rsidR="00DB7F4E" w:rsidRDefault="00DB7F4E" w:rsidP="00A81E96">
            <w:pPr>
              <w:snapToGrid w:val="0"/>
              <w:jc w:val="center"/>
              <w:rPr>
                <w:rFonts w:eastAsia="MS Mincho"/>
              </w:rPr>
            </w:pP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B5B10D" w14:textId="77777777" w:rsidR="00DB7F4E" w:rsidRDefault="00DB7F4E" w:rsidP="00A81E96">
            <w:pPr>
              <w:snapToGrid w:val="0"/>
              <w:jc w:val="center"/>
              <w:rPr>
                <w:rFonts w:eastAsia="MS Mincho"/>
              </w:rPr>
            </w:pPr>
          </w:p>
        </w:tc>
      </w:tr>
      <w:tr w:rsidR="00DB7F4E" w14:paraId="38BEA315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1FC68A81" w14:textId="77777777" w:rsidR="00DB7F4E" w:rsidRDefault="00DB7F4E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1EBC4C0F" w14:textId="77777777" w:rsidR="00DB7F4E" w:rsidRDefault="00DB7F4E" w:rsidP="00A81E96">
            <w:r>
              <w:rPr>
                <w:rFonts w:eastAsia="MS Mincho"/>
                <w:b/>
              </w:rPr>
              <w:t>Functional Dependencies and Keys</w:t>
            </w:r>
          </w:p>
        </w:tc>
      </w:tr>
      <w:tr w:rsidR="00DB7F4E" w14:paraId="228AA773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048328FC" w14:textId="77777777" w:rsidR="00DB7F4E" w:rsidRDefault="00DB7F4E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8028C" w14:textId="77777777" w:rsidR="00DB7F4E" w:rsidRDefault="00DB7F4E" w:rsidP="00A81E96">
            <w:r>
              <w:rPr>
                <w:rFonts w:eastAsia="MS Mincho"/>
                <w:b/>
              </w:rPr>
              <w:t>Functional dependencies</w:t>
            </w:r>
          </w:p>
        </w:tc>
        <w:tc>
          <w:tcPr>
            <w:tcW w:w="698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674C6" w14:textId="77777777" w:rsidR="00DB7F4E" w:rsidRDefault="00DB7F4E" w:rsidP="00A81E96">
            <w:pPr>
              <w:snapToGrid w:val="0"/>
            </w:pPr>
          </w:p>
        </w:tc>
      </w:tr>
      <w:tr w:rsidR="00DB7F4E" w14:paraId="637D172A" w14:textId="77777777" w:rsidTr="00A81E96">
        <w:trPr>
          <w:trHeight w:val="315"/>
        </w:trPr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3C46A03F" w14:textId="77777777" w:rsidR="00DB7F4E" w:rsidRDefault="00DB7F4E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7E76F0" w14:textId="77777777" w:rsidR="00DB7F4E" w:rsidRDefault="00DB7F4E" w:rsidP="00A81E96">
            <w:r>
              <w:rPr>
                <w:rFonts w:eastAsia="MS Mincho"/>
                <w:b/>
              </w:rPr>
              <w:t>Candidate keys</w:t>
            </w:r>
          </w:p>
        </w:tc>
        <w:tc>
          <w:tcPr>
            <w:tcW w:w="698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5BE2A" w14:textId="22EF9A8C" w:rsidR="00DB7F4E" w:rsidRPr="00C31BC5" w:rsidRDefault="00DB7F4E" w:rsidP="00A81E96">
            <w:pPr>
              <w:snapToGrid w:val="0"/>
              <w:rPr>
                <w:b/>
              </w:rPr>
            </w:pPr>
            <w:proofErr w:type="spellStart"/>
            <w:r w:rsidRPr="00C31BC5">
              <w:rPr>
                <w:rFonts w:eastAsia="MS Mincho"/>
                <w:b/>
              </w:rPr>
              <w:t>staff_id</w:t>
            </w:r>
            <w:proofErr w:type="spellEnd"/>
            <w:r w:rsidRPr="00C31BC5">
              <w:rPr>
                <w:rFonts w:eastAsia="MS Mincho"/>
                <w:b/>
              </w:rPr>
              <w:t xml:space="preserve">, </w:t>
            </w:r>
            <w:proofErr w:type="spellStart"/>
            <w:r>
              <w:rPr>
                <w:b/>
              </w:rPr>
              <w:t>order</w:t>
            </w:r>
            <w:r w:rsidRPr="00C31BC5">
              <w:rPr>
                <w:b/>
              </w:rPr>
              <w:t>_id</w:t>
            </w:r>
            <w:proofErr w:type="spellEnd"/>
          </w:p>
        </w:tc>
      </w:tr>
      <w:tr w:rsidR="00DB7F4E" w14:paraId="559A4527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50EE9227" w14:textId="77777777" w:rsidR="00DB7F4E" w:rsidRDefault="00DB7F4E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6B69D196" w14:textId="77777777" w:rsidR="00DB7F4E" w:rsidRDefault="00DB7F4E" w:rsidP="00A81E96">
            <w:r>
              <w:rPr>
                <w:rFonts w:eastAsia="MS Mincho"/>
                <w:b/>
              </w:rPr>
              <w:t>Normalization</w:t>
            </w:r>
          </w:p>
        </w:tc>
      </w:tr>
      <w:tr w:rsidR="00DB7F4E" w:rsidRPr="002C2C71" w14:paraId="5B8BDFA9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1A5BC51C" w14:textId="77777777" w:rsidR="00DB7F4E" w:rsidRDefault="00DB7F4E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A571C7" w14:textId="77777777" w:rsidR="00DB7F4E" w:rsidRDefault="00DB7F4E" w:rsidP="00A81E96">
            <w:r>
              <w:rPr>
                <w:rFonts w:eastAsia="MS Mincho"/>
                <w:b/>
              </w:rPr>
              <w:t>1NF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0AB862" w14:textId="77777777" w:rsidR="00DB7F4E" w:rsidRDefault="00DB7F4E" w:rsidP="00A81E96">
            <w:pPr>
              <w:snapToGrid w:val="0"/>
            </w:pP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06051" w14:textId="77777777" w:rsidR="00DB7F4E" w:rsidRPr="002C2C71" w:rsidRDefault="00DB7F4E" w:rsidP="00A81E96">
            <w:pPr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</w:p>
        </w:tc>
      </w:tr>
      <w:tr w:rsidR="00DB7F4E" w14:paraId="095619F8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2010473D" w14:textId="77777777" w:rsidR="00DB7F4E" w:rsidRDefault="00DB7F4E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89B7C4" w14:textId="77777777" w:rsidR="00DB7F4E" w:rsidRDefault="00DB7F4E" w:rsidP="00A81E96">
            <w:r>
              <w:rPr>
                <w:rFonts w:eastAsia="MS Mincho"/>
                <w:b/>
              </w:rPr>
              <w:t>2NF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5BB46A" w14:textId="77777777" w:rsidR="00DB7F4E" w:rsidRDefault="00DB7F4E" w:rsidP="00A81E96">
            <w:pPr>
              <w:snapToGrid w:val="0"/>
            </w:pP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53B06" w14:textId="77777777" w:rsidR="00DB7F4E" w:rsidRDefault="00DB7F4E" w:rsidP="00A81E96">
            <w:pPr>
              <w:tabs>
                <w:tab w:val="center" w:pos="3024"/>
              </w:tabs>
              <w:snapToGrid w:val="0"/>
            </w:pPr>
          </w:p>
        </w:tc>
      </w:tr>
      <w:tr w:rsidR="00DB7F4E" w14:paraId="0ED697CC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472EE8D4" w14:textId="77777777" w:rsidR="00DB7F4E" w:rsidRDefault="00DB7F4E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A6ED85" w14:textId="77777777" w:rsidR="00DB7F4E" w:rsidRDefault="00DB7F4E" w:rsidP="00A81E96">
            <w:r>
              <w:rPr>
                <w:rFonts w:eastAsia="MS Mincho"/>
                <w:b/>
              </w:rPr>
              <w:t>3NF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F305B9" w14:textId="77777777" w:rsidR="00DB7F4E" w:rsidRDefault="00DB7F4E" w:rsidP="00A81E96">
            <w:pPr>
              <w:snapToGrid w:val="0"/>
            </w:pP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F4E2C" w14:textId="77777777" w:rsidR="00DB7F4E" w:rsidRDefault="00DB7F4E" w:rsidP="00A81E96">
            <w:pPr>
              <w:snapToGrid w:val="0"/>
            </w:pPr>
          </w:p>
        </w:tc>
      </w:tr>
      <w:tr w:rsidR="00DB7F4E" w14:paraId="746D427E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598A2E39" w14:textId="77777777" w:rsidR="00DB7F4E" w:rsidRDefault="00DB7F4E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1C2021" w14:textId="77777777" w:rsidR="00DB7F4E" w:rsidRDefault="00DB7F4E" w:rsidP="00A81E96">
            <w:r>
              <w:rPr>
                <w:rFonts w:eastAsia="MS Mincho"/>
                <w:b/>
              </w:rPr>
              <w:t>BCNF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0964DC" w14:textId="77777777" w:rsidR="00DB7F4E" w:rsidRDefault="00DB7F4E" w:rsidP="00A81E96">
            <w:pPr>
              <w:snapToGrid w:val="0"/>
            </w:pP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F21B7" w14:textId="77777777" w:rsidR="00DB7F4E" w:rsidRDefault="00DB7F4E" w:rsidP="00A81E96">
            <w:pPr>
              <w:snapToGrid w:val="0"/>
            </w:pPr>
          </w:p>
        </w:tc>
      </w:tr>
      <w:tr w:rsidR="00DB7F4E" w14:paraId="293909D8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9CD3E3" w14:textId="77777777" w:rsidR="00DB7F4E" w:rsidRDefault="00DB7F4E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0179658A" w14:textId="77777777" w:rsidR="00DB7F4E" w:rsidRDefault="00DB7F4E" w:rsidP="00A81E96">
            <w:r>
              <w:rPr>
                <w:rFonts w:eastAsia="MS Mincho"/>
                <w:b/>
              </w:rPr>
              <w:t>Physical Design</w:t>
            </w:r>
          </w:p>
        </w:tc>
      </w:tr>
      <w:tr w:rsidR="00DB7F4E" w14:paraId="179F5424" w14:textId="77777777" w:rsidTr="00A81E96">
        <w:trPr>
          <w:cantSplit/>
        </w:trPr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0C3B6B7B" w14:textId="77777777" w:rsidR="00DB7F4E" w:rsidRDefault="00DB7F4E" w:rsidP="00A81E96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E96FBA7" w14:textId="77777777" w:rsidR="00DB7F4E" w:rsidRDefault="00DB7F4E" w:rsidP="00A81E96">
            <w:r>
              <w:rPr>
                <w:b/>
              </w:rPr>
              <w:t>Primary Key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10D12" w14:textId="72826B40" w:rsidR="00DB7F4E" w:rsidRDefault="00DB7F4E" w:rsidP="00A81E96">
            <w:pPr>
              <w:snapToGrid w:val="0"/>
            </w:pPr>
            <w:proofErr w:type="spellStart"/>
            <w:r w:rsidRPr="00C31BC5">
              <w:rPr>
                <w:rFonts w:eastAsia="MS Mincho"/>
                <w:b/>
              </w:rPr>
              <w:t>staff_id</w:t>
            </w:r>
            <w:proofErr w:type="spellEnd"/>
            <w:r w:rsidRPr="00C31BC5">
              <w:rPr>
                <w:rFonts w:eastAsia="MS Mincho"/>
                <w:b/>
              </w:rPr>
              <w:t xml:space="preserve">, </w:t>
            </w:r>
            <w:proofErr w:type="spellStart"/>
            <w:r>
              <w:rPr>
                <w:b/>
              </w:rPr>
              <w:t>order</w:t>
            </w:r>
            <w:r w:rsidRPr="00C31BC5">
              <w:rPr>
                <w:b/>
              </w:rPr>
              <w:t>_id</w:t>
            </w:r>
            <w:proofErr w:type="spellEnd"/>
          </w:p>
        </w:tc>
      </w:tr>
      <w:tr w:rsidR="00DB7F4E" w14:paraId="0CABB5A9" w14:textId="77777777" w:rsidTr="00A81E96">
        <w:trPr>
          <w:cantSplit/>
        </w:trPr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566BB26F" w14:textId="77777777" w:rsidR="00DB7F4E" w:rsidRDefault="00DB7F4E" w:rsidP="00A81E96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CA91F7E" w14:textId="77777777" w:rsidR="00DB7F4E" w:rsidRDefault="00DB7F4E" w:rsidP="00A81E96">
            <w:r>
              <w:rPr>
                <w:b/>
              </w:rPr>
              <w:t>Foreign Keys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A1670" w14:textId="508CEFA2" w:rsidR="00DB7F4E" w:rsidRDefault="00DB7F4E" w:rsidP="00A81E96">
            <w:pPr>
              <w:snapToGrid w:val="0"/>
            </w:pPr>
            <w:proofErr w:type="spellStart"/>
            <w:r w:rsidRPr="00C31BC5">
              <w:rPr>
                <w:rFonts w:eastAsia="MS Mincho"/>
                <w:b/>
              </w:rPr>
              <w:t>staff_id</w:t>
            </w:r>
            <w:proofErr w:type="spellEnd"/>
            <w:r w:rsidRPr="00C31BC5">
              <w:rPr>
                <w:rFonts w:eastAsia="MS Mincho"/>
                <w:b/>
              </w:rPr>
              <w:t xml:space="preserve">, </w:t>
            </w:r>
            <w:proofErr w:type="spellStart"/>
            <w:r>
              <w:rPr>
                <w:b/>
              </w:rPr>
              <w:t>order</w:t>
            </w:r>
            <w:r w:rsidRPr="00C31BC5">
              <w:rPr>
                <w:b/>
              </w:rPr>
              <w:t>_id</w:t>
            </w:r>
            <w:proofErr w:type="spellEnd"/>
          </w:p>
        </w:tc>
      </w:tr>
      <w:tr w:rsidR="00DB7F4E" w14:paraId="1BFC1F7E" w14:textId="77777777" w:rsidTr="00A81E96">
        <w:trPr>
          <w:cantSplit/>
        </w:trPr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3264C852" w14:textId="77777777" w:rsidR="00DB7F4E" w:rsidRDefault="00DB7F4E" w:rsidP="00A81E96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F65C6E8" w14:textId="77777777" w:rsidR="00DB7F4E" w:rsidRDefault="00DB7F4E" w:rsidP="00A81E96">
            <w:r>
              <w:rPr>
                <w:b/>
              </w:rPr>
              <w:t>SQL Code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3D139" w14:textId="77777777" w:rsidR="00DB7F4E" w:rsidRDefault="00DB7F4E" w:rsidP="00DB7F4E">
            <w:pPr>
              <w:snapToGrid w:val="0"/>
            </w:pPr>
            <w:r>
              <w:t>CREATE TABLE takes (</w:t>
            </w:r>
          </w:p>
          <w:p w14:paraId="152E38F9" w14:textId="77777777" w:rsidR="00DB7F4E" w:rsidRDefault="00DB7F4E" w:rsidP="00DB7F4E">
            <w:pPr>
              <w:snapToGrid w:val="0"/>
            </w:pPr>
            <w:r>
              <w:t xml:space="preserve">    </w:t>
            </w:r>
            <w:proofErr w:type="spellStart"/>
            <w:r>
              <w:t>staff_id</w:t>
            </w:r>
            <w:proofErr w:type="spellEnd"/>
            <w:r>
              <w:t xml:space="preserve"> VARCHAR2(40) NOT NULL,</w:t>
            </w:r>
          </w:p>
          <w:p w14:paraId="294C63F4" w14:textId="77777777" w:rsidR="00DB7F4E" w:rsidRDefault="00DB7F4E" w:rsidP="00DB7F4E">
            <w:pPr>
              <w:snapToGrid w:val="0"/>
            </w:pPr>
            <w:r>
              <w:t xml:space="preserve">    </w:t>
            </w:r>
            <w:proofErr w:type="spellStart"/>
            <w:r>
              <w:t>order_id</w:t>
            </w:r>
            <w:proofErr w:type="spellEnd"/>
            <w:r>
              <w:t xml:space="preserve"> VARCHAR2(40) NOT NULL,</w:t>
            </w:r>
          </w:p>
          <w:p w14:paraId="72A343A8" w14:textId="77777777" w:rsidR="00DB7F4E" w:rsidRDefault="00DB7F4E" w:rsidP="00DB7F4E">
            <w:pPr>
              <w:snapToGrid w:val="0"/>
            </w:pPr>
            <w:r>
              <w:t xml:space="preserve">    PRIMARY </w:t>
            </w:r>
            <w:proofErr w:type="gramStart"/>
            <w:r>
              <w:t>KEY(</w:t>
            </w:r>
            <w:proofErr w:type="spellStart"/>
            <w:proofErr w:type="gramEnd"/>
            <w:r>
              <w:t>staff_id</w:t>
            </w:r>
            <w:proofErr w:type="spellEnd"/>
            <w:r>
              <w:t xml:space="preserve">, </w:t>
            </w:r>
            <w:proofErr w:type="spellStart"/>
            <w:r>
              <w:t>order_id</w:t>
            </w:r>
            <w:proofErr w:type="spellEnd"/>
            <w:r>
              <w:t>),</w:t>
            </w:r>
          </w:p>
          <w:p w14:paraId="7C6770D3" w14:textId="77777777" w:rsidR="00DB7F4E" w:rsidRDefault="00DB7F4E" w:rsidP="00DB7F4E">
            <w:pPr>
              <w:snapToGrid w:val="0"/>
            </w:pPr>
            <w:r>
              <w:t xml:space="preserve">    CONSTRAINT </w:t>
            </w:r>
            <w:proofErr w:type="spellStart"/>
            <w:r>
              <w:t>FK_stafftakes</w:t>
            </w:r>
            <w:proofErr w:type="spellEnd"/>
            <w:r>
              <w:t xml:space="preserve"> FOREIGN KEY (</w:t>
            </w:r>
            <w:proofErr w:type="spellStart"/>
            <w:r>
              <w:t>staff_id</w:t>
            </w:r>
            <w:proofErr w:type="spellEnd"/>
            <w:r>
              <w:t>) REFERENCES staff(</w:t>
            </w:r>
            <w:proofErr w:type="spellStart"/>
            <w:r>
              <w:t>staff_id</w:t>
            </w:r>
            <w:proofErr w:type="spellEnd"/>
            <w:r>
              <w:t>),</w:t>
            </w:r>
          </w:p>
          <w:p w14:paraId="276044F7" w14:textId="77777777" w:rsidR="00DB7F4E" w:rsidRDefault="00DB7F4E" w:rsidP="00DB7F4E">
            <w:pPr>
              <w:snapToGrid w:val="0"/>
            </w:pPr>
            <w:r>
              <w:t xml:space="preserve">    CONSTRAINT </w:t>
            </w:r>
            <w:proofErr w:type="spellStart"/>
            <w:r>
              <w:t>FK_ordertakes</w:t>
            </w:r>
            <w:proofErr w:type="spellEnd"/>
            <w:r>
              <w:t xml:space="preserve"> FOREIGN KEY (</w:t>
            </w:r>
            <w:proofErr w:type="spellStart"/>
            <w:r>
              <w:t>order_id</w:t>
            </w:r>
            <w:proofErr w:type="spellEnd"/>
            <w:r>
              <w:t>) REFERENCES orders(</w:t>
            </w:r>
            <w:proofErr w:type="spellStart"/>
            <w:r>
              <w:t>order_id</w:t>
            </w:r>
            <w:proofErr w:type="spellEnd"/>
            <w:r>
              <w:t>)</w:t>
            </w:r>
          </w:p>
          <w:p w14:paraId="37C50275" w14:textId="33428A61" w:rsidR="00DB7F4E" w:rsidRDefault="00DB7F4E" w:rsidP="00DB7F4E">
            <w:pPr>
              <w:snapToGrid w:val="0"/>
            </w:pPr>
            <w:r>
              <w:t>);</w:t>
            </w:r>
          </w:p>
        </w:tc>
      </w:tr>
      <w:tr w:rsidR="00DB7F4E" w14:paraId="75F23009" w14:textId="77777777" w:rsidTr="00A81E96">
        <w:trPr>
          <w:cantSplit/>
        </w:trPr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3250E836" w14:textId="77777777" w:rsidR="00DB7F4E" w:rsidRDefault="00DB7F4E" w:rsidP="00A81E96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4E92560" w14:textId="77777777" w:rsidR="00DB7F4E" w:rsidRDefault="00DB7F4E" w:rsidP="00A81E96">
            <w:r>
              <w:rPr>
                <w:b/>
              </w:rPr>
              <w:t>Count of records in the table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4BB1D5" w14:textId="77777777" w:rsidR="00DB7F4E" w:rsidRDefault="00DB7F4E" w:rsidP="00A81E96">
            <w:r>
              <w:rPr>
                <w:b/>
              </w:rPr>
              <w:t>30</w:t>
            </w:r>
          </w:p>
        </w:tc>
      </w:tr>
    </w:tbl>
    <w:p w14:paraId="6729CC8B" w14:textId="77777777" w:rsidR="00DB7F4E" w:rsidRDefault="00DB7F4E" w:rsidP="00DB7F4E">
      <w:pPr>
        <w:pStyle w:val="bullet0"/>
        <w:numPr>
          <w:ilvl w:val="0"/>
          <w:numId w:val="0"/>
        </w:numPr>
        <w:ind w:left="720" w:hanging="720"/>
        <w:jc w:val="both"/>
      </w:pPr>
    </w:p>
    <w:p w14:paraId="4998D354" w14:textId="77777777" w:rsidR="00DB7F4E" w:rsidRDefault="00DB7F4E" w:rsidP="00DB7F4E">
      <w:pPr>
        <w:pStyle w:val="bullet0"/>
        <w:numPr>
          <w:ilvl w:val="0"/>
          <w:numId w:val="0"/>
        </w:numPr>
        <w:ind w:left="720" w:hanging="720"/>
        <w:jc w:val="both"/>
      </w:pPr>
    </w:p>
    <w:tbl>
      <w:tblPr>
        <w:tblW w:w="0" w:type="auto"/>
        <w:tblInd w:w="350" w:type="dxa"/>
        <w:tblLayout w:type="fixed"/>
        <w:tblLook w:val="0000" w:firstRow="0" w:lastRow="0" w:firstColumn="0" w:lastColumn="0" w:noHBand="0" w:noVBand="0"/>
      </w:tblPr>
      <w:tblGrid>
        <w:gridCol w:w="236"/>
        <w:gridCol w:w="1710"/>
        <w:gridCol w:w="720"/>
        <w:gridCol w:w="1440"/>
        <w:gridCol w:w="1620"/>
        <w:gridCol w:w="1620"/>
        <w:gridCol w:w="1585"/>
      </w:tblGrid>
      <w:tr w:rsidR="00DB7F4E" w:rsidRPr="005A2E67" w14:paraId="00C9CB79" w14:textId="77777777" w:rsidTr="00A81E96"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06F00766" w14:textId="77777777" w:rsidR="00DB7F4E" w:rsidRDefault="00DB7F4E" w:rsidP="00A81E96">
            <w:pPr>
              <w:snapToGrid w:val="0"/>
              <w:rPr>
                <w:b/>
                <w:i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41588B47" w14:textId="77777777" w:rsidR="00DB7F4E" w:rsidRDefault="00DB7F4E" w:rsidP="00A81E96">
            <w:r>
              <w:rPr>
                <w:b/>
                <w:i/>
              </w:rPr>
              <w:t>Name of the table</w:t>
            </w:r>
          </w:p>
        </w:tc>
        <w:tc>
          <w:tcPr>
            <w:tcW w:w="698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3F79C" w14:textId="045EC7E7" w:rsidR="00DB7F4E" w:rsidRDefault="00DB7F4E" w:rsidP="00A81E96">
            <w:pPr>
              <w:snapToGrid w:val="0"/>
              <w:rPr>
                <w:rFonts w:eastAsia="MS Mincho"/>
                <w:b/>
                <w:i/>
              </w:rPr>
            </w:pPr>
            <w:r>
              <w:rPr>
                <w:rFonts w:eastAsia="MS Mincho"/>
                <w:b/>
                <w:i/>
              </w:rPr>
              <w:t>Depends</w:t>
            </w:r>
          </w:p>
          <w:p w14:paraId="509F0D30" w14:textId="77777777" w:rsidR="00DB7F4E" w:rsidRPr="005A2E67" w:rsidRDefault="00DB7F4E" w:rsidP="00A81E96">
            <w:pPr>
              <w:tabs>
                <w:tab w:val="left" w:pos="900"/>
              </w:tabs>
            </w:pPr>
            <w:r>
              <w:tab/>
            </w:r>
          </w:p>
        </w:tc>
      </w:tr>
      <w:tr w:rsidR="00DB7F4E" w14:paraId="456EAD4D" w14:textId="77777777" w:rsidTr="00A81E96">
        <w:trPr>
          <w:cantSplit/>
        </w:trPr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588F9D0C" w14:textId="77777777" w:rsidR="00DB7F4E" w:rsidRDefault="00DB7F4E" w:rsidP="00A81E96">
            <w:pPr>
              <w:snapToGrid w:val="0"/>
              <w:rPr>
                <w:rFonts w:eastAsia="MS Mincho"/>
                <w:b/>
                <w:bCs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1888C921" w14:textId="77777777" w:rsidR="00DB7F4E" w:rsidRDefault="00DB7F4E" w:rsidP="00A81E96"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8A7EA" w14:textId="4134788B" w:rsidR="00DB7F4E" w:rsidRDefault="003A0782" w:rsidP="00A81E96">
            <w:pPr>
              <w:jc w:val="center"/>
              <w:rPr>
                <w:rFonts w:eastAsia="MS Mincho"/>
              </w:rPr>
            </w:pPr>
            <w:r>
              <w:rPr>
                <w:rFonts w:ascii="Arial" w:eastAsia="MS Mincho" w:hAnsi="Arial" w:cs="Arial"/>
                <w:szCs w:val="22"/>
              </w:rPr>
              <w:t>Relationship between order and menu items</w:t>
            </w:r>
          </w:p>
        </w:tc>
      </w:tr>
      <w:tr w:rsidR="00DB7F4E" w14:paraId="1FEADC24" w14:textId="77777777" w:rsidTr="00A81E96"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1FB2F06" w14:textId="77777777" w:rsidR="00DB7F4E" w:rsidRDefault="00DB7F4E" w:rsidP="00A81E96">
            <w:pPr>
              <w:snapToGrid w:val="0"/>
              <w:rPr>
                <w:rFonts w:eastAsia="MS Mincho"/>
                <w:b/>
                <w:bCs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C47E107" w14:textId="77777777" w:rsidR="00DB7F4E" w:rsidRDefault="00DB7F4E" w:rsidP="00A81E96">
            <w:r>
              <w:rPr>
                <w:rFonts w:eastAsia="MS Mincho"/>
                <w:b/>
                <w:bCs/>
              </w:rPr>
              <w:t xml:space="preserve">Attribute 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C90C04E" w14:textId="77777777" w:rsidR="00DB7F4E" w:rsidRDefault="00DB7F4E" w:rsidP="00A81E96">
            <w:pPr>
              <w:jc w:val="center"/>
            </w:pPr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82E465A" w14:textId="77777777" w:rsidR="00DB7F4E" w:rsidRDefault="00DB7F4E" w:rsidP="00A81E96">
            <w:pPr>
              <w:jc w:val="center"/>
            </w:pPr>
            <w:r>
              <w:rPr>
                <w:rFonts w:eastAsia="MS Mincho"/>
                <w:b/>
                <w:bCs/>
              </w:rPr>
              <w:t>Type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24DD89D" w14:textId="77777777" w:rsidR="00DB7F4E" w:rsidRDefault="00DB7F4E" w:rsidP="00A81E96">
            <w:pPr>
              <w:pStyle w:val="Heading4"/>
              <w:spacing w:before="0" w:after="58"/>
              <w:jc w:val="center"/>
            </w:pPr>
            <w:r>
              <w:rPr>
                <w:rFonts w:eastAsia="MS Mincho"/>
                <w:b/>
                <w:bCs/>
                <w:i w:val="0"/>
              </w:rPr>
              <w:t>Examples of values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7BEAC9" w14:textId="77777777" w:rsidR="00DB7F4E" w:rsidRDefault="00DB7F4E" w:rsidP="00A81E96">
            <w:pPr>
              <w:pStyle w:val="Heading4"/>
              <w:spacing w:before="0" w:after="58"/>
            </w:pPr>
            <w:r>
              <w:rPr>
                <w:b/>
                <w:bCs/>
                <w:i w:val="0"/>
              </w:rPr>
              <w:t>Notes</w:t>
            </w:r>
          </w:p>
        </w:tc>
      </w:tr>
      <w:tr w:rsidR="00DB7F4E" w14:paraId="6E85B2FA" w14:textId="77777777" w:rsidTr="00A81E96"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100C109F" w14:textId="77777777" w:rsidR="00DB7F4E" w:rsidRDefault="00DB7F4E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E65870" w14:textId="22A2466B" w:rsidR="00DB7F4E" w:rsidRDefault="003A0782" w:rsidP="00A81E96">
            <w:proofErr w:type="spellStart"/>
            <w:r>
              <w:t>order</w:t>
            </w:r>
            <w:r w:rsidR="00DB7F4E">
              <w:t>_id</w:t>
            </w:r>
            <w:proofErr w:type="spellEnd"/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DB8EC3" w14:textId="0F1DDB6C" w:rsidR="00DB7F4E" w:rsidRDefault="00DB7F4E" w:rsidP="00A81E96">
            <w:pPr>
              <w:jc w:val="center"/>
            </w:pPr>
            <w:r>
              <w:t xml:space="preserve">Unique </w:t>
            </w:r>
            <w:r w:rsidR="003A0782">
              <w:t>order</w:t>
            </w:r>
            <w:r>
              <w:t xml:space="preserve"> 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00B306" w14:textId="77777777" w:rsidR="00DB7F4E" w:rsidRDefault="00DB7F4E" w:rsidP="00A81E96">
            <w:pPr>
              <w:jc w:val="center"/>
            </w:pPr>
            <w:r>
              <w:t>Varchar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E09B09" w14:textId="74AD9197" w:rsidR="00DB7F4E" w:rsidRDefault="003A0782" w:rsidP="00A81E96">
            <w:pPr>
              <w:jc w:val="center"/>
            </w:pPr>
            <w:r>
              <w:t>O</w:t>
            </w:r>
            <w:proofErr w:type="gramStart"/>
            <w:r w:rsidR="00DB7F4E">
              <w:t>10000,</w:t>
            </w:r>
            <w:r>
              <w:t>O</w:t>
            </w:r>
            <w:proofErr w:type="gramEnd"/>
            <w:r w:rsidR="00DB7F4E">
              <w:t>10001…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88867" w14:textId="77777777" w:rsidR="00DB7F4E" w:rsidRDefault="00DB7F4E" w:rsidP="00A81E96">
            <w:pPr>
              <w:snapToGrid w:val="0"/>
              <w:jc w:val="center"/>
              <w:rPr>
                <w:rFonts w:eastAsia="MS Mincho"/>
              </w:rPr>
            </w:pPr>
          </w:p>
        </w:tc>
      </w:tr>
      <w:tr w:rsidR="00DB7F4E" w14:paraId="54B04BD9" w14:textId="77777777" w:rsidTr="00A81E96"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1A301FAD" w14:textId="77777777" w:rsidR="00DB7F4E" w:rsidRDefault="00DB7F4E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3BF741" w14:textId="64081C08" w:rsidR="00DB7F4E" w:rsidRDefault="003A0782" w:rsidP="00A81E96">
            <w:proofErr w:type="spellStart"/>
            <w:r>
              <w:t>menu</w:t>
            </w:r>
            <w:r w:rsidR="00DB7F4E">
              <w:t>_item_id</w:t>
            </w:r>
            <w:proofErr w:type="spellEnd"/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89566C" w14:textId="26901B53" w:rsidR="00DB7F4E" w:rsidRDefault="00DB7F4E" w:rsidP="00A81E96">
            <w:pPr>
              <w:jc w:val="center"/>
            </w:pPr>
            <w:r>
              <w:t xml:space="preserve">Unique </w:t>
            </w:r>
            <w:r w:rsidR="003A0782">
              <w:t xml:space="preserve">menu </w:t>
            </w:r>
            <w:r>
              <w:t>item 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C556F6" w14:textId="77777777" w:rsidR="00DB7F4E" w:rsidRDefault="00DB7F4E" w:rsidP="00A81E96">
            <w:pPr>
              <w:jc w:val="center"/>
            </w:pPr>
            <w:r>
              <w:t>Varchar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A5DA3C" w14:textId="6F07E43E" w:rsidR="00DB7F4E" w:rsidRDefault="003A0782" w:rsidP="00A81E96">
            <w:pPr>
              <w:jc w:val="center"/>
            </w:pPr>
            <w:r>
              <w:t>M</w:t>
            </w:r>
            <w:proofErr w:type="gramStart"/>
            <w:r>
              <w:t>10000,M</w:t>
            </w:r>
            <w:proofErr w:type="gramEnd"/>
            <w:r>
              <w:t>10001…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B1F27B" w14:textId="77777777" w:rsidR="00DB7F4E" w:rsidRDefault="00DB7F4E" w:rsidP="00A81E96">
            <w:pPr>
              <w:jc w:val="center"/>
            </w:pPr>
          </w:p>
        </w:tc>
      </w:tr>
      <w:tr w:rsidR="00DB7F4E" w14:paraId="6DF4664C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0A5AA4A5" w14:textId="77777777" w:rsidR="00DB7F4E" w:rsidRDefault="00DB7F4E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6AF521" w14:textId="77777777" w:rsidR="00DB7F4E" w:rsidRDefault="00DB7F4E" w:rsidP="00A81E96"/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4ACCC0" w14:textId="77777777" w:rsidR="00DB7F4E" w:rsidRDefault="00DB7F4E" w:rsidP="00A81E96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9DD2D2" w14:textId="77777777" w:rsidR="00DB7F4E" w:rsidRDefault="00DB7F4E" w:rsidP="00A81E96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AD7983" w14:textId="77777777" w:rsidR="00DB7F4E" w:rsidRDefault="00DB7F4E" w:rsidP="00A81E96">
            <w:pPr>
              <w:jc w:val="center"/>
            </w:pP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B6B69" w14:textId="77777777" w:rsidR="00DB7F4E" w:rsidRDefault="00DB7F4E" w:rsidP="00A81E96">
            <w:pPr>
              <w:jc w:val="center"/>
            </w:pPr>
          </w:p>
        </w:tc>
      </w:tr>
      <w:tr w:rsidR="00DB7F4E" w14:paraId="487C4B5E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54055291" w14:textId="77777777" w:rsidR="00DB7F4E" w:rsidRDefault="00DB7F4E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3D6050" w14:textId="77777777" w:rsidR="00DB7F4E" w:rsidRDefault="00DB7F4E" w:rsidP="00A81E96"/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A4BC86" w14:textId="77777777" w:rsidR="00DB7F4E" w:rsidRDefault="00DB7F4E" w:rsidP="00A81E96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E1240A" w14:textId="77777777" w:rsidR="00DB7F4E" w:rsidRDefault="00DB7F4E" w:rsidP="00A81E96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3078C9" w14:textId="77777777" w:rsidR="00DB7F4E" w:rsidRDefault="00DB7F4E" w:rsidP="00A81E96">
            <w:pPr>
              <w:jc w:val="center"/>
            </w:pP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6991A" w14:textId="77777777" w:rsidR="00DB7F4E" w:rsidRDefault="00DB7F4E" w:rsidP="00A81E96">
            <w:pPr>
              <w:jc w:val="center"/>
            </w:pPr>
          </w:p>
        </w:tc>
      </w:tr>
      <w:tr w:rsidR="00DB7F4E" w14:paraId="1B5C3CB2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63643594" w14:textId="77777777" w:rsidR="00DB7F4E" w:rsidRDefault="00DB7F4E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686634" w14:textId="77777777" w:rsidR="00DB7F4E" w:rsidRDefault="00DB7F4E" w:rsidP="00A81E96"/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5A0E6" w14:textId="77777777" w:rsidR="00DB7F4E" w:rsidRDefault="00DB7F4E" w:rsidP="00A81E96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9A6063" w14:textId="77777777" w:rsidR="00DB7F4E" w:rsidRDefault="00DB7F4E" w:rsidP="00A81E96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707EB8" w14:textId="77777777" w:rsidR="00DB7F4E" w:rsidRDefault="00DB7F4E" w:rsidP="00A81E96">
            <w:pPr>
              <w:jc w:val="center"/>
            </w:pP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A4100" w14:textId="77777777" w:rsidR="00DB7F4E" w:rsidRDefault="00DB7F4E" w:rsidP="00A81E96">
            <w:pPr>
              <w:jc w:val="center"/>
            </w:pPr>
          </w:p>
        </w:tc>
      </w:tr>
      <w:tr w:rsidR="00DB7F4E" w14:paraId="742E2536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3C914C22" w14:textId="77777777" w:rsidR="00DB7F4E" w:rsidRDefault="00DB7F4E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229B87" w14:textId="77777777" w:rsidR="00DB7F4E" w:rsidRDefault="00DB7F4E" w:rsidP="00A81E96"/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B56874" w14:textId="77777777" w:rsidR="00DB7F4E" w:rsidRDefault="00DB7F4E" w:rsidP="00A81E96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4FEE3" w14:textId="77777777" w:rsidR="00DB7F4E" w:rsidRDefault="00DB7F4E" w:rsidP="00A81E96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630EA7" w14:textId="77777777" w:rsidR="00DB7F4E" w:rsidRDefault="00DB7F4E" w:rsidP="00A81E96">
            <w:pPr>
              <w:jc w:val="center"/>
            </w:pP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5DB62" w14:textId="77777777" w:rsidR="00DB7F4E" w:rsidRDefault="00DB7F4E" w:rsidP="00A81E96">
            <w:pPr>
              <w:jc w:val="center"/>
            </w:pPr>
          </w:p>
        </w:tc>
      </w:tr>
      <w:tr w:rsidR="00DB7F4E" w14:paraId="5D83D30F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29567EA2" w14:textId="77777777" w:rsidR="00DB7F4E" w:rsidRDefault="00DB7F4E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44C39F" w14:textId="77777777" w:rsidR="00DB7F4E" w:rsidRDefault="00DB7F4E" w:rsidP="00A81E96"/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11A27F" w14:textId="77777777" w:rsidR="00DB7F4E" w:rsidRDefault="00DB7F4E" w:rsidP="00A81E96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93C62B" w14:textId="77777777" w:rsidR="00DB7F4E" w:rsidRDefault="00DB7F4E" w:rsidP="00A81E96">
            <w:pPr>
              <w:jc w:val="center"/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2625E7" w14:textId="77777777" w:rsidR="00DB7F4E" w:rsidRDefault="00DB7F4E" w:rsidP="00A81E96">
            <w:pPr>
              <w:jc w:val="center"/>
            </w:pP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8F74A" w14:textId="77777777" w:rsidR="00DB7F4E" w:rsidRDefault="00DB7F4E" w:rsidP="00A81E96">
            <w:pPr>
              <w:jc w:val="center"/>
            </w:pPr>
          </w:p>
        </w:tc>
      </w:tr>
      <w:tr w:rsidR="00DB7F4E" w14:paraId="1618C76D" w14:textId="77777777" w:rsidTr="00A81E96"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2544C5FC" w14:textId="77777777" w:rsidR="00DB7F4E" w:rsidRDefault="00DB7F4E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6C1EB9" w14:textId="77777777" w:rsidR="00DB7F4E" w:rsidRDefault="00DB7F4E" w:rsidP="00A81E96"/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E398AC" w14:textId="77777777" w:rsidR="00DB7F4E" w:rsidRDefault="00DB7F4E" w:rsidP="00A81E96">
            <w:pPr>
              <w:snapToGrid w:val="0"/>
              <w:jc w:val="center"/>
              <w:rPr>
                <w:rFonts w:eastAsia="MS Mincho"/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649C75" w14:textId="77777777" w:rsidR="00DB7F4E" w:rsidRDefault="00DB7F4E" w:rsidP="00A81E96">
            <w:pPr>
              <w:snapToGrid w:val="0"/>
              <w:jc w:val="center"/>
              <w:rPr>
                <w:rFonts w:eastAsia="MS Mincho"/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D30128" w14:textId="77777777" w:rsidR="00DB7F4E" w:rsidRDefault="00DB7F4E" w:rsidP="00A81E96">
            <w:pPr>
              <w:snapToGrid w:val="0"/>
              <w:jc w:val="center"/>
              <w:rPr>
                <w:rFonts w:eastAsia="MS Mincho"/>
              </w:rPr>
            </w:pP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E039DD" w14:textId="77777777" w:rsidR="00DB7F4E" w:rsidRDefault="00DB7F4E" w:rsidP="00A81E96">
            <w:pPr>
              <w:snapToGrid w:val="0"/>
              <w:jc w:val="center"/>
              <w:rPr>
                <w:rFonts w:eastAsia="MS Mincho"/>
              </w:rPr>
            </w:pPr>
          </w:p>
        </w:tc>
      </w:tr>
      <w:tr w:rsidR="00DB7F4E" w14:paraId="42EB9465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4FA768E7" w14:textId="77777777" w:rsidR="00DB7F4E" w:rsidRDefault="00DB7F4E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64704A9F" w14:textId="77777777" w:rsidR="00DB7F4E" w:rsidRDefault="00DB7F4E" w:rsidP="00A81E96">
            <w:r>
              <w:rPr>
                <w:rFonts w:eastAsia="MS Mincho"/>
                <w:b/>
              </w:rPr>
              <w:t>Functional Dependencies and Keys</w:t>
            </w:r>
          </w:p>
        </w:tc>
      </w:tr>
      <w:tr w:rsidR="00DB7F4E" w14:paraId="61E1590A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62A8D057" w14:textId="77777777" w:rsidR="00DB7F4E" w:rsidRDefault="00DB7F4E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D77CB" w14:textId="77777777" w:rsidR="00DB7F4E" w:rsidRDefault="00DB7F4E" w:rsidP="00A81E96">
            <w:r>
              <w:rPr>
                <w:rFonts w:eastAsia="MS Mincho"/>
                <w:b/>
              </w:rPr>
              <w:t>Functional dependencies</w:t>
            </w:r>
          </w:p>
        </w:tc>
        <w:tc>
          <w:tcPr>
            <w:tcW w:w="698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96697" w14:textId="77777777" w:rsidR="00DB7F4E" w:rsidRDefault="00DB7F4E" w:rsidP="00A81E96">
            <w:pPr>
              <w:snapToGrid w:val="0"/>
            </w:pPr>
          </w:p>
        </w:tc>
      </w:tr>
      <w:tr w:rsidR="00DB7F4E" w14:paraId="723C5983" w14:textId="77777777" w:rsidTr="00A81E96">
        <w:trPr>
          <w:trHeight w:val="315"/>
        </w:trPr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1D21C417" w14:textId="77777777" w:rsidR="00DB7F4E" w:rsidRDefault="00DB7F4E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6C7448" w14:textId="77777777" w:rsidR="00DB7F4E" w:rsidRDefault="00DB7F4E" w:rsidP="00A81E96">
            <w:r>
              <w:rPr>
                <w:rFonts w:eastAsia="MS Mincho"/>
                <w:b/>
              </w:rPr>
              <w:t>Candidate keys</w:t>
            </w:r>
          </w:p>
        </w:tc>
        <w:tc>
          <w:tcPr>
            <w:tcW w:w="698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5C466" w14:textId="41956073" w:rsidR="00DB7F4E" w:rsidRPr="00C31BC5" w:rsidRDefault="003A0782" w:rsidP="00A81E96">
            <w:pPr>
              <w:snapToGrid w:val="0"/>
              <w:rPr>
                <w:b/>
              </w:rPr>
            </w:pPr>
            <w:proofErr w:type="spellStart"/>
            <w:r>
              <w:rPr>
                <w:rFonts w:eastAsia="MS Mincho"/>
                <w:b/>
              </w:rPr>
              <w:t>order</w:t>
            </w:r>
            <w:r w:rsidR="00DB7F4E" w:rsidRPr="00C31BC5">
              <w:rPr>
                <w:rFonts w:eastAsia="MS Mincho"/>
                <w:b/>
              </w:rPr>
              <w:t>_id</w:t>
            </w:r>
            <w:proofErr w:type="spellEnd"/>
            <w:r w:rsidR="00DB7F4E" w:rsidRPr="00C31BC5">
              <w:rPr>
                <w:rFonts w:eastAsia="MS Mincho"/>
                <w:b/>
              </w:rPr>
              <w:t xml:space="preserve">, </w:t>
            </w:r>
            <w:proofErr w:type="spellStart"/>
            <w:r>
              <w:rPr>
                <w:b/>
              </w:rPr>
              <w:t>menu</w:t>
            </w:r>
            <w:r w:rsidR="00DB7F4E" w:rsidRPr="00C31BC5">
              <w:rPr>
                <w:b/>
              </w:rPr>
              <w:t>_item_id</w:t>
            </w:r>
            <w:proofErr w:type="spellEnd"/>
          </w:p>
        </w:tc>
      </w:tr>
      <w:tr w:rsidR="00DB7F4E" w14:paraId="036EAD0B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1042FC57" w14:textId="77777777" w:rsidR="00DB7F4E" w:rsidRDefault="00DB7F4E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74D751EB" w14:textId="77777777" w:rsidR="00DB7F4E" w:rsidRDefault="00DB7F4E" w:rsidP="00A81E96">
            <w:r>
              <w:rPr>
                <w:rFonts w:eastAsia="MS Mincho"/>
                <w:b/>
              </w:rPr>
              <w:t>Normalization</w:t>
            </w:r>
          </w:p>
        </w:tc>
      </w:tr>
      <w:tr w:rsidR="00DB7F4E" w:rsidRPr="002C2C71" w14:paraId="6FB3CD85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47F13E76" w14:textId="77777777" w:rsidR="00DB7F4E" w:rsidRDefault="00DB7F4E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F608F1" w14:textId="77777777" w:rsidR="00DB7F4E" w:rsidRDefault="00DB7F4E" w:rsidP="00A81E96">
            <w:r>
              <w:rPr>
                <w:rFonts w:eastAsia="MS Mincho"/>
                <w:b/>
              </w:rPr>
              <w:t>1NF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C1B162" w14:textId="77777777" w:rsidR="00DB7F4E" w:rsidRDefault="00DB7F4E" w:rsidP="00A81E96">
            <w:pPr>
              <w:snapToGrid w:val="0"/>
            </w:pP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EE069" w14:textId="77777777" w:rsidR="00DB7F4E" w:rsidRPr="002C2C71" w:rsidRDefault="00DB7F4E" w:rsidP="00A81E96">
            <w:pPr>
              <w:rPr>
                <w:rFonts w:ascii="Calibri" w:hAnsi="Calibri" w:cs="Calibri"/>
                <w:color w:val="000000"/>
                <w:szCs w:val="22"/>
                <w:lang w:eastAsia="en-US"/>
              </w:rPr>
            </w:pPr>
          </w:p>
        </w:tc>
      </w:tr>
      <w:tr w:rsidR="00DB7F4E" w14:paraId="5CFF1C46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5FE05C0E" w14:textId="77777777" w:rsidR="00DB7F4E" w:rsidRDefault="00DB7F4E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3875DA" w14:textId="77777777" w:rsidR="00DB7F4E" w:rsidRDefault="00DB7F4E" w:rsidP="00A81E96">
            <w:r>
              <w:rPr>
                <w:rFonts w:eastAsia="MS Mincho"/>
                <w:b/>
              </w:rPr>
              <w:t>2NF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0E1432" w14:textId="77777777" w:rsidR="00DB7F4E" w:rsidRDefault="00DB7F4E" w:rsidP="00A81E96">
            <w:pPr>
              <w:snapToGrid w:val="0"/>
            </w:pP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9A080" w14:textId="77777777" w:rsidR="00DB7F4E" w:rsidRDefault="00DB7F4E" w:rsidP="00A81E96">
            <w:pPr>
              <w:tabs>
                <w:tab w:val="center" w:pos="3024"/>
              </w:tabs>
              <w:snapToGrid w:val="0"/>
            </w:pPr>
          </w:p>
        </w:tc>
      </w:tr>
      <w:tr w:rsidR="00DB7F4E" w14:paraId="51061D9C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41EC9819" w14:textId="77777777" w:rsidR="00DB7F4E" w:rsidRDefault="00DB7F4E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93DBCA" w14:textId="77777777" w:rsidR="00DB7F4E" w:rsidRDefault="00DB7F4E" w:rsidP="00A81E96">
            <w:r>
              <w:rPr>
                <w:rFonts w:eastAsia="MS Mincho"/>
                <w:b/>
              </w:rPr>
              <w:t>3NF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38CA8" w14:textId="77777777" w:rsidR="00DB7F4E" w:rsidRDefault="00DB7F4E" w:rsidP="00A81E96">
            <w:pPr>
              <w:snapToGrid w:val="0"/>
            </w:pP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7CC51" w14:textId="77777777" w:rsidR="00DB7F4E" w:rsidRDefault="00DB7F4E" w:rsidP="00A81E96">
            <w:pPr>
              <w:snapToGrid w:val="0"/>
            </w:pPr>
          </w:p>
        </w:tc>
      </w:tr>
      <w:tr w:rsidR="00DB7F4E" w14:paraId="2038DB93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DD58A"/>
          </w:tcPr>
          <w:p w14:paraId="72AACFDF" w14:textId="77777777" w:rsidR="00DB7F4E" w:rsidRDefault="00DB7F4E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F594ED" w14:textId="77777777" w:rsidR="00DB7F4E" w:rsidRDefault="00DB7F4E" w:rsidP="00A81E96">
            <w:r>
              <w:rPr>
                <w:rFonts w:eastAsia="MS Mincho"/>
                <w:b/>
              </w:rPr>
              <w:t>BCNF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5F05C3" w14:textId="77777777" w:rsidR="00DB7F4E" w:rsidRDefault="00DB7F4E" w:rsidP="00A81E96">
            <w:pPr>
              <w:snapToGrid w:val="0"/>
            </w:pPr>
          </w:p>
        </w:tc>
        <w:tc>
          <w:tcPr>
            <w:tcW w:w="62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CF67C" w14:textId="77777777" w:rsidR="00DB7F4E" w:rsidRDefault="00DB7F4E" w:rsidP="00A81E96">
            <w:pPr>
              <w:snapToGrid w:val="0"/>
            </w:pPr>
          </w:p>
        </w:tc>
      </w:tr>
      <w:tr w:rsidR="00DB7F4E" w14:paraId="60E0FBC6" w14:textId="77777777" w:rsidTr="00A81E96">
        <w:tc>
          <w:tcPr>
            <w:tcW w:w="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4C58CA" w14:textId="77777777" w:rsidR="00DB7F4E" w:rsidRDefault="00DB7F4E" w:rsidP="00A81E96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4BF714AD" w14:textId="77777777" w:rsidR="00DB7F4E" w:rsidRDefault="00DB7F4E" w:rsidP="00A81E96">
            <w:r>
              <w:rPr>
                <w:rFonts w:eastAsia="MS Mincho"/>
                <w:b/>
              </w:rPr>
              <w:t>Physical Design</w:t>
            </w:r>
          </w:p>
        </w:tc>
      </w:tr>
      <w:tr w:rsidR="00DB7F4E" w14:paraId="4A536DF4" w14:textId="77777777" w:rsidTr="00A81E96">
        <w:trPr>
          <w:cantSplit/>
        </w:trPr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3227CD59" w14:textId="77777777" w:rsidR="00DB7F4E" w:rsidRDefault="00DB7F4E" w:rsidP="00A81E96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BFD90D2" w14:textId="77777777" w:rsidR="00DB7F4E" w:rsidRDefault="00DB7F4E" w:rsidP="00A81E96">
            <w:r>
              <w:rPr>
                <w:b/>
              </w:rPr>
              <w:t>Primary Key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998B1" w14:textId="31EF4F2C" w:rsidR="00DB7F4E" w:rsidRDefault="003A0782" w:rsidP="00A81E96">
            <w:pPr>
              <w:snapToGrid w:val="0"/>
            </w:pPr>
            <w:proofErr w:type="spellStart"/>
            <w:r>
              <w:rPr>
                <w:rFonts w:eastAsia="MS Mincho"/>
                <w:b/>
              </w:rPr>
              <w:t>order</w:t>
            </w:r>
            <w:r w:rsidRPr="00C31BC5">
              <w:rPr>
                <w:rFonts w:eastAsia="MS Mincho"/>
                <w:b/>
              </w:rPr>
              <w:t>_id</w:t>
            </w:r>
            <w:proofErr w:type="spellEnd"/>
            <w:r w:rsidRPr="00C31BC5">
              <w:rPr>
                <w:rFonts w:eastAsia="MS Mincho"/>
                <w:b/>
              </w:rPr>
              <w:t xml:space="preserve">, </w:t>
            </w:r>
            <w:proofErr w:type="spellStart"/>
            <w:r>
              <w:rPr>
                <w:b/>
              </w:rPr>
              <w:t>menu</w:t>
            </w:r>
            <w:r w:rsidRPr="00C31BC5">
              <w:rPr>
                <w:b/>
              </w:rPr>
              <w:t>_item_id</w:t>
            </w:r>
            <w:proofErr w:type="spellEnd"/>
          </w:p>
        </w:tc>
      </w:tr>
      <w:tr w:rsidR="00DB7F4E" w14:paraId="53961B16" w14:textId="77777777" w:rsidTr="00A81E96">
        <w:trPr>
          <w:cantSplit/>
        </w:trPr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7DAE178F" w14:textId="77777777" w:rsidR="00DB7F4E" w:rsidRDefault="00DB7F4E" w:rsidP="00A81E96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ACAB4B3" w14:textId="77777777" w:rsidR="00DB7F4E" w:rsidRDefault="00DB7F4E" w:rsidP="00A81E96">
            <w:r>
              <w:rPr>
                <w:b/>
              </w:rPr>
              <w:t>Foreign Keys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2F24B" w14:textId="24496636" w:rsidR="00DB7F4E" w:rsidRDefault="003A0782" w:rsidP="00A81E96">
            <w:pPr>
              <w:snapToGrid w:val="0"/>
            </w:pPr>
            <w:proofErr w:type="spellStart"/>
            <w:r>
              <w:rPr>
                <w:rFonts w:eastAsia="MS Mincho"/>
                <w:b/>
              </w:rPr>
              <w:t>order</w:t>
            </w:r>
            <w:r w:rsidRPr="00C31BC5">
              <w:rPr>
                <w:rFonts w:eastAsia="MS Mincho"/>
                <w:b/>
              </w:rPr>
              <w:t>_id</w:t>
            </w:r>
            <w:proofErr w:type="spellEnd"/>
            <w:r w:rsidRPr="00C31BC5">
              <w:rPr>
                <w:rFonts w:eastAsia="MS Mincho"/>
                <w:b/>
              </w:rPr>
              <w:t xml:space="preserve">, </w:t>
            </w:r>
            <w:proofErr w:type="spellStart"/>
            <w:r>
              <w:rPr>
                <w:b/>
              </w:rPr>
              <w:t>menu</w:t>
            </w:r>
            <w:r w:rsidRPr="00C31BC5">
              <w:rPr>
                <w:b/>
              </w:rPr>
              <w:t>_item_id</w:t>
            </w:r>
            <w:proofErr w:type="spellEnd"/>
          </w:p>
        </w:tc>
      </w:tr>
      <w:tr w:rsidR="00DB7F4E" w14:paraId="1EFB0794" w14:textId="77777777" w:rsidTr="00A81E96">
        <w:trPr>
          <w:cantSplit/>
        </w:trPr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4099EDF0" w14:textId="77777777" w:rsidR="00DB7F4E" w:rsidRDefault="00DB7F4E" w:rsidP="00A81E96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C49ECF2" w14:textId="77777777" w:rsidR="00DB7F4E" w:rsidRDefault="00DB7F4E" w:rsidP="00A81E96">
            <w:r>
              <w:rPr>
                <w:b/>
              </w:rPr>
              <w:t>SQL Code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6788C" w14:textId="77777777" w:rsidR="003A0782" w:rsidRDefault="003A0782" w:rsidP="003A0782">
            <w:pPr>
              <w:snapToGrid w:val="0"/>
            </w:pPr>
            <w:r>
              <w:t>CREATE TABLE depends (</w:t>
            </w:r>
          </w:p>
          <w:p w14:paraId="603B6966" w14:textId="77777777" w:rsidR="003A0782" w:rsidRDefault="003A0782" w:rsidP="003A0782">
            <w:pPr>
              <w:snapToGrid w:val="0"/>
            </w:pPr>
            <w:r>
              <w:t xml:space="preserve">    </w:t>
            </w:r>
            <w:proofErr w:type="spellStart"/>
            <w:r>
              <w:t>menu_item_id</w:t>
            </w:r>
            <w:proofErr w:type="spellEnd"/>
            <w:r>
              <w:t xml:space="preserve"> VARCHAR2(40) NOT NULL,</w:t>
            </w:r>
          </w:p>
          <w:p w14:paraId="62476663" w14:textId="77777777" w:rsidR="003A0782" w:rsidRDefault="003A0782" w:rsidP="003A0782">
            <w:pPr>
              <w:snapToGrid w:val="0"/>
            </w:pPr>
            <w:r>
              <w:t xml:space="preserve">    </w:t>
            </w:r>
            <w:proofErr w:type="spellStart"/>
            <w:r>
              <w:t>order_id</w:t>
            </w:r>
            <w:proofErr w:type="spellEnd"/>
            <w:r>
              <w:t xml:space="preserve"> VARCHAR2(40) NOT NULL,</w:t>
            </w:r>
          </w:p>
          <w:p w14:paraId="682FD93A" w14:textId="77777777" w:rsidR="003A0782" w:rsidRDefault="003A0782" w:rsidP="003A0782">
            <w:pPr>
              <w:snapToGrid w:val="0"/>
            </w:pPr>
            <w:r>
              <w:t xml:space="preserve">    PRIMARY </w:t>
            </w:r>
            <w:proofErr w:type="gramStart"/>
            <w:r>
              <w:t>KEY(</w:t>
            </w:r>
            <w:proofErr w:type="spellStart"/>
            <w:proofErr w:type="gramEnd"/>
            <w:r>
              <w:t>menu_item_id</w:t>
            </w:r>
            <w:proofErr w:type="spellEnd"/>
            <w:r>
              <w:t xml:space="preserve">, </w:t>
            </w:r>
            <w:proofErr w:type="spellStart"/>
            <w:r>
              <w:t>order_id</w:t>
            </w:r>
            <w:proofErr w:type="spellEnd"/>
            <w:r>
              <w:t>),</w:t>
            </w:r>
          </w:p>
          <w:p w14:paraId="0EAD6A2E" w14:textId="77777777" w:rsidR="003A0782" w:rsidRDefault="003A0782" w:rsidP="003A0782">
            <w:pPr>
              <w:snapToGrid w:val="0"/>
            </w:pPr>
            <w:r>
              <w:t xml:space="preserve">    CONSTRAINT </w:t>
            </w:r>
            <w:proofErr w:type="spellStart"/>
            <w:r>
              <w:t>FK_menuitemdepends</w:t>
            </w:r>
            <w:proofErr w:type="spellEnd"/>
            <w:r>
              <w:t xml:space="preserve"> FOREIGN KEY (</w:t>
            </w:r>
            <w:proofErr w:type="spellStart"/>
            <w:r>
              <w:t>menu_item_id</w:t>
            </w:r>
            <w:proofErr w:type="spellEnd"/>
            <w:r>
              <w:t xml:space="preserve">) REFERENCES </w:t>
            </w:r>
            <w:proofErr w:type="spellStart"/>
            <w:r>
              <w:t>menu_item</w:t>
            </w:r>
            <w:proofErr w:type="spellEnd"/>
            <w:r>
              <w:t>(</w:t>
            </w:r>
            <w:proofErr w:type="spellStart"/>
            <w:r>
              <w:t>menu_item_id</w:t>
            </w:r>
            <w:proofErr w:type="spellEnd"/>
            <w:r>
              <w:t>),</w:t>
            </w:r>
          </w:p>
          <w:p w14:paraId="2DCF0D9A" w14:textId="77777777" w:rsidR="003A0782" w:rsidRDefault="003A0782" w:rsidP="003A0782">
            <w:pPr>
              <w:snapToGrid w:val="0"/>
            </w:pPr>
            <w:r>
              <w:t xml:space="preserve">    CONSTRAINT </w:t>
            </w:r>
            <w:proofErr w:type="spellStart"/>
            <w:r>
              <w:t>FK_ordersdepends</w:t>
            </w:r>
            <w:proofErr w:type="spellEnd"/>
            <w:r>
              <w:t xml:space="preserve"> FOREIGN KEY (</w:t>
            </w:r>
            <w:proofErr w:type="spellStart"/>
            <w:r>
              <w:t>order_id</w:t>
            </w:r>
            <w:proofErr w:type="spellEnd"/>
            <w:r>
              <w:t>) REFERENCES orders(</w:t>
            </w:r>
            <w:proofErr w:type="spellStart"/>
            <w:r>
              <w:t>order_id</w:t>
            </w:r>
            <w:proofErr w:type="spellEnd"/>
            <w:r>
              <w:t>)</w:t>
            </w:r>
          </w:p>
          <w:p w14:paraId="5DB5B559" w14:textId="7B498AD5" w:rsidR="00DB7F4E" w:rsidRDefault="003A0782" w:rsidP="003A0782">
            <w:pPr>
              <w:snapToGrid w:val="0"/>
            </w:pPr>
            <w:r>
              <w:t>);</w:t>
            </w:r>
          </w:p>
        </w:tc>
      </w:tr>
      <w:tr w:rsidR="00DB7F4E" w14:paraId="7B9772F2" w14:textId="77777777" w:rsidTr="00A81E96">
        <w:trPr>
          <w:cantSplit/>
        </w:trPr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DC5E7"/>
          </w:tcPr>
          <w:p w14:paraId="1F5E6FFD" w14:textId="77777777" w:rsidR="00DB7F4E" w:rsidRDefault="00DB7F4E" w:rsidP="00A81E96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4FB11BC" w14:textId="77777777" w:rsidR="00DB7F4E" w:rsidRDefault="00DB7F4E" w:rsidP="00A81E96">
            <w:r>
              <w:rPr>
                <w:b/>
              </w:rPr>
              <w:t>Count of records in the table</w:t>
            </w:r>
          </w:p>
        </w:tc>
        <w:tc>
          <w:tcPr>
            <w:tcW w:w="6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3FE17" w14:textId="77777777" w:rsidR="00DB7F4E" w:rsidRDefault="00DB7F4E" w:rsidP="00A81E96">
            <w:r>
              <w:rPr>
                <w:b/>
              </w:rPr>
              <w:t>30</w:t>
            </w:r>
          </w:p>
        </w:tc>
      </w:tr>
    </w:tbl>
    <w:p w14:paraId="7C21AFC3" w14:textId="77777777" w:rsidR="00DB7F4E" w:rsidRDefault="00DB7F4E" w:rsidP="00DB7F4E">
      <w:pPr>
        <w:pStyle w:val="bullet0"/>
        <w:numPr>
          <w:ilvl w:val="0"/>
          <w:numId w:val="0"/>
        </w:numPr>
        <w:ind w:left="720" w:hanging="720"/>
        <w:jc w:val="both"/>
      </w:pPr>
    </w:p>
    <w:p w14:paraId="4F142BC4" w14:textId="77777777" w:rsidR="00C31BC5" w:rsidRDefault="00C31BC5" w:rsidP="00E30546">
      <w:pPr>
        <w:pStyle w:val="bullet0"/>
        <w:numPr>
          <w:ilvl w:val="0"/>
          <w:numId w:val="0"/>
        </w:numPr>
        <w:ind w:left="720" w:hanging="720"/>
        <w:jc w:val="both"/>
      </w:pPr>
    </w:p>
    <w:p w14:paraId="643479E1" w14:textId="77777777" w:rsidR="00CF533B" w:rsidRDefault="00CF533B">
      <w:pPr>
        <w:pStyle w:val="Heading10"/>
        <w:pageBreakBefore/>
        <w:jc w:val="both"/>
      </w:pPr>
      <w:bookmarkStart w:id="40" w:name="_Toc532883423"/>
      <w:bookmarkStart w:id="41" w:name="_Toc87878073"/>
      <w:r>
        <w:lastRenderedPageBreak/>
        <w:t xml:space="preserve">Milestone 6: </w:t>
      </w:r>
      <w:r w:rsidRPr="000755C2">
        <w:t xml:space="preserve">SQL queries </w:t>
      </w:r>
      <w:r>
        <w:t>and</w:t>
      </w:r>
      <w:bookmarkEnd w:id="40"/>
      <w:bookmarkEnd w:id="41"/>
    </w:p>
    <w:p w14:paraId="384B0323" w14:textId="77777777" w:rsidR="00CF533B" w:rsidRDefault="00CF533B">
      <w:pPr>
        <w:jc w:val="both"/>
      </w:pPr>
    </w:p>
    <w:tbl>
      <w:tblPr>
        <w:tblW w:w="0" w:type="auto"/>
        <w:tblInd w:w="163" w:type="dxa"/>
        <w:tblLayout w:type="fixed"/>
        <w:tblLook w:val="0000" w:firstRow="0" w:lastRow="0" w:firstColumn="0" w:lastColumn="0" w:noHBand="0" w:noVBand="0"/>
      </w:tblPr>
      <w:tblGrid>
        <w:gridCol w:w="2790"/>
        <w:gridCol w:w="6335"/>
      </w:tblGrid>
      <w:tr w:rsidR="000755C2" w14:paraId="2C05EC8F" w14:textId="77777777" w:rsidTr="000755C2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30C432DA" w14:textId="77777777" w:rsidR="000755C2" w:rsidRDefault="000755C2">
            <w:pPr>
              <w:pStyle w:val="BodyText"/>
            </w:pPr>
            <w:r>
              <w:rPr>
                <w:b/>
                <w:bCs/>
              </w:rPr>
              <w:t>Query 1</w:t>
            </w:r>
          </w:p>
        </w:tc>
        <w:tc>
          <w:tcPr>
            <w:tcW w:w="6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DFA691" w14:textId="6D16841C" w:rsidR="000755C2" w:rsidRDefault="000755C2">
            <w:pPr>
              <w:snapToGrid w:val="0"/>
              <w:jc w:val="center"/>
              <w:rPr>
                <w:rFonts w:eastAsia="MS Mincho"/>
              </w:rPr>
            </w:pPr>
          </w:p>
        </w:tc>
      </w:tr>
      <w:tr w:rsidR="007E7B5D" w14:paraId="56462D3D" w14:textId="77777777" w:rsidTr="000755C2">
        <w:trPr>
          <w:cantSplit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7A50E25E" w14:textId="77777777" w:rsidR="007E7B5D" w:rsidRDefault="007E7B5D" w:rsidP="007E7B5D">
            <w:r>
              <w:rPr>
                <w:rFonts w:eastAsia="MS Mincho"/>
                <w:b/>
              </w:rPr>
              <w:t>English version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927BD" w14:textId="5905BFD6" w:rsidR="007E7B5D" w:rsidRDefault="00F617EB" w:rsidP="007E7B5D">
            <w:pPr>
              <w:jc w:val="center"/>
              <w:rPr>
                <w:rFonts w:eastAsia="MS Mincho"/>
              </w:rPr>
            </w:pPr>
            <w:r w:rsidRPr="00F617EB">
              <w:rPr>
                <w:rFonts w:eastAsia="MS Mincho"/>
              </w:rPr>
              <w:t xml:space="preserve">Display all the staff who came to work on 1st </w:t>
            </w:r>
            <w:r w:rsidR="006827EF">
              <w:rPr>
                <w:rFonts w:eastAsia="MS Mincho"/>
              </w:rPr>
              <w:t>N</w:t>
            </w:r>
            <w:r w:rsidRPr="00F617EB">
              <w:rPr>
                <w:rFonts w:eastAsia="MS Mincho"/>
              </w:rPr>
              <w:t>ov 2021</w:t>
            </w:r>
            <w:r w:rsidR="00AD34B7">
              <w:rPr>
                <w:rFonts w:eastAsia="MS Mincho"/>
              </w:rPr>
              <w:t>(</w:t>
            </w:r>
            <w:r w:rsidR="006827EF">
              <w:rPr>
                <w:rFonts w:eastAsia="MS Mincho"/>
              </w:rPr>
              <w:t>Staff schedule support)</w:t>
            </w:r>
          </w:p>
        </w:tc>
      </w:tr>
      <w:tr w:rsidR="007E7B5D" w14:paraId="54483EBD" w14:textId="77777777" w:rsidTr="000755C2">
        <w:trPr>
          <w:cantSplit/>
        </w:trPr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5D42641C" w14:textId="77777777" w:rsidR="007E7B5D" w:rsidRDefault="007E7B5D" w:rsidP="007E7B5D">
            <w:r>
              <w:rPr>
                <w:rFonts w:eastAsia="MS Mincho"/>
                <w:b/>
              </w:rPr>
              <w:t>Source for the query need in the SRS document</w:t>
            </w:r>
          </w:p>
        </w:tc>
        <w:tc>
          <w:tcPr>
            <w:tcW w:w="6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07760A" w14:textId="707203D2" w:rsidR="006827EF" w:rsidRDefault="006827EF" w:rsidP="007E7B5D">
            <w:r>
              <w:t>SRS document, Page 5, 2.2, 6th point</w:t>
            </w:r>
          </w:p>
        </w:tc>
      </w:tr>
      <w:tr w:rsidR="007E7B5D" w14:paraId="0B923CC9" w14:textId="77777777" w:rsidTr="000755C2">
        <w:trPr>
          <w:cantSplit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29BC215" w14:textId="77777777" w:rsidR="007E7B5D" w:rsidRDefault="007E7B5D" w:rsidP="007E7B5D">
            <w:r>
              <w:rPr>
                <w:b/>
              </w:rPr>
              <w:t xml:space="preserve">SQL sentence 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3ADD2" w14:textId="77777777" w:rsidR="00F617EB" w:rsidRDefault="00F617EB" w:rsidP="00F617EB">
            <w:r>
              <w:t xml:space="preserve">SELECT </w:t>
            </w:r>
            <w:proofErr w:type="spellStart"/>
            <w:proofErr w:type="gramStart"/>
            <w:r>
              <w:t>staff.sname</w:t>
            </w:r>
            <w:proofErr w:type="spellEnd"/>
            <w:proofErr w:type="gramEnd"/>
          </w:p>
          <w:p w14:paraId="25A02EE0" w14:textId="77777777" w:rsidR="00F617EB" w:rsidRDefault="00F617EB" w:rsidP="00F617EB">
            <w:r>
              <w:t>FROM schedule</w:t>
            </w:r>
          </w:p>
          <w:p w14:paraId="5C718F45" w14:textId="0D331C32" w:rsidR="00093234" w:rsidRDefault="00F617EB" w:rsidP="00F617EB">
            <w:r>
              <w:t xml:space="preserve">INNER JOIN staff ON </w:t>
            </w:r>
            <w:proofErr w:type="spellStart"/>
            <w:proofErr w:type="gramStart"/>
            <w:r>
              <w:t>schedule.staff</w:t>
            </w:r>
            <w:proofErr w:type="gramEnd"/>
            <w:r>
              <w:t>_id</w:t>
            </w:r>
            <w:proofErr w:type="spellEnd"/>
            <w:r>
              <w:t>=</w:t>
            </w:r>
            <w:proofErr w:type="spellStart"/>
            <w:r>
              <w:t>staff.staff_id</w:t>
            </w:r>
            <w:proofErr w:type="spellEnd"/>
            <w:r>
              <w:t xml:space="preserve"> WHERE </w:t>
            </w:r>
            <w:proofErr w:type="spellStart"/>
            <w:r>
              <w:t>schedule.schedule_date</w:t>
            </w:r>
            <w:proofErr w:type="spellEnd"/>
            <w:r>
              <w:t xml:space="preserve"> = '01-Nov-21' ;</w:t>
            </w:r>
          </w:p>
        </w:tc>
      </w:tr>
      <w:tr w:rsidR="007E7B5D" w14:paraId="7B453272" w14:textId="77777777" w:rsidTr="000755C2">
        <w:trPr>
          <w:cantSplit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432A205" w14:textId="77777777" w:rsidR="007E7B5D" w:rsidRDefault="007E7B5D" w:rsidP="007E7B5D">
            <w:r>
              <w:rPr>
                <w:b/>
              </w:rPr>
              <w:t>Example of returned rows (cropped screen caption)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BFA67" w14:textId="77777777" w:rsidR="007E7B5D" w:rsidRDefault="007E7B5D" w:rsidP="007E7B5D">
            <w:pPr>
              <w:snapToGrid w:val="0"/>
            </w:pPr>
          </w:p>
          <w:p w14:paraId="4429AF16" w14:textId="4B937F78" w:rsidR="00565CE8" w:rsidRDefault="00565CE8" w:rsidP="007E7B5D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748E0EAF" wp14:editId="1F3868A1">
                  <wp:extent cx="2336800" cy="1003300"/>
                  <wp:effectExtent l="0" t="0" r="0" b="0"/>
                  <wp:docPr id="24" name="Picture 2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Text&#10;&#10;Description automatically generated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0" cy="100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E59BB" w14:textId="4E483BC4" w:rsidR="00565CE8" w:rsidRDefault="00565CE8" w:rsidP="007E7B5D">
            <w:pPr>
              <w:snapToGrid w:val="0"/>
            </w:pPr>
          </w:p>
        </w:tc>
      </w:tr>
    </w:tbl>
    <w:p w14:paraId="1A5457CD" w14:textId="374324E9" w:rsidR="00CF533B" w:rsidRDefault="00CF533B"/>
    <w:p w14:paraId="25EBD6D6" w14:textId="77777777" w:rsidR="00093234" w:rsidRDefault="00093234"/>
    <w:tbl>
      <w:tblPr>
        <w:tblW w:w="0" w:type="auto"/>
        <w:tblInd w:w="163" w:type="dxa"/>
        <w:tblLayout w:type="fixed"/>
        <w:tblLook w:val="0000" w:firstRow="0" w:lastRow="0" w:firstColumn="0" w:lastColumn="0" w:noHBand="0" w:noVBand="0"/>
      </w:tblPr>
      <w:tblGrid>
        <w:gridCol w:w="2790"/>
        <w:gridCol w:w="6335"/>
      </w:tblGrid>
      <w:tr w:rsidR="00093234" w14:paraId="244E0E6A" w14:textId="77777777" w:rsidTr="00981139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7FC25A0F" w14:textId="1CDAE100" w:rsidR="00093234" w:rsidRDefault="00093234" w:rsidP="00981139">
            <w:pPr>
              <w:pStyle w:val="BodyText"/>
            </w:pPr>
            <w:r>
              <w:rPr>
                <w:b/>
                <w:bCs/>
              </w:rPr>
              <w:t>Query 2</w:t>
            </w:r>
          </w:p>
        </w:tc>
        <w:tc>
          <w:tcPr>
            <w:tcW w:w="6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05EC7B" w14:textId="77777777" w:rsidR="00093234" w:rsidRDefault="00093234" w:rsidP="00981139">
            <w:pPr>
              <w:snapToGrid w:val="0"/>
              <w:jc w:val="center"/>
              <w:rPr>
                <w:rFonts w:eastAsia="MS Mincho"/>
              </w:rPr>
            </w:pPr>
          </w:p>
        </w:tc>
      </w:tr>
      <w:tr w:rsidR="00093234" w14:paraId="35075CFC" w14:textId="77777777" w:rsidTr="00981139">
        <w:trPr>
          <w:cantSplit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618BC947" w14:textId="77777777" w:rsidR="00093234" w:rsidRDefault="00093234" w:rsidP="00981139">
            <w:r>
              <w:rPr>
                <w:rFonts w:eastAsia="MS Mincho"/>
                <w:b/>
              </w:rPr>
              <w:t>English version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5A1A7" w14:textId="21D81A44" w:rsidR="00093234" w:rsidRDefault="00F617EB" w:rsidP="00981139">
            <w:pPr>
              <w:jc w:val="center"/>
              <w:rPr>
                <w:rFonts w:eastAsia="MS Mincho"/>
              </w:rPr>
            </w:pPr>
            <w:r w:rsidRPr="00F617EB">
              <w:rPr>
                <w:rFonts w:eastAsia="MS Mincho"/>
              </w:rPr>
              <w:t xml:space="preserve">Display all </w:t>
            </w:r>
            <w:r w:rsidR="00565CE8">
              <w:rPr>
                <w:rFonts w:eastAsia="MS Mincho"/>
              </w:rPr>
              <w:t>the names and phone numbers of</w:t>
            </w:r>
            <w:r w:rsidRPr="00F617EB">
              <w:rPr>
                <w:rFonts w:eastAsia="MS Mincho"/>
              </w:rPr>
              <w:t xml:space="preserve"> customers to whom text message</w:t>
            </w:r>
            <w:r>
              <w:rPr>
                <w:rFonts w:eastAsia="MS Mincho"/>
              </w:rPr>
              <w:t xml:space="preserve"> be sent regarding their reservation</w:t>
            </w:r>
          </w:p>
        </w:tc>
      </w:tr>
      <w:tr w:rsidR="00093234" w14:paraId="336F6DDF" w14:textId="77777777" w:rsidTr="00981139">
        <w:trPr>
          <w:cantSplit/>
        </w:trPr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7686F6CD" w14:textId="77777777" w:rsidR="00093234" w:rsidRDefault="00093234" w:rsidP="00981139">
            <w:r>
              <w:rPr>
                <w:rFonts w:eastAsia="MS Mincho"/>
                <w:b/>
              </w:rPr>
              <w:t>Source for the query need in the SRS document</w:t>
            </w:r>
          </w:p>
        </w:tc>
        <w:tc>
          <w:tcPr>
            <w:tcW w:w="6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70CB6" w14:textId="67571CE7" w:rsidR="00093234" w:rsidRDefault="00093234" w:rsidP="006827EF">
            <w:pPr>
              <w:pStyle w:val="NormalWeb"/>
              <w:shd w:val="clear" w:color="auto" w:fill="FFFFFF"/>
            </w:pPr>
            <w:r>
              <w:t xml:space="preserve">SRS document, Page </w:t>
            </w:r>
            <w:r w:rsidR="006827EF">
              <w:t xml:space="preserve">33, Test case ID: </w:t>
            </w:r>
            <w:r w:rsidR="006827EF">
              <w:rPr>
                <w:rFonts w:ascii="ArialMT" w:hAnsi="ArialMT"/>
                <w:sz w:val="22"/>
                <w:szCs w:val="22"/>
              </w:rPr>
              <w:t>8.1.15</w:t>
            </w:r>
          </w:p>
        </w:tc>
      </w:tr>
      <w:tr w:rsidR="00093234" w14:paraId="2506806A" w14:textId="77777777" w:rsidTr="00981139">
        <w:trPr>
          <w:cantSplit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4D6CFFD" w14:textId="77777777" w:rsidR="00093234" w:rsidRDefault="00093234" w:rsidP="00981139">
            <w:r>
              <w:rPr>
                <w:b/>
              </w:rPr>
              <w:t xml:space="preserve">SQL sentence 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9EB5A" w14:textId="52755884" w:rsidR="00093234" w:rsidRDefault="00565CE8" w:rsidP="00981139">
            <w:r w:rsidRPr="00565CE8">
              <w:t xml:space="preserve">SELECT </w:t>
            </w:r>
            <w:proofErr w:type="spellStart"/>
            <w:r w:rsidRPr="00565CE8">
              <w:t>cname</w:t>
            </w:r>
            <w:proofErr w:type="spellEnd"/>
            <w:r w:rsidRPr="00565CE8">
              <w:t xml:space="preserve">, </w:t>
            </w:r>
            <w:proofErr w:type="spellStart"/>
            <w:r w:rsidRPr="00565CE8">
              <w:t>phone_number</w:t>
            </w:r>
            <w:proofErr w:type="spellEnd"/>
            <w:r w:rsidRPr="00565CE8">
              <w:t xml:space="preserve"> FROM customer WHERE </w:t>
            </w:r>
            <w:proofErr w:type="spellStart"/>
            <w:r w:rsidRPr="00565CE8">
              <w:t>phone_number</w:t>
            </w:r>
            <w:proofErr w:type="spellEnd"/>
            <w:r w:rsidRPr="00565CE8">
              <w:t xml:space="preserve"> IS NOT </w:t>
            </w:r>
            <w:proofErr w:type="gramStart"/>
            <w:r w:rsidRPr="00565CE8">
              <w:t>NULL ;</w:t>
            </w:r>
            <w:proofErr w:type="gramEnd"/>
          </w:p>
        </w:tc>
      </w:tr>
      <w:tr w:rsidR="00093234" w14:paraId="36B2AF84" w14:textId="77777777" w:rsidTr="00981139">
        <w:trPr>
          <w:cantSplit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5791623" w14:textId="77777777" w:rsidR="00093234" w:rsidRDefault="00093234" w:rsidP="00981139">
            <w:r>
              <w:rPr>
                <w:b/>
              </w:rPr>
              <w:t>Example of returned rows (cropped screen caption)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A7505" w14:textId="77777777" w:rsidR="00093234" w:rsidRDefault="00093234" w:rsidP="00981139">
            <w:pPr>
              <w:snapToGrid w:val="0"/>
            </w:pPr>
          </w:p>
          <w:p w14:paraId="469C2CF4" w14:textId="66C9CA23" w:rsidR="00565CE8" w:rsidRDefault="00565CE8" w:rsidP="00981139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4DEDE991" wp14:editId="3B264D26">
                  <wp:extent cx="3885565" cy="953770"/>
                  <wp:effectExtent l="0" t="0" r="635" b="0"/>
                  <wp:docPr id="23" name="Picture 23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Table&#10;&#10;Description automatically generated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5565" cy="95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52F5F7" w14:textId="707556E4" w:rsidR="00565CE8" w:rsidRDefault="00565CE8" w:rsidP="00981139">
            <w:pPr>
              <w:snapToGrid w:val="0"/>
            </w:pPr>
          </w:p>
        </w:tc>
      </w:tr>
    </w:tbl>
    <w:p w14:paraId="30B91D0E" w14:textId="41AF6B37" w:rsidR="00CF533B" w:rsidRDefault="00CF533B"/>
    <w:tbl>
      <w:tblPr>
        <w:tblW w:w="0" w:type="auto"/>
        <w:tblInd w:w="163" w:type="dxa"/>
        <w:tblLayout w:type="fixed"/>
        <w:tblLook w:val="0000" w:firstRow="0" w:lastRow="0" w:firstColumn="0" w:lastColumn="0" w:noHBand="0" w:noVBand="0"/>
      </w:tblPr>
      <w:tblGrid>
        <w:gridCol w:w="2790"/>
        <w:gridCol w:w="6335"/>
      </w:tblGrid>
      <w:tr w:rsidR="00F617EB" w14:paraId="4EAA92B7" w14:textId="77777777" w:rsidTr="00981139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7EA314D1" w14:textId="5952BF11" w:rsidR="00F617EB" w:rsidRDefault="00F617EB" w:rsidP="00981139">
            <w:pPr>
              <w:pStyle w:val="BodyText"/>
            </w:pPr>
            <w:r>
              <w:rPr>
                <w:b/>
                <w:bCs/>
              </w:rPr>
              <w:t xml:space="preserve">Query </w:t>
            </w:r>
            <w:r>
              <w:rPr>
                <w:b/>
                <w:bCs/>
              </w:rPr>
              <w:t>3</w:t>
            </w:r>
          </w:p>
        </w:tc>
        <w:tc>
          <w:tcPr>
            <w:tcW w:w="6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629994" w14:textId="77777777" w:rsidR="00F617EB" w:rsidRDefault="00F617EB" w:rsidP="00981139">
            <w:pPr>
              <w:snapToGrid w:val="0"/>
              <w:jc w:val="center"/>
              <w:rPr>
                <w:rFonts w:eastAsia="MS Mincho"/>
              </w:rPr>
            </w:pPr>
          </w:p>
        </w:tc>
      </w:tr>
      <w:tr w:rsidR="00F617EB" w14:paraId="4E4307DD" w14:textId="77777777" w:rsidTr="00981139">
        <w:trPr>
          <w:cantSplit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00CB490E" w14:textId="77777777" w:rsidR="00F617EB" w:rsidRDefault="00F617EB" w:rsidP="00981139">
            <w:r>
              <w:rPr>
                <w:rFonts w:eastAsia="MS Mincho"/>
                <w:b/>
              </w:rPr>
              <w:t>English version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E5802" w14:textId="50C2F0F8" w:rsidR="00F617EB" w:rsidRDefault="003D6A48" w:rsidP="00981139">
            <w:pPr>
              <w:jc w:val="center"/>
              <w:rPr>
                <w:rFonts w:eastAsia="MS Mincho"/>
              </w:rPr>
            </w:pPr>
            <w:r w:rsidRPr="003D6A48">
              <w:rPr>
                <w:rFonts w:eastAsia="MS Mincho"/>
              </w:rPr>
              <w:t>Display the most ordered items and which category do they belong to</w:t>
            </w:r>
          </w:p>
        </w:tc>
      </w:tr>
      <w:tr w:rsidR="00F617EB" w14:paraId="02C81D4D" w14:textId="77777777" w:rsidTr="00981139">
        <w:trPr>
          <w:cantSplit/>
        </w:trPr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7C918508" w14:textId="77777777" w:rsidR="00F617EB" w:rsidRDefault="00F617EB" w:rsidP="00981139">
            <w:r>
              <w:rPr>
                <w:rFonts w:eastAsia="MS Mincho"/>
                <w:b/>
              </w:rPr>
              <w:t>Source for the query need in the SRS document</w:t>
            </w:r>
          </w:p>
        </w:tc>
        <w:tc>
          <w:tcPr>
            <w:tcW w:w="6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98109" w14:textId="3735C177" w:rsidR="00F617EB" w:rsidRDefault="00F617EB" w:rsidP="00981139"/>
        </w:tc>
      </w:tr>
      <w:tr w:rsidR="00F617EB" w14:paraId="7A7D10B9" w14:textId="77777777" w:rsidTr="00981139">
        <w:trPr>
          <w:cantSplit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218BD28" w14:textId="77777777" w:rsidR="00F617EB" w:rsidRDefault="00F617EB" w:rsidP="00981139">
            <w:r>
              <w:rPr>
                <w:b/>
              </w:rPr>
              <w:t xml:space="preserve">SQL sentence 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4B658" w14:textId="77777777" w:rsidR="00B8469C" w:rsidRDefault="00B8469C" w:rsidP="00B8469C">
            <w:r>
              <w:t xml:space="preserve">SELECT </w:t>
            </w:r>
            <w:proofErr w:type="spellStart"/>
            <w:r>
              <w:t>item_name</w:t>
            </w:r>
            <w:proofErr w:type="spellEnd"/>
            <w:r>
              <w:t xml:space="preserve">, </w:t>
            </w:r>
            <w:proofErr w:type="gramStart"/>
            <w:r>
              <w:t>COUNT(</w:t>
            </w:r>
            <w:proofErr w:type="gramEnd"/>
            <w:r>
              <w:t xml:space="preserve">*), </w:t>
            </w:r>
            <w:proofErr w:type="spellStart"/>
            <w:r>
              <w:t>item_type</w:t>
            </w:r>
            <w:proofErr w:type="spellEnd"/>
          </w:p>
          <w:p w14:paraId="0793FFA6" w14:textId="77777777" w:rsidR="00B8469C" w:rsidRDefault="00B8469C" w:rsidP="00B8469C">
            <w:r>
              <w:t>FROM orders</w:t>
            </w:r>
          </w:p>
          <w:p w14:paraId="53C34730" w14:textId="77777777" w:rsidR="00B8469C" w:rsidRDefault="00B8469C" w:rsidP="00B8469C">
            <w:r>
              <w:t xml:space="preserve">GROUP BY </w:t>
            </w:r>
            <w:proofErr w:type="spellStart"/>
            <w:r>
              <w:t>item_name</w:t>
            </w:r>
            <w:proofErr w:type="spellEnd"/>
            <w:r>
              <w:t xml:space="preserve">, </w:t>
            </w:r>
            <w:proofErr w:type="spellStart"/>
            <w:r>
              <w:t>item_type</w:t>
            </w:r>
            <w:proofErr w:type="spellEnd"/>
          </w:p>
          <w:p w14:paraId="1A1D8B7E" w14:textId="058EEC02" w:rsidR="00F617EB" w:rsidRDefault="00B8469C" w:rsidP="00B8469C">
            <w:r>
              <w:t xml:space="preserve">HAVING </w:t>
            </w:r>
            <w:proofErr w:type="gramStart"/>
            <w:r>
              <w:t>COUNT(</w:t>
            </w:r>
            <w:proofErr w:type="gramEnd"/>
            <w:r>
              <w:t>*) &gt; 2</w:t>
            </w:r>
          </w:p>
        </w:tc>
      </w:tr>
      <w:tr w:rsidR="00F617EB" w14:paraId="0830C732" w14:textId="77777777" w:rsidTr="00981139">
        <w:trPr>
          <w:cantSplit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AF79300" w14:textId="77777777" w:rsidR="00F617EB" w:rsidRDefault="00F617EB" w:rsidP="00981139">
            <w:r>
              <w:rPr>
                <w:b/>
              </w:rPr>
              <w:lastRenderedPageBreak/>
              <w:t>Example of returned rows (cropped screen caption)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DD74F" w14:textId="77777777" w:rsidR="00792391" w:rsidRDefault="00792391" w:rsidP="00981139">
            <w:pPr>
              <w:snapToGrid w:val="0"/>
              <w:rPr>
                <w:noProof/>
              </w:rPr>
            </w:pPr>
          </w:p>
          <w:p w14:paraId="176476CA" w14:textId="77777777" w:rsidR="00F617EB" w:rsidRDefault="00792391" w:rsidP="00981139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266F89DD" wp14:editId="134E84A8">
                  <wp:extent cx="3885565" cy="807720"/>
                  <wp:effectExtent l="0" t="0" r="635" b="5080"/>
                  <wp:docPr id="28" name="Picture 28" descr="Tabl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Table&#10;&#10;Description automatically generated with medium confidence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5565" cy="80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CF4256" w14:textId="1569D030" w:rsidR="00792391" w:rsidRDefault="00792391" w:rsidP="00981139">
            <w:pPr>
              <w:snapToGrid w:val="0"/>
            </w:pPr>
          </w:p>
        </w:tc>
      </w:tr>
    </w:tbl>
    <w:p w14:paraId="01B101EA" w14:textId="23FCBCFA" w:rsidR="00F617EB" w:rsidRDefault="00F617EB"/>
    <w:p w14:paraId="31EA9505" w14:textId="0F639E43" w:rsidR="001F57A8" w:rsidRDefault="001F57A8"/>
    <w:tbl>
      <w:tblPr>
        <w:tblW w:w="0" w:type="auto"/>
        <w:tblInd w:w="163" w:type="dxa"/>
        <w:tblLayout w:type="fixed"/>
        <w:tblLook w:val="0000" w:firstRow="0" w:lastRow="0" w:firstColumn="0" w:lastColumn="0" w:noHBand="0" w:noVBand="0"/>
      </w:tblPr>
      <w:tblGrid>
        <w:gridCol w:w="2790"/>
        <w:gridCol w:w="6335"/>
      </w:tblGrid>
      <w:tr w:rsidR="001F57A8" w14:paraId="19BD1642" w14:textId="77777777" w:rsidTr="00981139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025A7047" w14:textId="4AB3E9F5" w:rsidR="001F57A8" w:rsidRDefault="001F57A8" w:rsidP="00981139">
            <w:pPr>
              <w:pStyle w:val="BodyText"/>
            </w:pPr>
            <w:r>
              <w:rPr>
                <w:b/>
                <w:bCs/>
              </w:rPr>
              <w:t xml:space="preserve">Query </w:t>
            </w:r>
            <w:r w:rsidR="004800D1">
              <w:rPr>
                <w:b/>
                <w:bCs/>
              </w:rPr>
              <w:t>4</w:t>
            </w:r>
          </w:p>
        </w:tc>
        <w:tc>
          <w:tcPr>
            <w:tcW w:w="6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92185A" w14:textId="77777777" w:rsidR="001F57A8" w:rsidRDefault="001F57A8" w:rsidP="00981139">
            <w:pPr>
              <w:snapToGrid w:val="0"/>
              <w:jc w:val="center"/>
              <w:rPr>
                <w:rFonts w:eastAsia="MS Mincho"/>
              </w:rPr>
            </w:pPr>
          </w:p>
        </w:tc>
      </w:tr>
      <w:tr w:rsidR="001F57A8" w14:paraId="0349CD99" w14:textId="77777777" w:rsidTr="00981139">
        <w:trPr>
          <w:cantSplit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060B9921" w14:textId="77777777" w:rsidR="001F57A8" w:rsidRDefault="001F57A8" w:rsidP="00981139">
            <w:r>
              <w:rPr>
                <w:rFonts w:eastAsia="MS Mincho"/>
                <w:b/>
              </w:rPr>
              <w:t>English version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E2E7B" w14:textId="51F8B711" w:rsidR="001F57A8" w:rsidRDefault="00A45F7B" w:rsidP="00981139">
            <w:pPr>
              <w:jc w:val="center"/>
              <w:rPr>
                <w:rFonts w:eastAsia="MS Mincho"/>
              </w:rPr>
            </w:pPr>
            <w:r w:rsidRPr="00A45F7B">
              <w:rPr>
                <w:rFonts w:eastAsia="MS Mincho"/>
              </w:rPr>
              <w:t>Display the names of the customers who gave gratuities</w:t>
            </w:r>
            <w:r w:rsidR="00565CE8">
              <w:rPr>
                <w:rFonts w:eastAsia="MS Mincho"/>
              </w:rPr>
              <w:t xml:space="preserve"> </w:t>
            </w:r>
            <w:r w:rsidR="00565CE8" w:rsidRPr="00565CE8">
              <w:rPr>
                <w:rFonts w:eastAsia="MS Mincho"/>
              </w:rPr>
              <w:t>used a card to do the payment</w:t>
            </w:r>
          </w:p>
        </w:tc>
      </w:tr>
      <w:tr w:rsidR="001F57A8" w14:paraId="5C4166D0" w14:textId="77777777" w:rsidTr="00981139">
        <w:trPr>
          <w:cantSplit/>
        </w:trPr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416120CD" w14:textId="77777777" w:rsidR="001F57A8" w:rsidRDefault="001F57A8" w:rsidP="00981139">
            <w:r>
              <w:rPr>
                <w:rFonts w:eastAsia="MS Mincho"/>
                <w:b/>
              </w:rPr>
              <w:t>Source for the query need in the SRS document</w:t>
            </w:r>
          </w:p>
        </w:tc>
        <w:tc>
          <w:tcPr>
            <w:tcW w:w="6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4377C" w14:textId="77777777" w:rsidR="001F57A8" w:rsidRDefault="001F57A8" w:rsidP="00981139"/>
        </w:tc>
      </w:tr>
      <w:tr w:rsidR="001F57A8" w14:paraId="04DB0916" w14:textId="77777777" w:rsidTr="00981139">
        <w:trPr>
          <w:cantSplit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4122070" w14:textId="77777777" w:rsidR="001F57A8" w:rsidRDefault="001F57A8" w:rsidP="00981139">
            <w:r>
              <w:rPr>
                <w:b/>
              </w:rPr>
              <w:t xml:space="preserve">SQL sentence 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5C97C5" w14:textId="77777777" w:rsidR="00792391" w:rsidRDefault="00792391" w:rsidP="00792391">
            <w:r>
              <w:t xml:space="preserve">SELECT DISTINCT </w:t>
            </w:r>
            <w:proofErr w:type="spellStart"/>
            <w:proofErr w:type="gramStart"/>
            <w:r>
              <w:t>C.cname</w:t>
            </w:r>
            <w:proofErr w:type="spellEnd"/>
            <w:proofErr w:type="gramEnd"/>
          </w:p>
          <w:p w14:paraId="4D37541B" w14:textId="77777777" w:rsidR="00792391" w:rsidRDefault="00792391" w:rsidP="00792391">
            <w:r>
              <w:t>FROM transactions T</w:t>
            </w:r>
          </w:p>
          <w:p w14:paraId="5296F8FE" w14:textId="5EA26D3E" w:rsidR="001F57A8" w:rsidRDefault="00792391" w:rsidP="00792391">
            <w:r>
              <w:t xml:space="preserve">RIGHT JOIN customer C </w:t>
            </w:r>
            <w:proofErr w:type="gramStart"/>
            <w:r>
              <w:t xml:space="preserve">ON  </w:t>
            </w:r>
            <w:proofErr w:type="spellStart"/>
            <w:r>
              <w:t>T</w:t>
            </w:r>
            <w:proofErr w:type="gramEnd"/>
            <w:r>
              <w:t>.customer_id</w:t>
            </w:r>
            <w:proofErr w:type="spellEnd"/>
            <w:r>
              <w:t>=</w:t>
            </w:r>
            <w:proofErr w:type="spellStart"/>
            <w:r>
              <w:t>C.customer_id</w:t>
            </w:r>
            <w:proofErr w:type="spellEnd"/>
            <w:r>
              <w:t xml:space="preserve"> WHERE gratuities IS NOT NULL AND </w:t>
            </w:r>
            <w:proofErr w:type="spellStart"/>
            <w:r>
              <w:t>pay_cash</w:t>
            </w:r>
            <w:proofErr w:type="spellEnd"/>
            <w:r>
              <w:t xml:space="preserve"> IS NULL;</w:t>
            </w:r>
          </w:p>
        </w:tc>
      </w:tr>
      <w:tr w:rsidR="001F57A8" w14:paraId="54BB1106" w14:textId="77777777" w:rsidTr="00981139">
        <w:trPr>
          <w:cantSplit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1F8382E" w14:textId="77777777" w:rsidR="001F57A8" w:rsidRDefault="001F57A8" w:rsidP="00981139">
            <w:r>
              <w:rPr>
                <w:b/>
              </w:rPr>
              <w:t>Example of returned rows (cropped screen caption)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84993" w14:textId="77777777" w:rsidR="00792391" w:rsidRDefault="00792391" w:rsidP="00981139">
            <w:pPr>
              <w:snapToGrid w:val="0"/>
            </w:pPr>
          </w:p>
          <w:p w14:paraId="47FED18D" w14:textId="15B9E238" w:rsidR="001F57A8" w:rsidRDefault="00792391" w:rsidP="00981139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474E3731" wp14:editId="37CD7E55">
                  <wp:extent cx="2247900" cy="1041400"/>
                  <wp:effectExtent l="0" t="0" r="0" b="0"/>
                  <wp:docPr id="29" name="Picture 29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Graphical user interface, text, application&#10;&#10;Description automatically generated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0167B" w14:textId="61745C1E" w:rsidR="00792391" w:rsidRDefault="00792391" w:rsidP="00981139">
            <w:pPr>
              <w:snapToGrid w:val="0"/>
            </w:pPr>
          </w:p>
        </w:tc>
      </w:tr>
    </w:tbl>
    <w:p w14:paraId="7BBB21B7" w14:textId="033BBE77" w:rsidR="001F57A8" w:rsidRDefault="001F57A8"/>
    <w:p w14:paraId="26069574" w14:textId="65A052C8" w:rsidR="00792391" w:rsidRDefault="00792391"/>
    <w:tbl>
      <w:tblPr>
        <w:tblW w:w="0" w:type="auto"/>
        <w:tblInd w:w="163" w:type="dxa"/>
        <w:tblLayout w:type="fixed"/>
        <w:tblLook w:val="0000" w:firstRow="0" w:lastRow="0" w:firstColumn="0" w:lastColumn="0" w:noHBand="0" w:noVBand="0"/>
      </w:tblPr>
      <w:tblGrid>
        <w:gridCol w:w="2790"/>
        <w:gridCol w:w="6335"/>
      </w:tblGrid>
      <w:tr w:rsidR="00792391" w14:paraId="540E6DEF" w14:textId="77777777" w:rsidTr="00981139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2F5AAB3A" w14:textId="692404A8" w:rsidR="00792391" w:rsidRDefault="00792391" w:rsidP="00981139">
            <w:pPr>
              <w:pStyle w:val="BodyText"/>
            </w:pPr>
            <w:r>
              <w:rPr>
                <w:b/>
                <w:bCs/>
              </w:rPr>
              <w:t xml:space="preserve">Query </w:t>
            </w:r>
            <w:r>
              <w:rPr>
                <w:b/>
                <w:bCs/>
              </w:rPr>
              <w:t>5</w:t>
            </w:r>
          </w:p>
        </w:tc>
        <w:tc>
          <w:tcPr>
            <w:tcW w:w="6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67900F" w14:textId="77777777" w:rsidR="00792391" w:rsidRDefault="00792391" w:rsidP="00981139">
            <w:pPr>
              <w:snapToGrid w:val="0"/>
              <w:jc w:val="center"/>
              <w:rPr>
                <w:rFonts w:eastAsia="MS Mincho"/>
              </w:rPr>
            </w:pPr>
          </w:p>
        </w:tc>
      </w:tr>
      <w:tr w:rsidR="00792391" w14:paraId="4930869E" w14:textId="77777777" w:rsidTr="00981139">
        <w:trPr>
          <w:cantSplit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489C4589" w14:textId="77777777" w:rsidR="00792391" w:rsidRDefault="00792391" w:rsidP="00981139">
            <w:r>
              <w:rPr>
                <w:rFonts w:eastAsia="MS Mincho"/>
                <w:b/>
              </w:rPr>
              <w:t>English version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47F33" w14:textId="0E0A2444" w:rsidR="00792391" w:rsidRDefault="00792391" w:rsidP="00981139">
            <w:pPr>
              <w:jc w:val="center"/>
              <w:rPr>
                <w:rFonts w:eastAsia="MS Mincho"/>
              </w:rPr>
            </w:pPr>
            <w:r w:rsidRPr="00792391">
              <w:rPr>
                <w:rFonts w:eastAsia="MS Mincho"/>
              </w:rPr>
              <w:t xml:space="preserve">Display the names and dob of the servers who took Bar orders </w:t>
            </w:r>
            <w:r w:rsidR="00AD34B7">
              <w:rPr>
                <w:rFonts w:eastAsia="MS Mincho"/>
              </w:rPr>
              <w:t xml:space="preserve">(To check staff age is above </w:t>
            </w:r>
            <w:proofErr w:type="gramStart"/>
            <w:r w:rsidR="00AD34B7">
              <w:rPr>
                <w:rFonts w:eastAsia="MS Mincho"/>
              </w:rPr>
              <w:t>18)</w:t>
            </w:r>
            <w:r w:rsidRPr="00792391">
              <w:rPr>
                <w:rFonts w:eastAsia="MS Mincho"/>
              </w:rPr>
              <w:t>and</w:t>
            </w:r>
            <w:proofErr w:type="gramEnd"/>
            <w:r w:rsidRPr="00792391">
              <w:rPr>
                <w:rFonts w:eastAsia="MS Mincho"/>
              </w:rPr>
              <w:t xml:space="preserve"> </w:t>
            </w:r>
            <w:r w:rsidRPr="00792391">
              <w:rPr>
                <w:rFonts w:eastAsia="MS Mincho"/>
              </w:rPr>
              <w:t>verified</w:t>
            </w:r>
            <w:r w:rsidRPr="00792391">
              <w:rPr>
                <w:rFonts w:eastAsia="MS Mincho"/>
              </w:rPr>
              <w:t xml:space="preserve"> the card payments done by </w:t>
            </w:r>
            <w:proofErr w:type="spellStart"/>
            <w:r w:rsidRPr="00792391">
              <w:rPr>
                <w:rFonts w:eastAsia="MS Mincho"/>
              </w:rPr>
              <w:t>jbc</w:t>
            </w:r>
            <w:proofErr w:type="spellEnd"/>
            <w:r w:rsidRPr="00792391">
              <w:rPr>
                <w:rFonts w:eastAsia="MS Mincho"/>
              </w:rPr>
              <w:t xml:space="preserve"> cards</w:t>
            </w:r>
          </w:p>
        </w:tc>
      </w:tr>
      <w:tr w:rsidR="00792391" w14:paraId="113FFA0D" w14:textId="77777777" w:rsidTr="00981139">
        <w:trPr>
          <w:cantSplit/>
        </w:trPr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65A932FD" w14:textId="77777777" w:rsidR="00792391" w:rsidRDefault="00792391" w:rsidP="00981139">
            <w:r>
              <w:rPr>
                <w:rFonts w:eastAsia="MS Mincho"/>
                <w:b/>
              </w:rPr>
              <w:t>Source for the query need in the SRS document</w:t>
            </w:r>
          </w:p>
        </w:tc>
        <w:tc>
          <w:tcPr>
            <w:tcW w:w="6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5FAB7" w14:textId="77777777" w:rsidR="00792391" w:rsidRDefault="00792391" w:rsidP="00981139"/>
        </w:tc>
      </w:tr>
      <w:tr w:rsidR="00792391" w14:paraId="7FE91ACA" w14:textId="77777777" w:rsidTr="00981139">
        <w:trPr>
          <w:cantSplit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E6887B5" w14:textId="77777777" w:rsidR="00792391" w:rsidRDefault="00792391" w:rsidP="00981139">
            <w:r>
              <w:rPr>
                <w:b/>
              </w:rPr>
              <w:t xml:space="preserve">SQL sentence 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8CBDC" w14:textId="77777777" w:rsidR="00792391" w:rsidRDefault="00792391" w:rsidP="00792391">
            <w:r>
              <w:t xml:space="preserve">SELECT DISTINCT </w:t>
            </w:r>
            <w:proofErr w:type="spellStart"/>
            <w:proofErr w:type="gramStart"/>
            <w:r>
              <w:t>S.sname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S.dob</w:t>
            </w:r>
            <w:proofErr w:type="spellEnd"/>
          </w:p>
          <w:p w14:paraId="33618D77" w14:textId="77777777" w:rsidR="00792391" w:rsidRDefault="00792391" w:rsidP="00792391">
            <w:r>
              <w:t>FROM staff S, transactions T, orders O</w:t>
            </w:r>
          </w:p>
          <w:p w14:paraId="407CE034" w14:textId="77777777" w:rsidR="00792391" w:rsidRDefault="00792391" w:rsidP="00792391">
            <w:r>
              <w:t xml:space="preserve">WHERE </w:t>
            </w:r>
            <w:proofErr w:type="spellStart"/>
            <w:proofErr w:type="gramStart"/>
            <w:r>
              <w:t>S.staff</w:t>
            </w:r>
            <w:proofErr w:type="gramEnd"/>
            <w:r>
              <w:t>_id</w:t>
            </w:r>
            <w:proofErr w:type="spellEnd"/>
            <w:r>
              <w:t>=</w:t>
            </w:r>
            <w:proofErr w:type="spellStart"/>
            <w:r>
              <w:t>T.staff_id</w:t>
            </w:r>
            <w:proofErr w:type="spellEnd"/>
            <w:r>
              <w:t xml:space="preserve"> AND </w:t>
            </w:r>
            <w:proofErr w:type="spellStart"/>
            <w:r>
              <w:t>O.order_id</w:t>
            </w:r>
            <w:proofErr w:type="spellEnd"/>
            <w:r>
              <w:t>=</w:t>
            </w:r>
            <w:proofErr w:type="spellStart"/>
            <w:r>
              <w:t>T.order_id</w:t>
            </w:r>
            <w:proofErr w:type="spellEnd"/>
            <w:r>
              <w:t xml:space="preserve"> AND </w:t>
            </w:r>
            <w:proofErr w:type="spellStart"/>
            <w:r>
              <w:t>T.card_type</w:t>
            </w:r>
            <w:proofErr w:type="spellEnd"/>
            <w:r>
              <w:t xml:space="preserve"> = '</w:t>
            </w:r>
            <w:proofErr w:type="spellStart"/>
            <w:r>
              <w:t>jbc</w:t>
            </w:r>
            <w:proofErr w:type="spellEnd"/>
            <w:r>
              <w:t>'</w:t>
            </w:r>
          </w:p>
          <w:p w14:paraId="11B1F9CB" w14:textId="77777777" w:rsidR="00792391" w:rsidRDefault="00792391" w:rsidP="00792391"/>
          <w:p w14:paraId="73C89E7C" w14:textId="77777777" w:rsidR="00792391" w:rsidRDefault="00792391" w:rsidP="00792391">
            <w:r>
              <w:t>UNION</w:t>
            </w:r>
          </w:p>
          <w:p w14:paraId="7274EEA9" w14:textId="77777777" w:rsidR="00792391" w:rsidRDefault="00792391" w:rsidP="00792391"/>
          <w:p w14:paraId="0AF4ADBA" w14:textId="77777777" w:rsidR="00792391" w:rsidRDefault="00792391" w:rsidP="00792391">
            <w:r>
              <w:t xml:space="preserve">SELECT DISTINCT </w:t>
            </w:r>
            <w:proofErr w:type="spellStart"/>
            <w:proofErr w:type="gramStart"/>
            <w:r>
              <w:t>S.sname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S.dob</w:t>
            </w:r>
            <w:proofErr w:type="spellEnd"/>
          </w:p>
          <w:p w14:paraId="67B97470" w14:textId="77777777" w:rsidR="00792391" w:rsidRDefault="00792391" w:rsidP="00792391">
            <w:r>
              <w:t>FROM staff S, transactions T, orders O</w:t>
            </w:r>
          </w:p>
          <w:p w14:paraId="6CDD4691" w14:textId="50B4CB8C" w:rsidR="00792391" w:rsidRDefault="00792391" w:rsidP="00792391">
            <w:r>
              <w:t xml:space="preserve">WHERE </w:t>
            </w:r>
            <w:proofErr w:type="spellStart"/>
            <w:proofErr w:type="gramStart"/>
            <w:r>
              <w:t>S.staff</w:t>
            </w:r>
            <w:proofErr w:type="gramEnd"/>
            <w:r>
              <w:t>_id</w:t>
            </w:r>
            <w:proofErr w:type="spellEnd"/>
            <w:r>
              <w:t>=</w:t>
            </w:r>
            <w:proofErr w:type="spellStart"/>
            <w:r>
              <w:t>T.staff_id</w:t>
            </w:r>
            <w:proofErr w:type="spellEnd"/>
            <w:r>
              <w:t xml:space="preserve"> AND </w:t>
            </w:r>
            <w:proofErr w:type="spellStart"/>
            <w:r>
              <w:t>O.order_id</w:t>
            </w:r>
            <w:proofErr w:type="spellEnd"/>
            <w:r>
              <w:t>=</w:t>
            </w:r>
            <w:proofErr w:type="spellStart"/>
            <w:r>
              <w:t>T.order_id</w:t>
            </w:r>
            <w:proofErr w:type="spellEnd"/>
            <w:r>
              <w:t xml:space="preserve"> AND </w:t>
            </w:r>
            <w:proofErr w:type="spellStart"/>
            <w:r>
              <w:t>O.item_type</w:t>
            </w:r>
            <w:proofErr w:type="spellEnd"/>
            <w:r>
              <w:t xml:space="preserve"> = 'Bar';</w:t>
            </w:r>
          </w:p>
        </w:tc>
      </w:tr>
      <w:tr w:rsidR="00792391" w14:paraId="4AFE0E77" w14:textId="77777777" w:rsidTr="00981139">
        <w:trPr>
          <w:cantSplit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CB5A9CD" w14:textId="77777777" w:rsidR="00792391" w:rsidRDefault="00792391" w:rsidP="00981139">
            <w:r>
              <w:rPr>
                <w:b/>
              </w:rPr>
              <w:lastRenderedPageBreak/>
              <w:t>Example of returned rows (cropped screen caption)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FDF09" w14:textId="77777777" w:rsidR="00792391" w:rsidRDefault="00792391" w:rsidP="00981139">
            <w:pPr>
              <w:snapToGrid w:val="0"/>
            </w:pPr>
          </w:p>
          <w:p w14:paraId="3D5C33A3" w14:textId="000866DF" w:rsidR="00792391" w:rsidRDefault="00792391" w:rsidP="00981139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5D5F2585" wp14:editId="7C1559D2">
                  <wp:extent cx="2832100" cy="1041400"/>
                  <wp:effectExtent l="0" t="0" r="0" b="0"/>
                  <wp:docPr id="31" name="Picture 31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Table&#10;&#10;Description automatically generated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5C61D" w14:textId="77777777" w:rsidR="00792391" w:rsidRDefault="00792391" w:rsidP="00981139">
            <w:pPr>
              <w:snapToGrid w:val="0"/>
            </w:pPr>
          </w:p>
        </w:tc>
      </w:tr>
    </w:tbl>
    <w:p w14:paraId="5294BE70" w14:textId="3D548E35" w:rsidR="00792391" w:rsidRDefault="00792391"/>
    <w:p w14:paraId="6FE0582D" w14:textId="024A77BB" w:rsidR="00792391" w:rsidRDefault="00792391"/>
    <w:tbl>
      <w:tblPr>
        <w:tblW w:w="0" w:type="auto"/>
        <w:tblInd w:w="163" w:type="dxa"/>
        <w:tblLayout w:type="fixed"/>
        <w:tblLook w:val="0000" w:firstRow="0" w:lastRow="0" w:firstColumn="0" w:lastColumn="0" w:noHBand="0" w:noVBand="0"/>
      </w:tblPr>
      <w:tblGrid>
        <w:gridCol w:w="2790"/>
        <w:gridCol w:w="6335"/>
      </w:tblGrid>
      <w:tr w:rsidR="00792391" w14:paraId="6C3FF5D6" w14:textId="77777777" w:rsidTr="00981139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15ACFAEE" w14:textId="01295C98" w:rsidR="00792391" w:rsidRDefault="00792391" w:rsidP="00981139">
            <w:pPr>
              <w:pStyle w:val="BodyText"/>
            </w:pPr>
            <w:r>
              <w:rPr>
                <w:b/>
                <w:bCs/>
              </w:rPr>
              <w:t xml:space="preserve">Query </w:t>
            </w:r>
            <w:r>
              <w:rPr>
                <w:b/>
                <w:bCs/>
              </w:rPr>
              <w:t>6</w:t>
            </w:r>
          </w:p>
        </w:tc>
        <w:tc>
          <w:tcPr>
            <w:tcW w:w="6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345F8" w14:textId="77777777" w:rsidR="00792391" w:rsidRDefault="00792391" w:rsidP="00981139">
            <w:pPr>
              <w:snapToGrid w:val="0"/>
              <w:jc w:val="center"/>
              <w:rPr>
                <w:rFonts w:eastAsia="MS Mincho"/>
              </w:rPr>
            </w:pPr>
          </w:p>
        </w:tc>
      </w:tr>
      <w:tr w:rsidR="00792391" w14:paraId="20123811" w14:textId="77777777" w:rsidTr="00981139">
        <w:trPr>
          <w:cantSplit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6CC6FC2A" w14:textId="77777777" w:rsidR="00792391" w:rsidRDefault="00792391" w:rsidP="00981139">
            <w:r>
              <w:rPr>
                <w:rFonts w:eastAsia="MS Mincho"/>
                <w:b/>
              </w:rPr>
              <w:t>English version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4C6FA" w14:textId="5E435851" w:rsidR="00792391" w:rsidRDefault="00792391" w:rsidP="00981139">
            <w:pPr>
              <w:jc w:val="center"/>
              <w:rPr>
                <w:rFonts w:eastAsia="MS Mincho"/>
              </w:rPr>
            </w:pPr>
            <w:r w:rsidRPr="00792391">
              <w:rPr>
                <w:rFonts w:eastAsia="MS Mincho"/>
              </w:rPr>
              <w:t>Display the roles</w:t>
            </w:r>
            <w:r>
              <w:rPr>
                <w:rFonts w:eastAsia="MS Mincho"/>
              </w:rPr>
              <w:t xml:space="preserve"> and the names</w:t>
            </w:r>
            <w:r w:rsidRPr="00792391">
              <w:rPr>
                <w:rFonts w:eastAsia="MS Mincho"/>
              </w:rPr>
              <w:t xml:space="preserve"> of the staff members who can edit the inventory</w:t>
            </w:r>
          </w:p>
        </w:tc>
      </w:tr>
      <w:tr w:rsidR="00792391" w14:paraId="268BEB22" w14:textId="77777777" w:rsidTr="00981139">
        <w:trPr>
          <w:cantSplit/>
        </w:trPr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75FDB672" w14:textId="77777777" w:rsidR="00792391" w:rsidRDefault="00792391" w:rsidP="00981139">
            <w:r>
              <w:rPr>
                <w:rFonts w:eastAsia="MS Mincho"/>
                <w:b/>
              </w:rPr>
              <w:t>Source for the query need in the SRS document</w:t>
            </w:r>
          </w:p>
        </w:tc>
        <w:tc>
          <w:tcPr>
            <w:tcW w:w="6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4D1E30" w14:textId="77777777" w:rsidR="00792391" w:rsidRDefault="00792391" w:rsidP="00981139"/>
        </w:tc>
      </w:tr>
      <w:tr w:rsidR="00792391" w14:paraId="39474398" w14:textId="77777777" w:rsidTr="00981139">
        <w:trPr>
          <w:cantSplit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0C84D11" w14:textId="77777777" w:rsidR="00792391" w:rsidRDefault="00792391" w:rsidP="00981139">
            <w:r>
              <w:rPr>
                <w:b/>
              </w:rPr>
              <w:t xml:space="preserve">SQL sentence 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1C88F" w14:textId="77777777" w:rsidR="00872E3A" w:rsidRDefault="00872E3A" w:rsidP="00872E3A">
            <w:r>
              <w:t xml:space="preserve">SELECT DISTINCT </w:t>
            </w:r>
            <w:proofErr w:type="spellStart"/>
            <w:proofErr w:type="gramStart"/>
            <w:r>
              <w:t>S.srole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S.sname</w:t>
            </w:r>
            <w:proofErr w:type="spellEnd"/>
          </w:p>
          <w:p w14:paraId="6D47E7C5" w14:textId="77777777" w:rsidR="00872E3A" w:rsidRDefault="00872E3A" w:rsidP="00872E3A">
            <w:r>
              <w:t>FROM staff S, inventory I, manages M</w:t>
            </w:r>
          </w:p>
          <w:p w14:paraId="6EA7DFF2" w14:textId="7A9357E4" w:rsidR="00792391" w:rsidRDefault="00872E3A" w:rsidP="00872E3A">
            <w:r>
              <w:t xml:space="preserve">WHERE </w:t>
            </w:r>
            <w:proofErr w:type="spellStart"/>
            <w:proofErr w:type="gramStart"/>
            <w:r>
              <w:t>S.staff</w:t>
            </w:r>
            <w:proofErr w:type="gramEnd"/>
            <w:r>
              <w:t>_id</w:t>
            </w:r>
            <w:proofErr w:type="spellEnd"/>
            <w:r>
              <w:t>=</w:t>
            </w:r>
            <w:proofErr w:type="spellStart"/>
            <w:r>
              <w:t>M.staff_id</w:t>
            </w:r>
            <w:proofErr w:type="spellEnd"/>
            <w:r>
              <w:t xml:space="preserve"> AND </w:t>
            </w:r>
            <w:proofErr w:type="spellStart"/>
            <w:r>
              <w:t>I.inventory_item_id</w:t>
            </w:r>
            <w:proofErr w:type="spellEnd"/>
            <w:r>
              <w:t>=</w:t>
            </w:r>
            <w:proofErr w:type="spellStart"/>
            <w:r>
              <w:t>M.inventory_item_id</w:t>
            </w:r>
            <w:proofErr w:type="spellEnd"/>
            <w:r>
              <w:t>;</w:t>
            </w:r>
          </w:p>
        </w:tc>
      </w:tr>
      <w:tr w:rsidR="00792391" w14:paraId="42BD5EF5" w14:textId="77777777" w:rsidTr="00981139">
        <w:trPr>
          <w:cantSplit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DF901A5" w14:textId="77777777" w:rsidR="00792391" w:rsidRDefault="00792391" w:rsidP="00981139">
            <w:r>
              <w:rPr>
                <w:b/>
              </w:rPr>
              <w:t>Example of returned rows (cropped screen caption)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11891" w14:textId="77777777" w:rsidR="00792391" w:rsidRDefault="00792391" w:rsidP="00981139">
            <w:pPr>
              <w:snapToGrid w:val="0"/>
            </w:pPr>
          </w:p>
          <w:p w14:paraId="0ED855CF" w14:textId="7098363A" w:rsidR="00792391" w:rsidRDefault="00872E3A" w:rsidP="00981139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1A654BC1" wp14:editId="5427A681">
                  <wp:extent cx="3885565" cy="1015365"/>
                  <wp:effectExtent l="0" t="0" r="635" b="635"/>
                  <wp:docPr id="45" name="Picture 45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Table&#10;&#10;Description automatically generated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5565" cy="101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60A597" w14:textId="77777777" w:rsidR="00792391" w:rsidRDefault="00792391" w:rsidP="00981139">
            <w:pPr>
              <w:snapToGrid w:val="0"/>
            </w:pPr>
          </w:p>
        </w:tc>
      </w:tr>
    </w:tbl>
    <w:p w14:paraId="7DE001AB" w14:textId="7B4E6D09" w:rsidR="00792391" w:rsidRDefault="00792391"/>
    <w:p w14:paraId="0AB9FF23" w14:textId="47E07035" w:rsidR="00872E3A" w:rsidRDefault="00872E3A"/>
    <w:tbl>
      <w:tblPr>
        <w:tblW w:w="0" w:type="auto"/>
        <w:tblInd w:w="163" w:type="dxa"/>
        <w:tblLayout w:type="fixed"/>
        <w:tblLook w:val="0000" w:firstRow="0" w:lastRow="0" w:firstColumn="0" w:lastColumn="0" w:noHBand="0" w:noVBand="0"/>
      </w:tblPr>
      <w:tblGrid>
        <w:gridCol w:w="2790"/>
        <w:gridCol w:w="6335"/>
      </w:tblGrid>
      <w:tr w:rsidR="00872E3A" w14:paraId="25981BC5" w14:textId="77777777" w:rsidTr="00981139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39409E0C" w14:textId="710E4BFC" w:rsidR="00872E3A" w:rsidRDefault="00872E3A" w:rsidP="00981139">
            <w:pPr>
              <w:pStyle w:val="BodyText"/>
            </w:pPr>
            <w:r>
              <w:rPr>
                <w:b/>
                <w:bCs/>
              </w:rPr>
              <w:t xml:space="preserve">Query </w:t>
            </w:r>
            <w:r>
              <w:rPr>
                <w:b/>
                <w:bCs/>
              </w:rPr>
              <w:t>7</w:t>
            </w:r>
          </w:p>
        </w:tc>
        <w:tc>
          <w:tcPr>
            <w:tcW w:w="6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FC06A6" w14:textId="77777777" w:rsidR="00872E3A" w:rsidRDefault="00872E3A" w:rsidP="00981139">
            <w:pPr>
              <w:snapToGrid w:val="0"/>
              <w:jc w:val="center"/>
              <w:rPr>
                <w:rFonts w:eastAsia="MS Mincho"/>
              </w:rPr>
            </w:pPr>
          </w:p>
        </w:tc>
      </w:tr>
      <w:tr w:rsidR="00872E3A" w14:paraId="32648808" w14:textId="77777777" w:rsidTr="00981139">
        <w:trPr>
          <w:cantSplit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576E2C02" w14:textId="77777777" w:rsidR="00872E3A" w:rsidRDefault="00872E3A" w:rsidP="00981139">
            <w:r>
              <w:rPr>
                <w:rFonts w:eastAsia="MS Mincho"/>
                <w:b/>
              </w:rPr>
              <w:t>English version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B2198" w14:textId="35FDB40F" w:rsidR="00872E3A" w:rsidRDefault="00872E3A" w:rsidP="00981139">
            <w:pPr>
              <w:jc w:val="center"/>
              <w:rPr>
                <w:rFonts w:eastAsia="MS Mincho"/>
              </w:rPr>
            </w:pPr>
            <w:r w:rsidRPr="00872E3A">
              <w:rPr>
                <w:rFonts w:eastAsia="MS Mincho"/>
              </w:rPr>
              <w:t xml:space="preserve">Display the names of the customers who </w:t>
            </w:r>
            <w:r w:rsidRPr="00872E3A">
              <w:rPr>
                <w:rFonts w:eastAsia="MS Mincho"/>
              </w:rPr>
              <w:t>canceled</w:t>
            </w:r>
            <w:r w:rsidRPr="00872E3A">
              <w:rPr>
                <w:rFonts w:eastAsia="MS Mincho"/>
              </w:rPr>
              <w:t xml:space="preserve"> they orders</w:t>
            </w:r>
          </w:p>
        </w:tc>
      </w:tr>
      <w:tr w:rsidR="00872E3A" w14:paraId="1E58EE48" w14:textId="77777777" w:rsidTr="00981139">
        <w:trPr>
          <w:cantSplit/>
        </w:trPr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55C35D24" w14:textId="77777777" w:rsidR="00872E3A" w:rsidRDefault="00872E3A" w:rsidP="00981139">
            <w:r>
              <w:rPr>
                <w:rFonts w:eastAsia="MS Mincho"/>
                <w:b/>
              </w:rPr>
              <w:t>Source for the query need in the SRS document</w:t>
            </w:r>
          </w:p>
        </w:tc>
        <w:tc>
          <w:tcPr>
            <w:tcW w:w="6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D91DCC" w14:textId="77777777" w:rsidR="00872E3A" w:rsidRDefault="00872E3A" w:rsidP="00981139"/>
        </w:tc>
      </w:tr>
      <w:tr w:rsidR="00872E3A" w14:paraId="4E35F9AA" w14:textId="77777777" w:rsidTr="00981139">
        <w:trPr>
          <w:cantSplit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4BA0B75" w14:textId="77777777" w:rsidR="00872E3A" w:rsidRDefault="00872E3A" w:rsidP="00981139">
            <w:r>
              <w:rPr>
                <w:b/>
              </w:rPr>
              <w:t xml:space="preserve">SQL sentence 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B070B" w14:textId="77777777" w:rsidR="00872E3A" w:rsidRDefault="00872E3A" w:rsidP="00872E3A">
            <w:r>
              <w:t xml:space="preserve">SELECT DISTINCT </w:t>
            </w:r>
            <w:proofErr w:type="spellStart"/>
            <w:proofErr w:type="gramStart"/>
            <w:r>
              <w:t>C.cname</w:t>
            </w:r>
            <w:proofErr w:type="spellEnd"/>
            <w:proofErr w:type="gramEnd"/>
          </w:p>
          <w:p w14:paraId="36AA0990" w14:textId="77777777" w:rsidR="00872E3A" w:rsidRDefault="00872E3A" w:rsidP="00872E3A">
            <w:r>
              <w:t>FROM    customer C</w:t>
            </w:r>
          </w:p>
          <w:p w14:paraId="343DA79D" w14:textId="77777777" w:rsidR="00872E3A" w:rsidRDefault="00872E3A" w:rsidP="00872E3A">
            <w:proofErr w:type="gramStart"/>
            <w:r>
              <w:t xml:space="preserve">WHERE  </w:t>
            </w:r>
            <w:proofErr w:type="spellStart"/>
            <w:r>
              <w:t>C</w:t>
            </w:r>
            <w:proofErr w:type="gramEnd"/>
            <w:r>
              <w:t>.customer_id</w:t>
            </w:r>
            <w:proofErr w:type="spellEnd"/>
            <w:r>
              <w:t xml:space="preserve"> IN  (   SELECT  </w:t>
            </w:r>
            <w:proofErr w:type="spellStart"/>
            <w:r>
              <w:t>O.customer_id</w:t>
            </w:r>
            <w:proofErr w:type="spellEnd"/>
          </w:p>
          <w:p w14:paraId="3C5404C2" w14:textId="77777777" w:rsidR="00872E3A" w:rsidRDefault="00872E3A" w:rsidP="00872E3A">
            <w:r>
              <w:t xml:space="preserve">                               </w:t>
            </w:r>
            <w:proofErr w:type="gramStart"/>
            <w:r>
              <w:t>FROM  orders</w:t>
            </w:r>
            <w:proofErr w:type="gramEnd"/>
            <w:r>
              <w:t xml:space="preserve"> O</w:t>
            </w:r>
          </w:p>
          <w:p w14:paraId="43772E3F" w14:textId="7E474E54" w:rsidR="00872E3A" w:rsidRDefault="00872E3A" w:rsidP="00872E3A">
            <w:r>
              <w:t xml:space="preserve">                               </w:t>
            </w:r>
            <w:proofErr w:type="gramStart"/>
            <w:r>
              <w:t xml:space="preserve">WHERE  </w:t>
            </w:r>
            <w:proofErr w:type="spellStart"/>
            <w:r>
              <w:t>O</w:t>
            </w:r>
            <w:proofErr w:type="gramEnd"/>
            <w:r>
              <w:t>.status</w:t>
            </w:r>
            <w:proofErr w:type="spellEnd"/>
            <w:r>
              <w:t>='Cancelled');</w:t>
            </w:r>
          </w:p>
        </w:tc>
      </w:tr>
      <w:tr w:rsidR="00872E3A" w14:paraId="00514D1D" w14:textId="77777777" w:rsidTr="00981139">
        <w:trPr>
          <w:cantSplit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7B7C574" w14:textId="77777777" w:rsidR="00872E3A" w:rsidRDefault="00872E3A" w:rsidP="00981139">
            <w:r>
              <w:rPr>
                <w:b/>
              </w:rPr>
              <w:t>Example of returned rows (cropped screen caption)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3A299" w14:textId="1094F424" w:rsidR="00872E3A" w:rsidRDefault="00872E3A" w:rsidP="00981139">
            <w:pPr>
              <w:snapToGrid w:val="0"/>
            </w:pPr>
          </w:p>
          <w:p w14:paraId="0E90E3A6" w14:textId="77777777" w:rsidR="00872E3A" w:rsidRDefault="00872E3A" w:rsidP="00981139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31446617" wp14:editId="2391DE9B">
                  <wp:extent cx="2184400" cy="1028700"/>
                  <wp:effectExtent l="0" t="0" r="0" b="0"/>
                  <wp:docPr id="47" name="Picture 47" descr="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Text, application&#10;&#10;Description automatically generated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18613" w14:textId="2E159F66" w:rsidR="00872E3A" w:rsidRDefault="00872E3A" w:rsidP="00981139">
            <w:pPr>
              <w:snapToGrid w:val="0"/>
            </w:pPr>
          </w:p>
        </w:tc>
      </w:tr>
    </w:tbl>
    <w:p w14:paraId="083D7866" w14:textId="633A466F" w:rsidR="00872E3A" w:rsidRDefault="00872E3A"/>
    <w:p w14:paraId="4DACF687" w14:textId="7F7A6996" w:rsidR="00872E3A" w:rsidRDefault="00872E3A"/>
    <w:tbl>
      <w:tblPr>
        <w:tblW w:w="0" w:type="auto"/>
        <w:tblInd w:w="163" w:type="dxa"/>
        <w:tblLayout w:type="fixed"/>
        <w:tblLook w:val="0000" w:firstRow="0" w:lastRow="0" w:firstColumn="0" w:lastColumn="0" w:noHBand="0" w:noVBand="0"/>
      </w:tblPr>
      <w:tblGrid>
        <w:gridCol w:w="2790"/>
        <w:gridCol w:w="6335"/>
      </w:tblGrid>
      <w:tr w:rsidR="00872E3A" w14:paraId="1B69893C" w14:textId="77777777" w:rsidTr="00981139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0A4C5008" w14:textId="04BED689" w:rsidR="00872E3A" w:rsidRDefault="00872E3A" w:rsidP="00981139">
            <w:pPr>
              <w:pStyle w:val="BodyText"/>
            </w:pPr>
            <w:r>
              <w:rPr>
                <w:b/>
                <w:bCs/>
              </w:rPr>
              <w:lastRenderedPageBreak/>
              <w:t xml:space="preserve">Query </w:t>
            </w:r>
            <w:r>
              <w:rPr>
                <w:b/>
                <w:bCs/>
              </w:rPr>
              <w:t>8</w:t>
            </w:r>
          </w:p>
        </w:tc>
        <w:tc>
          <w:tcPr>
            <w:tcW w:w="6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A6F09D" w14:textId="77777777" w:rsidR="00872E3A" w:rsidRDefault="00872E3A" w:rsidP="00981139">
            <w:pPr>
              <w:snapToGrid w:val="0"/>
              <w:jc w:val="center"/>
              <w:rPr>
                <w:rFonts w:eastAsia="MS Mincho"/>
              </w:rPr>
            </w:pPr>
          </w:p>
        </w:tc>
      </w:tr>
      <w:tr w:rsidR="00872E3A" w14:paraId="70A41B4A" w14:textId="77777777" w:rsidTr="00981139">
        <w:trPr>
          <w:cantSplit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3AC2803D" w14:textId="77777777" w:rsidR="00872E3A" w:rsidRDefault="00872E3A" w:rsidP="00981139">
            <w:r>
              <w:rPr>
                <w:rFonts w:eastAsia="MS Mincho"/>
                <w:b/>
              </w:rPr>
              <w:t>English version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E7BE6" w14:textId="7431E4C3" w:rsidR="00872E3A" w:rsidRDefault="00872E3A" w:rsidP="00981139">
            <w:pPr>
              <w:jc w:val="center"/>
              <w:rPr>
                <w:rFonts w:eastAsia="MS Mincho"/>
              </w:rPr>
            </w:pPr>
            <w:r w:rsidRPr="00872E3A">
              <w:rPr>
                <w:rFonts w:eastAsia="MS Mincho"/>
              </w:rPr>
              <w:t xml:space="preserve">Display the id of the table whose table status is </w:t>
            </w:r>
            <w:r w:rsidR="00AD34B7" w:rsidRPr="00872E3A">
              <w:rPr>
                <w:rFonts w:eastAsia="MS Mincho"/>
              </w:rPr>
              <w:t>occupied,</w:t>
            </w:r>
            <w:r w:rsidRPr="00872E3A">
              <w:rPr>
                <w:rFonts w:eastAsia="MS Mincho"/>
              </w:rPr>
              <w:t xml:space="preserve"> and the order status is served</w:t>
            </w:r>
            <w:r w:rsidR="00AD34B7">
              <w:rPr>
                <w:rFonts w:eastAsia="MS Mincho"/>
              </w:rPr>
              <w:t>. So that we can process their billing</w:t>
            </w:r>
          </w:p>
        </w:tc>
      </w:tr>
      <w:tr w:rsidR="00872E3A" w14:paraId="58F67E3C" w14:textId="77777777" w:rsidTr="00981139">
        <w:trPr>
          <w:cantSplit/>
        </w:trPr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62B7E5EF" w14:textId="77777777" w:rsidR="00872E3A" w:rsidRDefault="00872E3A" w:rsidP="00981139">
            <w:r>
              <w:rPr>
                <w:rFonts w:eastAsia="MS Mincho"/>
                <w:b/>
              </w:rPr>
              <w:t>Source for the query need in the SRS document</w:t>
            </w:r>
          </w:p>
        </w:tc>
        <w:tc>
          <w:tcPr>
            <w:tcW w:w="6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CEBFF" w14:textId="77777777" w:rsidR="00872E3A" w:rsidRDefault="00872E3A" w:rsidP="00981139"/>
        </w:tc>
      </w:tr>
      <w:tr w:rsidR="00872E3A" w14:paraId="3C9E0A44" w14:textId="77777777" w:rsidTr="00981139">
        <w:trPr>
          <w:cantSplit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355B385" w14:textId="77777777" w:rsidR="00872E3A" w:rsidRDefault="00872E3A" w:rsidP="00981139">
            <w:r>
              <w:rPr>
                <w:b/>
              </w:rPr>
              <w:t xml:space="preserve">SQL sentence 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2286A" w14:textId="77777777" w:rsidR="00872E3A" w:rsidRDefault="00872E3A" w:rsidP="00872E3A">
            <w:r>
              <w:t xml:space="preserve">SELECT </w:t>
            </w:r>
            <w:proofErr w:type="spellStart"/>
            <w:proofErr w:type="gramStart"/>
            <w:r>
              <w:t>T.table</w:t>
            </w:r>
            <w:proofErr w:type="gramEnd"/>
            <w:r>
              <w:t>_id</w:t>
            </w:r>
            <w:proofErr w:type="spellEnd"/>
            <w:r>
              <w:t xml:space="preserve">, </w:t>
            </w:r>
            <w:proofErr w:type="spellStart"/>
            <w:r>
              <w:t>O.status</w:t>
            </w:r>
            <w:proofErr w:type="spellEnd"/>
            <w:r>
              <w:t xml:space="preserve">, </w:t>
            </w:r>
            <w:proofErr w:type="spellStart"/>
            <w:r>
              <w:t>t.table_status</w:t>
            </w:r>
            <w:proofErr w:type="spellEnd"/>
          </w:p>
          <w:p w14:paraId="5F3563F7" w14:textId="77777777" w:rsidR="00872E3A" w:rsidRDefault="00872E3A" w:rsidP="00872E3A">
            <w:r>
              <w:t xml:space="preserve">FROM </w:t>
            </w:r>
            <w:proofErr w:type="spellStart"/>
            <w:r>
              <w:t>sit_table</w:t>
            </w:r>
            <w:proofErr w:type="spellEnd"/>
            <w:r>
              <w:t xml:space="preserve"> T</w:t>
            </w:r>
          </w:p>
          <w:p w14:paraId="6FD0E996" w14:textId="1E48E56E" w:rsidR="00872E3A" w:rsidRDefault="00872E3A" w:rsidP="00872E3A">
            <w:r>
              <w:t xml:space="preserve">INNER JOIN orders O ON </w:t>
            </w:r>
            <w:proofErr w:type="spellStart"/>
            <w:proofErr w:type="gramStart"/>
            <w:r>
              <w:t>T.order</w:t>
            </w:r>
            <w:proofErr w:type="gramEnd"/>
            <w:r>
              <w:t>_id</w:t>
            </w:r>
            <w:proofErr w:type="spellEnd"/>
            <w:r>
              <w:t>=</w:t>
            </w:r>
            <w:proofErr w:type="spellStart"/>
            <w:r>
              <w:t>o.order_id</w:t>
            </w:r>
            <w:proofErr w:type="spellEnd"/>
            <w:r>
              <w:t xml:space="preserve"> WHERE </w:t>
            </w:r>
            <w:proofErr w:type="spellStart"/>
            <w:r>
              <w:t>t.table_status</w:t>
            </w:r>
            <w:proofErr w:type="spellEnd"/>
            <w:r>
              <w:t xml:space="preserve"> LIKE 'O%' AND </w:t>
            </w:r>
            <w:proofErr w:type="spellStart"/>
            <w:r>
              <w:t>O.status</w:t>
            </w:r>
            <w:proofErr w:type="spellEnd"/>
            <w:r>
              <w:t xml:space="preserve"> LIKE 'S%' ;</w:t>
            </w:r>
          </w:p>
        </w:tc>
      </w:tr>
      <w:tr w:rsidR="00872E3A" w14:paraId="7C641CEB" w14:textId="77777777" w:rsidTr="00981139">
        <w:trPr>
          <w:cantSplit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5FCA667" w14:textId="77777777" w:rsidR="00872E3A" w:rsidRDefault="00872E3A" w:rsidP="00981139">
            <w:r>
              <w:rPr>
                <w:b/>
              </w:rPr>
              <w:t>Example of returned rows (cropped screen caption)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86CC6" w14:textId="77777777" w:rsidR="00872E3A" w:rsidRDefault="00872E3A" w:rsidP="00981139">
            <w:pPr>
              <w:snapToGrid w:val="0"/>
            </w:pPr>
          </w:p>
          <w:p w14:paraId="44C1B9FA" w14:textId="36608425" w:rsidR="00872E3A" w:rsidRDefault="00872E3A" w:rsidP="00981139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6E8D99E6" wp14:editId="2FBA53AA">
                  <wp:extent cx="3885565" cy="756285"/>
                  <wp:effectExtent l="0" t="0" r="635" b="5715"/>
                  <wp:docPr id="49" name="Picture 49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A picture containing text&#10;&#10;Description automatically generated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5565" cy="75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0881B0" w14:textId="77777777" w:rsidR="00872E3A" w:rsidRDefault="00872E3A" w:rsidP="00981139">
            <w:pPr>
              <w:snapToGrid w:val="0"/>
            </w:pPr>
          </w:p>
        </w:tc>
      </w:tr>
    </w:tbl>
    <w:p w14:paraId="1631A9D0" w14:textId="016E38E5" w:rsidR="00872E3A" w:rsidRDefault="00872E3A"/>
    <w:p w14:paraId="7C894B95" w14:textId="70A2FBDE" w:rsidR="00872E3A" w:rsidRDefault="00872E3A"/>
    <w:tbl>
      <w:tblPr>
        <w:tblW w:w="0" w:type="auto"/>
        <w:tblInd w:w="163" w:type="dxa"/>
        <w:tblLayout w:type="fixed"/>
        <w:tblLook w:val="0000" w:firstRow="0" w:lastRow="0" w:firstColumn="0" w:lastColumn="0" w:noHBand="0" w:noVBand="0"/>
      </w:tblPr>
      <w:tblGrid>
        <w:gridCol w:w="2790"/>
        <w:gridCol w:w="6335"/>
      </w:tblGrid>
      <w:tr w:rsidR="00872E3A" w14:paraId="40C16FD4" w14:textId="77777777" w:rsidTr="00981139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60DBC9A1" w14:textId="2AC7AE31" w:rsidR="00872E3A" w:rsidRDefault="00872E3A" w:rsidP="00981139">
            <w:pPr>
              <w:pStyle w:val="BodyText"/>
            </w:pPr>
            <w:r>
              <w:rPr>
                <w:b/>
                <w:bCs/>
              </w:rPr>
              <w:t xml:space="preserve">Query </w:t>
            </w:r>
            <w:r>
              <w:rPr>
                <w:b/>
                <w:bCs/>
              </w:rPr>
              <w:t>9</w:t>
            </w:r>
          </w:p>
        </w:tc>
        <w:tc>
          <w:tcPr>
            <w:tcW w:w="6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D321B8" w14:textId="77777777" w:rsidR="00872E3A" w:rsidRDefault="00872E3A" w:rsidP="00981139">
            <w:pPr>
              <w:snapToGrid w:val="0"/>
              <w:jc w:val="center"/>
              <w:rPr>
                <w:rFonts w:eastAsia="MS Mincho"/>
              </w:rPr>
            </w:pPr>
          </w:p>
        </w:tc>
      </w:tr>
      <w:tr w:rsidR="00872E3A" w14:paraId="007A1E8A" w14:textId="77777777" w:rsidTr="00981139">
        <w:trPr>
          <w:cantSplit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57EBE5B7" w14:textId="77777777" w:rsidR="00872E3A" w:rsidRDefault="00872E3A" w:rsidP="00981139">
            <w:r>
              <w:rPr>
                <w:rFonts w:eastAsia="MS Mincho"/>
                <w:b/>
              </w:rPr>
              <w:t>English version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8852F" w14:textId="3598131C" w:rsidR="00872E3A" w:rsidRDefault="00872E3A" w:rsidP="00981139">
            <w:pPr>
              <w:jc w:val="center"/>
              <w:rPr>
                <w:rFonts w:eastAsia="MS Mincho"/>
              </w:rPr>
            </w:pPr>
            <w:r w:rsidRPr="00872E3A">
              <w:rPr>
                <w:rFonts w:eastAsia="MS Mincho"/>
              </w:rPr>
              <w:t>Group and display the table based on their type and shape</w:t>
            </w:r>
          </w:p>
        </w:tc>
      </w:tr>
      <w:tr w:rsidR="00872E3A" w14:paraId="358B655F" w14:textId="77777777" w:rsidTr="00981139">
        <w:trPr>
          <w:cantSplit/>
        </w:trPr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67F24C07" w14:textId="77777777" w:rsidR="00872E3A" w:rsidRDefault="00872E3A" w:rsidP="00981139">
            <w:r>
              <w:rPr>
                <w:rFonts w:eastAsia="MS Mincho"/>
                <w:b/>
              </w:rPr>
              <w:t>Source for the query need in the SRS document</w:t>
            </w:r>
          </w:p>
        </w:tc>
        <w:tc>
          <w:tcPr>
            <w:tcW w:w="6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B95B7" w14:textId="77777777" w:rsidR="00872E3A" w:rsidRDefault="00872E3A" w:rsidP="00981139"/>
        </w:tc>
      </w:tr>
      <w:tr w:rsidR="00872E3A" w14:paraId="00A4086E" w14:textId="77777777" w:rsidTr="00981139">
        <w:trPr>
          <w:cantSplit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FBCC9D3" w14:textId="77777777" w:rsidR="00872E3A" w:rsidRDefault="00872E3A" w:rsidP="00981139">
            <w:r>
              <w:rPr>
                <w:b/>
              </w:rPr>
              <w:t xml:space="preserve">SQL sentence 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96ABB" w14:textId="77777777" w:rsidR="00872E3A" w:rsidRDefault="00872E3A" w:rsidP="00872E3A">
            <w:r>
              <w:t xml:space="preserve">SELECT </w:t>
            </w:r>
            <w:proofErr w:type="spellStart"/>
            <w:r>
              <w:t>table_type</w:t>
            </w:r>
            <w:proofErr w:type="spellEnd"/>
            <w:r>
              <w:t xml:space="preserve">, </w:t>
            </w:r>
            <w:proofErr w:type="spellStart"/>
            <w:r>
              <w:t>table_shape</w:t>
            </w:r>
            <w:proofErr w:type="spellEnd"/>
            <w:r>
              <w:t xml:space="preserve">, </w:t>
            </w:r>
            <w:proofErr w:type="gramStart"/>
            <w:r>
              <w:t>COUNT(</w:t>
            </w:r>
            <w:proofErr w:type="gramEnd"/>
            <w:r>
              <w:t>*)</w:t>
            </w:r>
          </w:p>
          <w:p w14:paraId="20F04B85" w14:textId="77777777" w:rsidR="00872E3A" w:rsidRDefault="00872E3A" w:rsidP="00872E3A">
            <w:r>
              <w:t xml:space="preserve">FROM </w:t>
            </w:r>
            <w:proofErr w:type="spellStart"/>
            <w:r>
              <w:t>sit_table</w:t>
            </w:r>
            <w:proofErr w:type="spellEnd"/>
          </w:p>
          <w:p w14:paraId="049FC70E" w14:textId="3D8E0103" w:rsidR="00872E3A" w:rsidRDefault="00872E3A" w:rsidP="00872E3A">
            <w:r>
              <w:t xml:space="preserve">GROUP BY </w:t>
            </w:r>
            <w:proofErr w:type="spellStart"/>
            <w:r>
              <w:t>table_type</w:t>
            </w:r>
            <w:proofErr w:type="spellEnd"/>
            <w:r>
              <w:t xml:space="preserve">, </w:t>
            </w:r>
            <w:proofErr w:type="spellStart"/>
            <w:r>
              <w:t>table_shape</w:t>
            </w:r>
            <w:proofErr w:type="spellEnd"/>
            <w:r>
              <w:t>;</w:t>
            </w:r>
          </w:p>
        </w:tc>
      </w:tr>
      <w:tr w:rsidR="00872E3A" w14:paraId="08F9C880" w14:textId="77777777" w:rsidTr="00981139">
        <w:trPr>
          <w:cantSplit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FE41B1C" w14:textId="77777777" w:rsidR="00872E3A" w:rsidRDefault="00872E3A" w:rsidP="00981139">
            <w:r>
              <w:rPr>
                <w:b/>
              </w:rPr>
              <w:t>Example of returned rows (cropped screen caption)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0CF06" w14:textId="77777777" w:rsidR="00872E3A" w:rsidRDefault="00872E3A" w:rsidP="00981139">
            <w:pPr>
              <w:snapToGrid w:val="0"/>
            </w:pPr>
          </w:p>
          <w:p w14:paraId="1D42F3F5" w14:textId="6A6C69A0" w:rsidR="00872E3A" w:rsidRDefault="00AD34B7" w:rsidP="00981139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5C1D1CA1" wp14:editId="119764FF">
                  <wp:extent cx="3885565" cy="894715"/>
                  <wp:effectExtent l="0" t="0" r="635" b="0"/>
                  <wp:docPr id="54" name="Picture 54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 descr="Table&#10;&#10;Description automatically generated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556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95C6D6" w14:textId="77777777" w:rsidR="00872E3A" w:rsidRDefault="00872E3A" w:rsidP="00981139">
            <w:pPr>
              <w:snapToGrid w:val="0"/>
            </w:pPr>
          </w:p>
        </w:tc>
      </w:tr>
    </w:tbl>
    <w:p w14:paraId="37A5708E" w14:textId="77777777" w:rsidR="00872E3A" w:rsidRDefault="00872E3A"/>
    <w:sectPr w:rsidR="00872E3A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40135" w14:textId="77777777" w:rsidR="00E470D5" w:rsidRDefault="00E470D5">
      <w:r>
        <w:separator/>
      </w:r>
    </w:p>
  </w:endnote>
  <w:endnote w:type="continuationSeparator" w:id="0">
    <w:p w14:paraId="3EB6CE2E" w14:textId="77777777" w:rsidR="00E470D5" w:rsidRDefault="00E47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5888F" w14:textId="77777777" w:rsidR="006A0793" w:rsidRDefault="006A07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F8E11" w14:textId="77777777" w:rsidR="006A0793" w:rsidRDefault="006A07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AC443" w14:textId="77777777" w:rsidR="006A0793" w:rsidRDefault="006A079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68632" w14:textId="77777777" w:rsidR="00CF533B" w:rsidRDefault="00CF533B">
    <w:pPr>
      <w:pStyle w:val="Footer"/>
      <w:pBdr>
        <w:top w:val="single" w:sz="12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4320"/>
        <w:tab w:val="clear" w:pos="8640"/>
        <w:tab w:val="center" w:pos="4680"/>
        <w:tab w:val="right" w:pos="9360"/>
      </w:tabs>
      <w:rPr>
        <w:b/>
        <w:sz w:val="20"/>
      </w:rPr>
    </w:pPr>
    <w:r>
      <w:rPr>
        <w:b/>
        <w:sz w:val="20"/>
      </w:rPr>
      <w:t>Database Specifications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D52EA5">
      <w:rPr>
        <w:rStyle w:val="PageNumber"/>
        <w:b/>
        <w:noProof/>
        <w:sz w:val="20"/>
      </w:rPr>
      <w:t>i</w:t>
    </w:r>
    <w:r>
      <w:rPr>
        <w:rStyle w:val="PageNumber"/>
        <w:b/>
        <w:sz w:val="20"/>
      </w:rPr>
      <w:fldChar w:fldCharType="end"/>
    </w:r>
  </w:p>
  <w:p w14:paraId="12C6EFC1" w14:textId="77777777" w:rsidR="00CF533B" w:rsidRDefault="00CF533B">
    <w:pPr>
      <w:pStyle w:val="Footer"/>
      <w:pBdr>
        <w:top w:val="single" w:sz="12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4320"/>
        <w:tab w:val="clear" w:pos="8640"/>
        <w:tab w:val="center" w:pos="4680"/>
        <w:tab w:val="right" w:pos="9360"/>
      </w:tabs>
      <w:rPr>
        <w:b/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0BFEC" w14:textId="77777777" w:rsidR="00CF533B" w:rsidRDefault="00CF533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C7153" w14:textId="77777777" w:rsidR="00CF533B" w:rsidRDefault="00CF533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2C174" w14:textId="77777777" w:rsidR="00CF533B" w:rsidRDefault="00CF533B">
    <w:pPr>
      <w:pStyle w:val="Footer"/>
      <w:pBdr>
        <w:top w:val="single" w:sz="12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4320"/>
        <w:tab w:val="clear" w:pos="8640"/>
        <w:tab w:val="center" w:pos="477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Database Specifications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D52EA5">
      <w:rPr>
        <w:rStyle w:val="PageNumber"/>
        <w:b/>
        <w:noProof/>
        <w:sz w:val="20"/>
      </w:rPr>
      <w:t>8</w:t>
    </w:r>
    <w:r>
      <w:rPr>
        <w:rStyle w:val="PageNumber"/>
        <w:b/>
        <w:sz w:val="20"/>
      </w:rPr>
      <w:fldChar w:fldCharType="end"/>
    </w:r>
  </w:p>
  <w:p w14:paraId="1B547EBF" w14:textId="77777777" w:rsidR="00CF533B" w:rsidRDefault="00CF533B">
    <w:pPr>
      <w:pStyle w:val="Footer"/>
      <w:pBdr>
        <w:top w:val="single" w:sz="12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4320"/>
        <w:tab w:val="center" w:pos="4770"/>
      </w:tabs>
    </w:pPr>
    <w:r>
      <w:rPr>
        <w:rStyle w:val="PageNumber"/>
        <w:b/>
        <w:sz w:val="20"/>
      </w:rPr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5F298" w14:textId="77777777" w:rsidR="00CF533B" w:rsidRDefault="00CF53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DD01E" w14:textId="77777777" w:rsidR="00E470D5" w:rsidRDefault="00E470D5">
      <w:r>
        <w:separator/>
      </w:r>
    </w:p>
  </w:footnote>
  <w:footnote w:type="continuationSeparator" w:id="0">
    <w:p w14:paraId="5E67B815" w14:textId="77777777" w:rsidR="00E470D5" w:rsidRDefault="00E47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62210" w14:textId="77777777" w:rsidR="00D4646D" w:rsidRDefault="00D464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7B2E2" w14:textId="77777777" w:rsidR="00D4646D" w:rsidRDefault="00D464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AC9EC" w14:textId="77777777" w:rsidR="00D4646D" w:rsidRDefault="00D4646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239C" w14:textId="77777777" w:rsidR="00CF533B" w:rsidRDefault="00CF533B">
    <w:pPr>
      <w:pStyle w:val="Header"/>
      <w:rPr>
        <w:b/>
      </w:rPr>
    </w:pPr>
  </w:p>
  <w:p w14:paraId="3F41F82C" w14:textId="77777777" w:rsidR="00CF533B" w:rsidRDefault="00CF533B">
    <w:pPr>
      <w:pStyle w:val="Header"/>
      <w:pBdr>
        <w:top w:val="single" w:sz="12" w:space="1" w:color="000000"/>
        <w:left w:val="none" w:sz="0" w:space="0" w:color="000000"/>
        <w:bottom w:val="none" w:sz="0" w:space="0" w:color="000000"/>
        <w:right w:val="none" w:sz="0" w:space="0" w:color="000000"/>
      </w:pBdr>
      <w:rPr>
        <w:b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52723" w14:textId="77777777" w:rsidR="00CF533B" w:rsidRDefault="00CF533B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870F5" w14:textId="77777777" w:rsidR="00CF533B" w:rsidRDefault="00CF533B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8F3C" w14:textId="77777777" w:rsidR="00CF533B" w:rsidRDefault="00CF533B">
    <w:pPr>
      <w:pStyle w:val="Header"/>
      <w:rPr>
        <w:b/>
      </w:rPr>
    </w:pPr>
  </w:p>
  <w:p w14:paraId="383F713D" w14:textId="77777777" w:rsidR="00CF533B" w:rsidRDefault="00CF533B">
    <w:pPr>
      <w:pStyle w:val="Header"/>
      <w:pBdr>
        <w:top w:val="single" w:sz="12" w:space="1" w:color="000000"/>
        <w:left w:val="none" w:sz="0" w:space="0" w:color="000000"/>
        <w:bottom w:val="none" w:sz="0" w:space="0" w:color="000000"/>
        <w:right w:val="none" w:sz="0" w:space="0" w:color="000000"/>
      </w:pBdr>
      <w:rPr>
        <w:b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531D7" w14:textId="77777777" w:rsidR="00CF533B" w:rsidRDefault="00CF53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pStyle w:val="b2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pStyle w:val="B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pStyle w:val="bullet2"/>
      <w:lvlText w:val=""/>
      <w:lvlJc w:val="left"/>
      <w:pPr>
        <w:tabs>
          <w:tab w:val="num" w:pos="720"/>
        </w:tabs>
        <w:ind w:left="720" w:hanging="72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pStyle w:val="bullet0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30945654"/>
    <w:multiLevelType w:val="hybridMultilevel"/>
    <w:tmpl w:val="48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E1C5C"/>
    <w:multiLevelType w:val="hybridMultilevel"/>
    <w:tmpl w:val="4F2CC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C063E"/>
    <w:multiLevelType w:val="hybridMultilevel"/>
    <w:tmpl w:val="FFD2D40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1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yMDc0tTAwMDQ3NjFT0lEKTi0uzszPAykwqgUAlX5Y3SwAAAA="/>
  </w:docVars>
  <w:rsids>
    <w:rsidRoot w:val="000755C2"/>
    <w:rsid w:val="000313BB"/>
    <w:rsid w:val="000424E0"/>
    <w:rsid w:val="00043DAB"/>
    <w:rsid w:val="000677E8"/>
    <w:rsid w:val="000755C2"/>
    <w:rsid w:val="00093234"/>
    <w:rsid w:val="000C6BA0"/>
    <w:rsid w:val="000C6BAE"/>
    <w:rsid w:val="000F21D8"/>
    <w:rsid w:val="00100CBF"/>
    <w:rsid w:val="0010467B"/>
    <w:rsid w:val="00117001"/>
    <w:rsid w:val="00122B9E"/>
    <w:rsid w:val="00125007"/>
    <w:rsid w:val="00127930"/>
    <w:rsid w:val="001301E8"/>
    <w:rsid w:val="001326DE"/>
    <w:rsid w:val="00134B73"/>
    <w:rsid w:val="00147D1F"/>
    <w:rsid w:val="00153D15"/>
    <w:rsid w:val="0016348B"/>
    <w:rsid w:val="001767FD"/>
    <w:rsid w:val="001A655C"/>
    <w:rsid w:val="001E1FBA"/>
    <w:rsid w:val="001F57A8"/>
    <w:rsid w:val="00236768"/>
    <w:rsid w:val="00241259"/>
    <w:rsid w:val="00247BA1"/>
    <w:rsid w:val="00262A81"/>
    <w:rsid w:val="002A5100"/>
    <w:rsid w:val="002C26BA"/>
    <w:rsid w:val="002C5536"/>
    <w:rsid w:val="002C687D"/>
    <w:rsid w:val="002C6DE4"/>
    <w:rsid w:val="002E7521"/>
    <w:rsid w:val="003257D8"/>
    <w:rsid w:val="00352BF9"/>
    <w:rsid w:val="003A0782"/>
    <w:rsid w:val="003A17B6"/>
    <w:rsid w:val="003A4EBC"/>
    <w:rsid w:val="003B18C3"/>
    <w:rsid w:val="003B5085"/>
    <w:rsid w:val="003C51E4"/>
    <w:rsid w:val="003D5934"/>
    <w:rsid w:val="003D6A48"/>
    <w:rsid w:val="003F2A02"/>
    <w:rsid w:val="003F4A8B"/>
    <w:rsid w:val="00433C16"/>
    <w:rsid w:val="004532F2"/>
    <w:rsid w:val="004614FA"/>
    <w:rsid w:val="00464E31"/>
    <w:rsid w:val="00464E70"/>
    <w:rsid w:val="004800D1"/>
    <w:rsid w:val="00484E62"/>
    <w:rsid w:val="00496937"/>
    <w:rsid w:val="004A3664"/>
    <w:rsid w:val="004A6C8F"/>
    <w:rsid w:val="004B7D04"/>
    <w:rsid w:val="004F7A55"/>
    <w:rsid w:val="00501F23"/>
    <w:rsid w:val="005030B2"/>
    <w:rsid w:val="005124DA"/>
    <w:rsid w:val="00520CFF"/>
    <w:rsid w:val="005353AC"/>
    <w:rsid w:val="00565C4D"/>
    <w:rsid w:val="00565CE8"/>
    <w:rsid w:val="00565E69"/>
    <w:rsid w:val="0057179E"/>
    <w:rsid w:val="00575963"/>
    <w:rsid w:val="005A3A81"/>
    <w:rsid w:val="00606880"/>
    <w:rsid w:val="006827EF"/>
    <w:rsid w:val="006A0793"/>
    <w:rsid w:val="006B05A5"/>
    <w:rsid w:val="006B639F"/>
    <w:rsid w:val="006C168E"/>
    <w:rsid w:val="006C466F"/>
    <w:rsid w:val="006C7245"/>
    <w:rsid w:val="006D1395"/>
    <w:rsid w:val="006D78F2"/>
    <w:rsid w:val="006F29DE"/>
    <w:rsid w:val="00712F94"/>
    <w:rsid w:val="00742D39"/>
    <w:rsid w:val="00772658"/>
    <w:rsid w:val="00775A60"/>
    <w:rsid w:val="00776199"/>
    <w:rsid w:val="00792318"/>
    <w:rsid w:val="00792391"/>
    <w:rsid w:val="007C44C4"/>
    <w:rsid w:val="007D0D5A"/>
    <w:rsid w:val="007E7B5D"/>
    <w:rsid w:val="007F2CFD"/>
    <w:rsid w:val="00804B70"/>
    <w:rsid w:val="008427DF"/>
    <w:rsid w:val="00872E3A"/>
    <w:rsid w:val="0087365A"/>
    <w:rsid w:val="008D1BD6"/>
    <w:rsid w:val="008D4F88"/>
    <w:rsid w:val="008F62FA"/>
    <w:rsid w:val="009338A2"/>
    <w:rsid w:val="00965E8D"/>
    <w:rsid w:val="00974DDD"/>
    <w:rsid w:val="00991E9F"/>
    <w:rsid w:val="009C0073"/>
    <w:rsid w:val="009C0355"/>
    <w:rsid w:val="009C40E4"/>
    <w:rsid w:val="009C523A"/>
    <w:rsid w:val="009C5AFC"/>
    <w:rsid w:val="009E0D34"/>
    <w:rsid w:val="009E16E6"/>
    <w:rsid w:val="009F6FF1"/>
    <w:rsid w:val="00A12376"/>
    <w:rsid w:val="00A3415A"/>
    <w:rsid w:val="00A45F7B"/>
    <w:rsid w:val="00A80E98"/>
    <w:rsid w:val="00AA00B1"/>
    <w:rsid w:val="00AB6FB1"/>
    <w:rsid w:val="00AC1D35"/>
    <w:rsid w:val="00AD34B7"/>
    <w:rsid w:val="00B13F58"/>
    <w:rsid w:val="00B211BB"/>
    <w:rsid w:val="00B36E44"/>
    <w:rsid w:val="00B577FD"/>
    <w:rsid w:val="00B7748F"/>
    <w:rsid w:val="00B8469C"/>
    <w:rsid w:val="00BB4D72"/>
    <w:rsid w:val="00BF054B"/>
    <w:rsid w:val="00BF18A7"/>
    <w:rsid w:val="00BF600A"/>
    <w:rsid w:val="00C22F2A"/>
    <w:rsid w:val="00C31BC5"/>
    <w:rsid w:val="00C321DB"/>
    <w:rsid w:val="00C6444B"/>
    <w:rsid w:val="00C927FC"/>
    <w:rsid w:val="00C96175"/>
    <w:rsid w:val="00CA7923"/>
    <w:rsid w:val="00CB6DB1"/>
    <w:rsid w:val="00CB6E9E"/>
    <w:rsid w:val="00CB7B18"/>
    <w:rsid w:val="00CD41AB"/>
    <w:rsid w:val="00CF533B"/>
    <w:rsid w:val="00D2368D"/>
    <w:rsid w:val="00D43599"/>
    <w:rsid w:val="00D443C8"/>
    <w:rsid w:val="00D4646D"/>
    <w:rsid w:val="00D52EA5"/>
    <w:rsid w:val="00D748DC"/>
    <w:rsid w:val="00DB7F4E"/>
    <w:rsid w:val="00DD2247"/>
    <w:rsid w:val="00DD4726"/>
    <w:rsid w:val="00DD6FE5"/>
    <w:rsid w:val="00DF4D1E"/>
    <w:rsid w:val="00E057E5"/>
    <w:rsid w:val="00E30546"/>
    <w:rsid w:val="00E470D5"/>
    <w:rsid w:val="00E55323"/>
    <w:rsid w:val="00E554A6"/>
    <w:rsid w:val="00E658F5"/>
    <w:rsid w:val="00E66D59"/>
    <w:rsid w:val="00E94DE1"/>
    <w:rsid w:val="00E96145"/>
    <w:rsid w:val="00EC5F84"/>
    <w:rsid w:val="00EC6465"/>
    <w:rsid w:val="00ED5698"/>
    <w:rsid w:val="00ED66EC"/>
    <w:rsid w:val="00EE54FD"/>
    <w:rsid w:val="00EF5833"/>
    <w:rsid w:val="00F007D9"/>
    <w:rsid w:val="00F11BE0"/>
    <w:rsid w:val="00F36558"/>
    <w:rsid w:val="00F418B9"/>
    <w:rsid w:val="00F617EB"/>
    <w:rsid w:val="00F800BD"/>
    <w:rsid w:val="00FA447D"/>
    <w:rsid w:val="00FD5558"/>
    <w:rsid w:val="00FF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1C1D3E7"/>
  <w15:chartTrackingRefBased/>
  <w15:docId w15:val="{D4CB783A-6BF2-924B-8324-F31C0A37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lang w:eastAsia="zh-CN"/>
    </w:rPr>
  </w:style>
  <w:style w:type="paragraph" w:styleId="Heading10">
    <w:name w:val="heading 1"/>
    <w:basedOn w:val="Normal"/>
    <w:next w:val="Normal"/>
    <w:qFormat/>
    <w:pPr>
      <w:keepNext/>
      <w:tabs>
        <w:tab w:val="left" w:pos="720"/>
      </w:tabs>
      <w:spacing w:before="240" w:after="60"/>
      <w:outlineLvl w:val="0"/>
    </w:pPr>
    <w:rPr>
      <w:rFonts w:ascii="Arial" w:hAnsi="Arial" w:cs="Arial"/>
      <w:b/>
      <w:caps/>
      <w:kern w:val="2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  <w:rPr>
      <w:rFonts w:ascii="Arial" w:hAnsi="Arial" w:cs="Arial" w:hint="default"/>
      <w:b/>
    </w:rPr>
  </w:style>
  <w:style w:type="character" w:customStyle="1" w:styleId="WW8Num1z3">
    <w:name w:val="WW8Num1z3"/>
    <w:rPr>
      <w:rFonts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3z2">
    <w:name w:val="WW8Num3z2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Times New Roman" w:eastAsia="Times New Roman" w:hAnsi="Times New Roman" w:cs="Times New Roman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St2z0">
    <w:name w:val="WW8NumSt2z0"/>
    <w:rPr>
      <w:rFonts w:ascii="Symbol" w:hAnsi="Symbol" w:cs="Symbol" w:hint="default"/>
    </w:rPr>
  </w:style>
  <w:style w:type="character" w:customStyle="1" w:styleId="WW8NumSt2z1">
    <w:name w:val="WW8NumSt2z1"/>
    <w:rPr>
      <w:rFonts w:ascii="Courier New" w:hAnsi="Courier New" w:cs="Courier New" w:hint="default"/>
    </w:rPr>
  </w:style>
  <w:style w:type="character" w:customStyle="1" w:styleId="WW8NumSt2z2">
    <w:name w:val="WW8NumSt2z2"/>
    <w:rPr>
      <w:rFonts w:ascii="Wingdings" w:hAnsi="Wingdings" w:cs="Wingdings" w:hint="default"/>
    </w:rPr>
  </w:style>
  <w:style w:type="character" w:customStyle="1" w:styleId="WW8NumSt3z0">
    <w:name w:val="WW8NumSt3z0"/>
    <w:rPr>
      <w:rFonts w:ascii="Symbol" w:hAnsi="Symbol" w:cs="Symbol" w:hint="default"/>
    </w:rPr>
  </w:style>
  <w:style w:type="character" w:customStyle="1" w:styleId="WW8NumSt4z0">
    <w:name w:val="WW8NumSt4z0"/>
    <w:rPr>
      <w:rFonts w:ascii="Symbol" w:hAnsi="Symbol" w:cs="Symbol" w:hint="default"/>
      <w:sz w:val="24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FootnoteTextChar">
    <w:name w:val="Footnote Text Char"/>
    <w:basedOn w:val="DefaultParagraphFont"/>
  </w:style>
  <w:style w:type="character" w:customStyle="1" w:styleId="FootnoteCharacters">
    <w:name w:val="Footnote Characters"/>
    <w:rPr>
      <w:vertAlign w:val="superscript"/>
    </w:rPr>
  </w:style>
  <w:style w:type="character" w:customStyle="1" w:styleId="ListParagraphChar">
    <w:name w:val="List Paragraph Char"/>
    <w:rPr>
      <w:rFonts w:ascii="Calibri" w:eastAsia="Calibri" w:hAnsi="Calibri" w:cs="Calibri"/>
      <w:sz w:val="22"/>
      <w:szCs w:val="22"/>
    </w:rPr>
  </w:style>
  <w:style w:type="character" w:customStyle="1" w:styleId="b2Char">
    <w:name w:val="b2 Char"/>
    <w:basedOn w:val="ListParagraphChar"/>
    <w:rPr>
      <w:rFonts w:ascii="Calibri" w:eastAsia="Calibri" w:hAnsi="Calibri" w:cs="Calibri"/>
      <w:sz w:val="22"/>
      <w:szCs w:val="22"/>
    </w:rPr>
  </w:style>
  <w:style w:type="character" w:customStyle="1" w:styleId="B1Char">
    <w:name w:val="B1 Char"/>
    <w:rPr>
      <w:sz w:val="22"/>
    </w:rPr>
  </w:style>
  <w:style w:type="character" w:customStyle="1" w:styleId="IndexLink">
    <w:name w:val="Index Link"/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customStyle="1" w:styleId="ListLabel207">
    <w:name w:val="ListLabel 207"/>
    <w:rPr>
      <w:rFonts w:cs="OpenSymbol"/>
    </w:rPr>
  </w:style>
  <w:style w:type="character" w:customStyle="1" w:styleId="ListLabel208">
    <w:name w:val="ListLabel 208"/>
    <w:rPr>
      <w:rFonts w:cs="OpenSymbol"/>
    </w:rPr>
  </w:style>
  <w:style w:type="character" w:customStyle="1" w:styleId="ListLabel209">
    <w:name w:val="ListLabel 209"/>
    <w:rPr>
      <w:rFonts w:cs="OpenSymbol"/>
    </w:rPr>
  </w:style>
  <w:style w:type="character" w:customStyle="1" w:styleId="ListLabel210">
    <w:name w:val="ListLabel 210"/>
    <w:rPr>
      <w:rFonts w:cs="OpenSymbol"/>
    </w:rPr>
  </w:style>
  <w:style w:type="character" w:customStyle="1" w:styleId="ListLabel211">
    <w:name w:val="ListLabel 211"/>
    <w:rPr>
      <w:rFonts w:cs="OpenSymbol"/>
    </w:rPr>
  </w:style>
  <w:style w:type="character" w:customStyle="1" w:styleId="ListLabel212">
    <w:name w:val="ListLabel 212"/>
    <w:rPr>
      <w:rFonts w:cs="OpenSymbol"/>
    </w:rPr>
  </w:style>
  <w:style w:type="character" w:customStyle="1" w:styleId="ListLabel213">
    <w:name w:val="ListLabel 213"/>
    <w:rPr>
      <w:rFonts w:cs="OpenSymbol"/>
    </w:rPr>
  </w:style>
  <w:style w:type="character" w:customStyle="1" w:styleId="ListLabel214">
    <w:name w:val="ListLabel 214"/>
    <w:rPr>
      <w:rFonts w:cs="OpenSymbol"/>
    </w:rPr>
  </w:style>
  <w:style w:type="character" w:customStyle="1" w:styleId="ListLabel215">
    <w:name w:val="ListLabel 215"/>
    <w:rPr>
      <w:rFonts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qFormat/>
    <w:pPr>
      <w:spacing w:after="240"/>
      <w:jc w:val="center"/>
    </w:pPr>
    <w:rPr>
      <w:b/>
      <w:sz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uiPriority w:val="39"/>
    <w:pPr>
      <w:tabs>
        <w:tab w:val="right" w:leader="dot" w:pos="9360"/>
      </w:tabs>
      <w:ind w:left="720"/>
    </w:pPr>
    <w:rPr>
      <w:sz w:val="20"/>
    </w:rPr>
  </w:style>
  <w:style w:type="paragraph" w:styleId="TOC5">
    <w:name w:val="toc 5"/>
    <w:basedOn w:val="Normal"/>
    <w:next w:val="Normal"/>
    <w:pPr>
      <w:tabs>
        <w:tab w:val="right" w:leader="dot" w:pos="9360"/>
      </w:tabs>
      <w:ind w:left="960"/>
    </w:pPr>
    <w:rPr>
      <w:sz w:val="20"/>
    </w:rPr>
  </w:style>
  <w:style w:type="paragraph" w:styleId="TOC6">
    <w:name w:val="toc 6"/>
    <w:basedOn w:val="Normal"/>
    <w:next w:val="Normal"/>
    <w:pPr>
      <w:tabs>
        <w:tab w:val="right" w:leader="do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pPr>
      <w:tabs>
        <w:tab w:val="right" w:leader="do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pPr>
      <w:tabs>
        <w:tab w:val="right" w:leader="do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pPr>
      <w:tabs>
        <w:tab w:val="right" w:leader="dot" w:pos="9360"/>
      </w:tabs>
      <w:ind w:left="1920"/>
    </w:pPr>
    <w:rPr>
      <w:sz w:val="20"/>
    </w:rPr>
  </w:style>
  <w:style w:type="paragraph" w:customStyle="1" w:styleId="bullet2">
    <w:name w:val="bullet2"/>
    <w:basedOn w:val="Normal"/>
    <w:next w:val="Normal"/>
    <w:pPr>
      <w:numPr>
        <w:numId w:val="5"/>
      </w:numPr>
      <w:spacing w:before="60" w:after="60"/>
      <w:ind w:left="1440"/>
    </w:pPr>
    <w:rPr>
      <w:sz w:val="24"/>
    </w:rPr>
  </w:style>
  <w:style w:type="paragraph" w:customStyle="1" w:styleId="Heading1">
    <w:name w:val="Heading1"/>
    <w:basedOn w:val="Normal"/>
    <w:pPr>
      <w:numPr>
        <w:numId w:val="6"/>
      </w:numPr>
      <w:jc w:val="both"/>
    </w:pPr>
    <w:rPr>
      <w:rFonts w:ascii="Arial" w:hAnsi="Arial" w:cs="Arial"/>
      <w:b/>
      <w:sz w:val="28"/>
    </w:rPr>
  </w:style>
  <w:style w:type="paragraph" w:customStyle="1" w:styleId="bullet0">
    <w:name w:val="bullet"/>
    <w:basedOn w:val="Normal"/>
    <w:pPr>
      <w:numPr>
        <w:numId w:val="7"/>
      </w:numPr>
      <w:spacing w:before="60" w:after="60"/>
    </w:pPr>
  </w:style>
  <w:style w:type="paragraph" w:customStyle="1" w:styleId="Title1">
    <w:name w:val="Title 1"/>
    <w:basedOn w:val="Normal"/>
    <w:next w:val="Normal"/>
    <w:pPr>
      <w:widowControl w:val="0"/>
      <w:spacing w:before="60" w:after="240"/>
    </w:pPr>
    <w:rPr>
      <w:rFonts w:ascii="Arial" w:hAnsi="Arial" w:cs="Arial"/>
      <w:b/>
      <w:sz w:val="36"/>
      <w:lang w:val="en-GB"/>
    </w:rPr>
  </w:style>
  <w:style w:type="paragraph" w:customStyle="1" w:styleId="BBCText">
    <w:name w:val="BBCText"/>
    <w:pPr>
      <w:keepLines/>
      <w:widowControl w:val="0"/>
      <w:suppressAutoHyphens/>
      <w:spacing w:before="60" w:after="60"/>
    </w:pPr>
    <w:rPr>
      <w:sz w:val="24"/>
      <w:lang w:val="en-GB" w:eastAsia="zh-CN"/>
    </w:rPr>
  </w:style>
  <w:style w:type="paragraph" w:customStyle="1" w:styleId="Bullet">
    <w:name w:val="Bullet"/>
    <w:basedOn w:val="Normal"/>
    <w:pPr>
      <w:numPr>
        <w:numId w:val="2"/>
      </w:numPr>
    </w:pPr>
    <w:rPr>
      <w:sz w:val="24"/>
    </w:rPr>
  </w:style>
  <w:style w:type="paragraph" w:styleId="FootnoteText">
    <w:name w:val="footnote text"/>
    <w:basedOn w:val="Normal"/>
    <w:rPr>
      <w:sz w:val="20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paragraph" w:customStyle="1" w:styleId="b2">
    <w:name w:val="b2"/>
    <w:basedOn w:val="ListParagraph"/>
    <w:pPr>
      <w:numPr>
        <w:numId w:val="3"/>
      </w:numPr>
    </w:pPr>
  </w:style>
  <w:style w:type="paragraph" w:customStyle="1" w:styleId="B1">
    <w:name w:val="B1"/>
    <w:basedOn w:val="Normal"/>
    <w:pPr>
      <w:numPr>
        <w:numId w:val="4"/>
      </w:numPr>
      <w:tabs>
        <w:tab w:val="left" w:pos="360"/>
      </w:tabs>
      <w:spacing w:before="60" w:after="60"/>
      <w:jc w:val="both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F00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520C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827EF"/>
    <w:pPr>
      <w:spacing w:before="100" w:beforeAutospacing="1" w:after="100" w:afterAutospacing="1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5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3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1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image" Target="media/image8.png"/><Relationship Id="rId39" Type="http://schemas.openxmlformats.org/officeDocument/2006/relationships/header" Target="header7.xml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42" Type="http://schemas.openxmlformats.org/officeDocument/2006/relationships/header" Target="header8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footer" Target="footer6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image" Target="media/image13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jc7832@psu.edu" TargetMode="External"/><Relationship Id="rId14" Type="http://schemas.openxmlformats.org/officeDocument/2006/relationships/header" Target="header3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footer" Target="footer8.xml"/><Relationship Id="rId8" Type="http://schemas.openxmlformats.org/officeDocument/2006/relationships/hyperlink" Target="mailto:rjm7016@psu.edu" TargetMode="Externa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header" Target="header6.xml"/><Relationship Id="rId20" Type="http://schemas.openxmlformats.org/officeDocument/2006/relationships/image" Target="media/image2.png"/><Relationship Id="rId41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32</Pages>
  <Words>3991</Words>
  <Characters>22752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Specifications Template</vt:lpstr>
    </vt:vector>
  </TitlesOfParts>
  <Company>Windows User</Company>
  <LinksUpToDate>false</LinksUpToDate>
  <CharactersWithSpaces>26690</CharactersWithSpaces>
  <SharedDoc>false</SharedDoc>
  <HLinks>
    <vt:vector size="12" baseType="variant">
      <vt:variant>
        <vt:i4>8323165</vt:i4>
      </vt:variant>
      <vt:variant>
        <vt:i4>3</vt:i4>
      </vt:variant>
      <vt:variant>
        <vt:i4>0</vt:i4>
      </vt:variant>
      <vt:variant>
        <vt:i4>5</vt:i4>
      </vt:variant>
      <vt:variant>
        <vt:lpwstr>mailto:ajc7832@psu.edu</vt:lpwstr>
      </vt:variant>
      <vt:variant>
        <vt:lpwstr/>
      </vt:variant>
      <vt:variant>
        <vt:i4>7209055</vt:i4>
      </vt:variant>
      <vt:variant>
        <vt:i4>0</vt:i4>
      </vt:variant>
      <vt:variant>
        <vt:i4>0</vt:i4>
      </vt:variant>
      <vt:variant>
        <vt:i4>5</vt:i4>
      </vt:variant>
      <vt:variant>
        <vt:lpwstr>mailto:rjm7016@psu.edu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Specifications Template</dc:title>
  <dc:subject/>
  <dc:creator>Barb, Adrian</dc:creator>
  <cp:keywords/>
  <cp:lastModifiedBy>Chundru, Ambika</cp:lastModifiedBy>
  <cp:revision>31</cp:revision>
  <cp:lastPrinted>2002-04-09T12:55:00Z</cp:lastPrinted>
  <dcterms:created xsi:type="dcterms:W3CDTF">2021-11-09T04:05:00Z</dcterms:created>
  <dcterms:modified xsi:type="dcterms:W3CDTF">2021-12-08T04:13:00Z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MO_XmlVersion">
    <vt:lpwstr>_AMO_XmlVersion</vt:lpwstr>
  </property>
</Properties>
</file>